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B2A" w:rsidRPr="00296740" w:rsidRDefault="006B7B2A" w:rsidP="006B7B2A">
      <w:pPr>
        <w:jc w:val="center"/>
        <w:rPr>
          <w:rFonts w:asciiTheme="minorHAnsi" w:hAnsiTheme="minorHAnsi" w:cstheme="minorHAnsi"/>
          <w:b/>
          <w:sz w:val="24"/>
          <w:szCs w:val="24"/>
        </w:rPr>
      </w:pPr>
    </w:p>
    <w:p w:rsidR="006B7B2A" w:rsidRPr="00296740" w:rsidRDefault="006B7B2A" w:rsidP="006B7B2A">
      <w:pPr>
        <w:jc w:val="center"/>
        <w:rPr>
          <w:rFonts w:asciiTheme="minorHAnsi" w:hAnsiTheme="minorHAnsi" w:cstheme="minorHAnsi"/>
          <w:b/>
          <w:sz w:val="36"/>
          <w:szCs w:val="36"/>
        </w:rPr>
      </w:pPr>
    </w:p>
    <w:p w:rsidR="006B7B2A" w:rsidRPr="00296740" w:rsidRDefault="006B7B2A" w:rsidP="006B7B2A">
      <w:pPr>
        <w:jc w:val="center"/>
        <w:rPr>
          <w:rFonts w:asciiTheme="minorHAnsi" w:hAnsiTheme="minorHAnsi" w:cstheme="minorHAnsi"/>
          <w:sz w:val="32"/>
          <w:szCs w:val="26"/>
        </w:rPr>
      </w:pPr>
      <w:r w:rsidRPr="00296740">
        <w:rPr>
          <w:rFonts w:asciiTheme="minorHAnsi" w:hAnsiTheme="minorHAnsi" w:cstheme="minorHAnsi"/>
          <w:sz w:val="32"/>
          <w:szCs w:val="26"/>
        </w:rPr>
        <w:t>A Project Report on</w:t>
      </w:r>
    </w:p>
    <w:p w:rsidR="006B7B2A" w:rsidRPr="00296740" w:rsidRDefault="006B7B2A" w:rsidP="006B7B2A">
      <w:pPr>
        <w:jc w:val="center"/>
        <w:rPr>
          <w:rFonts w:asciiTheme="minorHAnsi" w:hAnsiTheme="minorHAnsi" w:cstheme="minorHAnsi"/>
          <w:b/>
          <w:sz w:val="44"/>
          <w:szCs w:val="36"/>
        </w:rPr>
      </w:pPr>
      <w:r>
        <w:rPr>
          <w:rFonts w:asciiTheme="minorHAnsi" w:hAnsiTheme="minorHAnsi" w:cstheme="minorHAnsi"/>
          <w:b/>
          <w:sz w:val="44"/>
          <w:szCs w:val="36"/>
        </w:rPr>
        <w:t>HANDY HELPER</w:t>
      </w:r>
    </w:p>
    <w:p w:rsidR="006B7B2A" w:rsidRPr="00296740" w:rsidRDefault="006B7B2A" w:rsidP="006B7B2A">
      <w:pPr>
        <w:jc w:val="center"/>
        <w:rPr>
          <w:rFonts w:asciiTheme="minorHAnsi" w:hAnsiTheme="minorHAnsi" w:cstheme="minorHAnsi"/>
          <w:b/>
          <w:sz w:val="44"/>
          <w:szCs w:val="36"/>
        </w:rPr>
      </w:pPr>
    </w:p>
    <w:p w:rsidR="006B7B2A" w:rsidRPr="00296740" w:rsidRDefault="006B7B2A" w:rsidP="006B7B2A">
      <w:pPr>
        <w:jc w:val="center"/>
        <w:rPr>
          <w:rFonts w:asciiTheme="minorHAnsi" w:hAnsiTheme="minorHAnsi" w:cstheme="minorHAnsi"/>
          <w:b/>
          <w:sz w:val="36"/>
          <w:szCs w:val="30"/>
        </w:rPr>
      </w:pPr>
      <w:r w:rsidRPr="00296740">
        <w:rPr>
          <w:rFonts w:asciiTheme="minorHAnsi" w:hAnsiTheme="minorHAnsi" w:cstheme="minorHAnsi"/>
          <w:b/>
          <w:sz w:val="36"/>
          <w:szCs w:val="30"/>
        </w:rPr>
        <w:t>Submitted by</w:t>
      </w:r>
    </w:p>
    <w:p w:rsidR="006B7B2A" w:rsidRPr="00296740" w:rsidRDefault="006F6DAE" w:rsidP="006B7B2A">
      <w:pPr>
        <w:jc w:val="center"/>
        <w:rPr>
          <w:rFonts w:asciiTheme="minorHAnsi" w:hAnsiTheme="minorHAnsi" w:cstheme="minorHAnsi"/>
          <w:sz w:val="40"/>
          <w:szCs w:val="32"/>
        </w:rPr>
      </w:pPr>
      <w:r>
        <w:rPr>
          <w:rFonts w:asciiTheme="minorHAnsi" w:hAnsiTheme="minorHAnsi" w:cstheme="minorHAnsi"/>
          <w:sz w:val="40"/>
          <w:szCs w:val="32"/>
        </w:rPr>
        <w:t>Ramanuja Phani Vishnu Teja Kandalam</w:t>
      </w:r>
    </w:p>
    <w:p w:rsidR="006B7B2A" w:rsidRPr="00296740" w:rsidRDefault="006B7B2A" w:rsidP="006B7B2A">
      <w:pPr>
        <w:jc w:val="center"/>
        <w:rPr>
          <w:rFonts w:asciiTheme="minorHAnsi" w:hAnsiTheme="minorHAnsi" w:cstheme="minorHAnsi"/>
          <w:b/>
          <w:sz w:val="44"/>
          <w:szCs w:val="36"/>
        </w:rPr>
      </w:pPr>
    </w:p>
    <w:p w:rsidR="006B7B2A" w:rsidRPr="00296740" w:rsidRDefault="006B7B2A" w:rsidP="006B7B2A">
      <w:pPr>
        <w:jc w:val="center"/>
        <w:rPr>
          <w:rFonts w:asciiTheme="minorHAnsi" w:hAnsiTheme="minorHAnsi" w:cstheme="minorHAnsi"/>
          <w:b/>
          <w:sz w:val="36"/>
          <w:szCs w:val="30"/>
        </w:rPr>
      </w:pPr>
    </w:p>
    <w:p w:rsidR="006B7B2A" w:rsidRPr="00296740" w:rsidRDefault="006B7B2A" w:rsidP="006B7B2A">
      <w:pPr>
        <w:jc w:val="center"/>
        <w:rPr>
          <w:rFonts w:asciiTheme="minorHAnsi" w:hAnsiTheme="minorHAnsi" w:cstheme="minorHAnsi"/>
          <w:b/>
          <w:sz w:val="36"/>
          <w:szCs w:val="30"/>
        </w:rPr>
      </w:pPr>
      <w:r w:rsidRPr="00296740">
        <w:rPr>
          <w:rFonts w:asciiTheme="minorHAnsi" w:hAnsiTheme="minorHAnsi" w:cstheme="minorHAnsi"/>
          <w:b/>
          <w:sz w:val="36"/>
          <w:szCs w:val="30"/>
        </w:rPr>
        <w:t>Submitted to</w:t>
      </w:r>
    </w:p>
    <w:p w:rsidR="006B7B2A" w:rsidRPr="00296740" w:rsidRDefault="006B7B2A" w:rsidP="006B7B2A">
      <w:pPr>
        <w:jc w:val="center"/>
        <w:rPr>
          <w:rFonts w:asciiTheme="minorHAnsi" w:hAnsiTheme="minorHAnsi" w:cstheme="minorHAnsi"/>
          <w:b/>
          <w:sz w:val="44"/>
          <w:szCs w:val="36"/>
        </w:rPr>
      </w:pPr>
      <w:r w:rsidRPr="00296740">
        <w:rPr>
          <w:rFonts w:asciiTheme="minorHAnsi" w:hAnsiTheme="minorHAnsi" w:cstheme="minorHAnsi"/>
          <w:b/>
          <w:noProof/>
          <w:sz w:val="44"/>
          <w:szCs w:val="36"/>
        </w:rPr>
        <w:drawing>
          <wp:inline distT="114300" distB="114300" distL="114300" distR="114300">
            <wp:extent cx="1290638" cy="129063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290638" cy="1290638"/>
                    </a:xfrm>
                    <a:prstGeom prst="rect">
                      <a:avLst/>
                    </a:prstGeom>
                    <a:ln/>
                  </pic:spPr>
                </pic:pic>
              </a:graphicData>
            </a:graphic>
          </wp:inline>
        </w:drawing>
      </w:r>
    </w:p>
    <w:p w:rsidR="006B7B2A" w:rsidRPr="00296740" w:rsidRDefault="006B7B2A" w:rsidP="006B7B2A">
      <w:pPr>
        <w:jc w:val="center"/>
        <w:rPr>
          <w:rFonts w:asciiTheme="minorHAnsi" w:hAnsiTheme="minorHAnsi" w:cstheme="minorHAnsi"/>
          <w:b/>
          <w:sz w:val="44"/>
          <w:szCs w:val="36"/>
        </w:rPr>
      </w:pPr>
    </w:p>
    <w:p w:rsidR="006B7B2A" w:rsidRPr="00296740" w:rsidRDefault="006B7B2A" w:rsidP="006B7B2A">
      <w:pPr>
        <w:jc w:val="center"/>
        <w:rPr>
          <w:rFonts w:asciiTheme="minorHAnsi" w:hAnsiTheme="minorHAnsi" w:cstheme="minorHAnsi"/>
          <w:b/>
          <w:sz w:val="40"/>
          <w:szCs w:val="32"/>
        </w:rPr>
      </w:pPr>
    </w:p>
    <w:p w:rsidR="006B7B2A" w:rsidRPr="00296740" w:rsidRDefault="006B7B2A" w:rsidP="006B7B2A">
      <w:pPr>
        <w:jc w:val="center"/>
        <w:rPr>
          <w:rFonts w:asciiTheme="minorHAnsi" w:hAnsiTheme="minorHAnsi" w:cstheme="minorHAnsi"/>
          <w:b/>
          <w:sz w:val="40"/>
          <w:szCs w:val="32"/>
        </w:rPr>
      </w:pPr>
      <w:proofErr w:type="gramStart"/>
      <w:r w:rsidRPr="00296740">
        <w:rPr>
          <w:rFonts w:asciiTheme="minorHAnsi" w:hAnsiTheme="minorHAnsi" w:cstheme="minorHAnsi"/>
          <w:b/>
          <w:sz w:val="40"/>
          <w:szCs w:val="32"/>
        </w:rPr>
        <w:t>as</w:t>
      </w:r>
      <w:proofErr w:type="gramEnd"/>
      <w:r w:rsidRPr="00296740">
        <w:rPr>
          <w:rFonts w:asciiTheme="minorHAnsi" w:hAnsiTheme="minorHAnsi" w:cstheme="minorHAnsi"/>
          <w:b/>
          <w:sz w:val="40"/>
          <w:szCs w:val="32"/>
        </w:rPr>
        <w:t xml:space="preserve"> a part of </w:t>
      </w:r>
    </w:p>
    <w:p w:rsidR="006B7B2A" w:rsidRPr="00296740" w:rsidRDefault="006B7B2A" w:rsidP="006B7B2A">
      <w:pPr>
        <w:jc w:val="center"/>
        <w:rPr>
          <w:rFonts w:asciiTheme="minorHAnsi" w:hAnsiTheme="minorHAnsi" w:cstheme="minorHAnsi"/>
          <w:b/>
          <w:sz w:val="40"/>
          <w:szCs w:val="32"/>
        </w:rPr>
      </w:pPr>
      <w:proofErr w:type="gramStart"/>
      <w:r w:rsidRPr="00296740">
        <w:rPr>
          <w:rFonts w:asciiTheme="minorHAnsi" w:hAnsiTheme="minorHAnsi" w:cstheme="minorHAnsi"/>
          <w:b/>
          <w:sz w:val="40"/>
          <w:szCs w:val="32"/>
        </w:rPr>
        <w:t>iB</w:t>
      </w:r>
      <w:proofErr w:type="gramEnd"/>
      <w:r w:rsidRPr="00296740">
        <w:rPr>
          <w:rFonts w:asciiTheme="minorHAnsi" w:hAnsiTheme="minorHAnsi" w:cstheme="minorHAnsi"/>
          <w:b/>
          <w:sz w:val="40"/>
          <w:szCs w:val="32"/>
        </w:rPr>
        <w:t xml:space="preserve"> Hubs IoT Boot camp ’18, Visakhapatnam</w:t>
      </w:r>
    </w:p>
    <w:p w:rsidR="006B7B2A" w:rsidRPr="00296740" w:rsidRDefault="006B7B2A" w:rsidP="006B7B2A">
      <w:pPr>
        <w:jc w:val="center"/>
        <w:rPr>
          <w:rFonts w:asciiTheme="minorHAnsi" w:hAnsiTheme="minorHAnsi" w:cstheme="minorHAnsi"/>
          <w:b/>
          <w:sz w:val="40"/>
          <w:szCs w:val="32"/>
        </w:rPr>
      </w:pPr>
    </w:p>
    <w:p w:rsidR="006B7B2A" w:rsidRPr="00296740" w:rsidRDefault="006B7B2A" w:rsidP="006B7B2A">
      <w:pPr>
        <w:jc w:val="center"/>
        <w:rPr>
          <w:rFonts w:asciiTheme="minorHAnsi" w:hAnsiTheme="minorHAnsi" w:cstheme="minorHAnsi"/>
          <w:b/>
          <w:sz w:val="40"/>
          <w:szCs w:val="32"/>
        </w:rPr>
      </w:pPr>
    </w:p>
    <w:p w:rsidR="006B7B2A" w:rsidRPr="00296740" w:rsidRDefault="006B7B2A" w:rsidP="006B7B2A">
      <w:pPr>
        <w:jc w:val="center"/>
        <w:rPr>
          <w:rFonts w:asciiTheme="minorHAnsi" w:hAnsiTheme="minorHAnsi" w:cstheme="minorHAnsi"/>
          <w:b/>
          <w:szCs w:val="28"/>
        </w:rPr>
      </w:pPr>
      <w:r w:rsidRPr="00296740">
        <w:rPr>
          <w:rFonts w:asciiTheme="minorHAnsi" w:hAnsiTheme="minorHAnsi" w:cstheme="minorHAnsi"/>
          <w:b/>
          <w:sz w:val="28"/>
          <w:szCs w:val="28"/>
        </w:rPr>
        <w:t>Date: 31-05-2018</w:t>
      </w:r>
    </w:p>
    <w:p w:rsidR="006B7B2A" w:rsidRPr="00296740" w:rsidRDefault="006B7B2A" w:rsidP="006B7B2A">
      <w:pPr>
        <w:jc w:val="center"/>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ind w:left="2880" w:firstLine="720"/>
        <w:rPr>
          <w:rFonts w:asciiTheme="minorHAnsi" w:hAnsiTheme="minorHAnsi" w:cstheme="minorHAnsi"/>
          <w:b/>
          <w:sz w:val="24"/>
          <w:szCs w:val="24"/>
        </w:rPr>
      </w:pPr>
      <w:r w:rsidRPr="00296740">
        <w:rPr>
          <w:rFonts w:asciiTheme="minorHAnsi" w:hAnsiTheme="minorHAnsi" w:cstheme="minorHAnsi"/>
          <w:b/>
          <w:sz w:val="32"/>
          <w:szCs w:val="24"/>
        </w:rPr>
        <w:t>Acknowledgement</w:t>
      </w: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ind w:firstLine="720"/>
        <w:jc w:val="both"/>
        <w:rPr>
          <w:rFonts w:asciiTheme="minorHAnsi" w:hAnsiTheme="minorHAnsi" w:cstheme="minorHAnsi"/>
          <w:szCs w:val="24"/>
        </w:rPr>
      </w:pPr>
      <w:r w:rsidRPr="00296740">
        <w:rPr>
          <w:rFonts w:asciiTheme="minorHAnsi" w:hAnsiTheme="minorHAnsi" w:cstheme="minorHAnsi"/>
          <w:szCs w:val="24"/>
        </w:rPr>
        <w:t>We take the opportunity t</w:t>
      </w:r>
      <w:r>
        <w:rPr>
          <w:rFonts w:asciiTheme="minorHAnsi" w:hAnsiTheme="minorHAnsi" w:cstheme="minorHAnsi"/>
          <w:szCs w:val="24"/>
        </w:rPr>
        <w:t>o express our reverence to all the trainers</w:t>
      </w:r>
      <w:r w:rsidRPr="00296740">
        <w:rPr>
          <w:rFonts w:asciiTheme="minorHAnsi" w:hAnsiTheme="minorHAnsi" w:cstheme="minorHAnsi"/>
          <w:szCs w:val="24"/>
        </w:rPr>
        <w:t xml:space="preserve"> for </w:t>
      </w:r>
      <w:proofErr w:type="spellStart"/>
      <w:r>
        <w:rPr>
          <w:rFonts w:asciiTheme="minorHAnsi" w:hAnsiTheme="minorHAnsi" w:cstheme="minorHAnsi"/>
          <w:szCs w:val="24"/>
        </w:rPr>
        <w:t>thier</w:t>
      </w:r>
      <w:proofErr w:type="spellEnd"/>
      <w:r w:rsidRPr="00296740">
        <w:rPr>
          <w:rFonts w:asciiTheme="minorHAnsi" w:hAnsiTheme="minorHAnsi" w:cstheme="minorHAnsi"/>
          <w:szCs w:val="24"/>
        </w:rPr>
        <w:t xml:space="preserve"> guidance, inspiration and innovative technical discussions during this work.</w:t>
      </w:r>
    </w:p>
    <w:p w:rsidR="006B7B2A" w:rsidRPr="00296740" w:rsidRDefault="006B7B2A" w:rsidP="006B7B2A">
      <w:pPr>
        <w:jc w:val="both"/>
        <w:rPr>
          <w:rFonts w:asciiTheme="minorHAnsi" w:hAnsiTheme="minorHAnsi" w:cstheme="minorHAnsi"/>
          <w:szCs w:val="24"/>
        </w:rPr>
      </w:pPr>
    </w:p>
    <w:p w:rsidR="006B7B2A" w:rsidRPr="00296740" w:rsidRDefault="006B7B2A" w:rsidP="00992798">
      <w:pPr>
        <w:ind w:firstLine="720"/>
        <w:jc w:val="both"/>
        <w:rPr>
          <w:rFonts w:asciiTheme="minorHAnsi" w:hAnsiTheme="minorHAnsi" w:cstheme="minorHAnsi"/>
          <w:szCs w:val="24"/>
        </w:rPr>
      </w:pPr>
      <w:r>
        <w:rPr>
          <w:rFonts w:asciiTheme="minorHAnsi" w:hAnsiTheme="minorHAnsi" w:cstheme="minorHAnsi"/>
          <w:szCs w:val="24"/>
        </w:rPr>
        <w:t>We thank everybody</w:t>
      </w:r>
      <w:r w:rsidRPr="00296740">
        <w:rPr>
          <w:rFonts w:asciiTheme="minorHAnsi" w:hAnsiTheme="minorHAnsi" w:cstheme="minorHAnsi"/>
          <w:szCs w:val="24"/>
        </w:rPr>
        <w:t xml:space="preserve"> for their constant guidance and support. They have been great sources of inspiration to us. </w:t>
      </w:r>
    </w:p>
    <w:p w:rsidR="006B7B2A" w:rsidRPr="00296740" w:rsidRDefault="006B7B2A" w:rsidP="006B7B2A">
      <w:pPr>
        <w:jc w:val="both"/>
        <w:rPr>
          <w:rFonts w:asciiTheme="minorHAnsi" w:hAnsiTheme="minorHAnsi" w:cstheme="minorHAnsi"/>
          <w:szCs w:val="24"/>
        </w:rPr>
      </w:pPr>
    </w:p>
    <w:p w:rsidR="006B7B2A" w:rsidRPr="00296740" w:rsidRDefault="006B7B2A" w:rsidP="00992798">
      <w:pPr>
        <w:ind w:firstLine="720"/>
        <w:jc w:val="both"/>
        <w:rPr>
          <w:rFonts w:asciiTheme="minorHAnsi" w:hAnsiTheme="minorHAnsi" w:cstheme="minorHAnsi"/>
          <w:b/>
          <w:szCs w:val="24"/>
        </w:rPr>
      </w:pPr>
      <w:r w:rsidRPr="00296740">
        <w:rPr>
          <w:rFonts w:asciiTheme="minorHAnsi" w:hAnsiTheme="minorHAnsi" w:cstheme="minorHAnsi"/>
          <w:szCs w:val="24"/>
        </w:rPr>
        <w:t>We would like to thank all our friends and especially our fellow participants for all the thoughtful and mind stimulating group interactions we had, which prompted us to think beyond the obvious.</w:t>
      </w: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296740" w:rsidRDefault="006B7B2A" w:rsidP="006B7B2A">
      <w:pPr>
        <w:jc w:val="both"/>
        <w:rPr>
          <w:rFonts w:asciiTheme="minorHAnsi" w:hAnsiTheme="minorHAnsi" w:cstheme="minorHAnsi"/>
          <w:b/>
          <w:sz w:val="24"/>
          <w:szCs w:val="24"/>
        </w:rPr>
      </w:pPr>
    </w:p>
    <w:p w:rsidR="006B7B2A" w:rsidRPr="003B7ECB" w:rsidRDefault="006B7B2A" w:rsidP="006B7B2A">
      <w:pPr>
        <w:jc w:val="both"/>
        <w:rPr>
          <w:rFonts w:asciiTheme="minorHAnsi" w:hAnsiTheme="minorHAnsi" w:cstheme="minorHAnsi"/>
          <w:b/>
          <w:sz w:val="28"/>
          <w:szCs w:val="24"/>
        </w:rPr>
      </w:pPr>
      <w:r w:rsidRPr="003B7ECB">
        <w:rPr>
          <w:rFonts w:asciiTheme="minorHAnsi" w:hAnsiTheme="minorHAnsi" w:cstheme="minorHAnsi"/>
          <w:b/>
          <w:sz w:val="28"/>
          <w:szCs w:val="24"/>
        </w:rPr>
        <w:lastRenderedPageBreak/>
        <w:t>Abstract</w:t>
      </w:r>
      <w:r>
        <w:rPr>
          <w:rFonts w:asciiTheme="minorHAnsi" w:hAnsiTheme="minorHAnsi" w:cstheme="minorHAnsi"/>
          <w:b/>
          <w:sz w:val="28"/>
          <w:szCs w:val="24"/>
        </w:rPr>
        <w:t>:</w:t>
      </w:r>
    </w:p>
    <w:p w:rsidR="00992798" w:rsidRDefault="00992798" w:rsidP="00992798">
      <w:pPr>
        <w:jc w:val="both"/>
        <w:rPr>
          <w:rFonts w:asciiTheme="minorHAnsi" w:hAnsiTheme="minorHAnsi" w:cstheme="minorHAnsi"/>
          <w:b/>
          <w:sz w:val="24"/>
          <w:szCs w:val="24"/>
        </w:rPr>
      </w:pPr>
    </w:p>
    <w:p w:rsidR="006B7B2A" w:rsidRDefault="00992798" w:rsidP="00992798">
      <w:pPr>
        <w:ind w:firstLine="720"/>
        <w:jc w:val="both"/>
        <w:rPr>
          <w:rFonts w:asciiTheme="minorHAnsi" w:hAnsiTheme="minorHAnsi" w:cstheme="minorHAnsi"/>
          <w:szCs w:val="24"/>
          <w:lang w:val="en-US"/>
        </w:rPr>
      </w:pPr>
      <w:r>
        <w:rPr>
          <w:rFonts w:asciiTheme="minorHAnsi" w:hAnsiTheme="minorHAnsi" w:cstheme="minorHAnsi"/>
          <w:b/>
          <w:sz w:val="24"/>
          <w:szCs w:val="24"/>
        </w:rPr>
        <w:t xml:space="preserve"> </w:t>
      </w:r>
      <w:r>
        <w:rPr>
          <w:rFonts w:asciiTheme="minorHAnsi" w:hAnsiTheme="minorHAnsi" w:cstheme="minorHAnsi"/>
          <w:b/>
          <w:sz w:val="24"/>
          <w:szCs w:val="24"/>
        </w:rPr>
        <w:tab/>
      </w:r>
      <w:r w:rsidR="006B7B2A" w:rsidRPr="00F541B3">
        <w:rPr>
          <w:rFonts w:asciiTheme="minorHAnsi" w:hAnsiTheme="minorHAnsi" w:cstheme="minorHAnsi"/>
          <w:szCs w:val="24"/>
        </w:rPr>
        <w:t xml:space="preserve">The Internet of Things (IoT) is the network of physical devices, vehicles, home appliances and other items embedded with electronics, software, sensors, actuators, and connectivity which enable these objects to connect and exchange data. It is a network in which physical objects can exchange data internally or with other connected machines. </w:t>
      </w:r>
      <w:r w:rsidR="006B7B2A" w:rsidRPr="00F541B3">
        <w:rPr>
          <w:rFonts w:asciiTheme="minorHAnsi" w:hAnsiTheme="minorHAnsi" w:cstheme="minorHAnsi"/>
          <w:szCs w:val="24"/>
          <w:lang w:val="en-US"/>
        </w:rPr>
        <w:t xml:space="preserve">We can implement IoT using any development boards like raspberry pie, Octabrix, etc. The other major component we used is a joystick. It has many other applications in DIY electronics. In this project the user can control various home appliances using the joystick. </w:t>
      </w:r>
    </w:p>
    <w:p w:rsidR="006B7B2A" w:rsidRPr="00F541B3" w:rsidRDefault="006B7B2A" w:rsidP="006B7B2A">
      <w:pPr>
        <w:ind w:firstLine="720"/>
        <w:jc w:val="both"/>
        <w:rPr>
          <w:rFonts w:asciiTheme="minorHAnsi" w:hAnsiTheme="minorHAnsi" w:cstheme="minorHAnsi"/>
          <w:szCs w:val="24"/>
          <w:lang w:val="en-US"/>
        </w:rPr>
      </w:pPr>
    </w:p>
    <w:p w:rsidR="006B7B2A" w:rsidRPr="00F541B3" w:rsidRDefault="006B7B2A" w:rsidP="006B7B2A">
      <w:pPr>
        <w:jc w:val="both"/>
        <w:rPr>
          <w:rFonts w:asciiTheme="minorHAnsi" w:hAnsiTheme="minorHAnsi" w:cstheme="minorHAnsi"/>
          <w:szCs w:val="24"/>
          <w:lang w:val="en-US"/>
        </w:rPr>
      </w:pPr>
      <w:r w:rsidRPr="00F541B3">
        <w:rPr>
          <w:rFonts w:asciiTheme="minorHAnsi" w:hAnsiTheme="minorHAnsi" w:cstheme="minorHAnsi"/>
          <w:szCs w:val="24"/>
          <w:lang w:val="en-US"/>
        </w:rPr>
        <w:tab/>
      </w:r>
      <w:r w:rsidR="00992798">
        <w:rPr>
          <w:rFonts w:asciiTheme="minorHAnsi" w:hAnsiTheme="minorHAnsi" w:cstheme="minorHAnsi"/>
          <w:szCs w:val="24"/>
          <w:lang w:val="en-US"/>
        </w:rPr>
        <w:t xml:space="preserve"> </w:t>
      </w:r>
      <w:r w:rsidR="00992798">
        <w:rPr>
          <w:rFonts w:asciiTheme="minorHAnsi" w:hAnsiTheme="minorHAnsi" w:cstheme="minorHAnsi"/>
          <w:szCs w:val="24"/>
          <w:lang w:val="en-US"/>
        </w:rPr>
        <w:tab/>
      </w:r>
      <w:r w:rsidRPr="00F541B3">
        <w:rPr>
          <w:rFonts w:asciiTheme="minorHAnsi" w:hAnsiTheme="minorHAnsi" w:cstheme="minorHAnsi"/>
          <w:szCs w:val="24"/>
          <w:lang w:val="en-US"/>
        </w:rPr>
        <w:t xml:space="preserve">Our project </w:t>
      </w:r>
      <w:r w:rsidRPr="00F541B3">
        <w:rPr>
          <w:rFonts w:asciiTheme="minorHAnsi" w:hAnsiTheme="minorHAnsi" w:cstheme="minorHAnsi"/>
          <w:b/>
          <w:szCs w:val="24"/>
          <w:lang w:val="en-US"/>
        </w:rPr>
        <w:t>HANDY HELPER</w:t>
      </w:r>
      <w:r w:rsidRPr="00F541B3">
        <w:rPr>
          <w:rFonts w:asciiTheme="minorHAnsi" w:hAnsiTheme="minorHAnsi" w:cstheme="minorHAnsi"/>
          <w:szCs w:val="24"/>
          <w:lang w:val="en-US"/>
        </w:rPr>
        <w:t xml:space="preserve"> uses two development boards, one as server with which appliances were connected and the other as client who sends requests to the server and has joystick connected to it. The main goal of </w:t>
      </w:r>
      <w:r w:rsidRPr="00F541B3">
        <w:rPr>
          <w:rFonts w:asciiTheme="minorHAnsi" w:hAnsiTheme="minorHAnsi" w:cstheme="minorHAnsi"/>
          <w:b/>
          <w:szCs w:val="24"/>
          <w:lang w:val="en-US"/>
        </w:rPr>
        <w:t xml:space="preserve">HANDY </w:t>
      </w:r>
      <w:r>
        <w:rPr>
          <w:rFonts w:asciiTheme="minorHAnsi" w:hAnsiTheme="minorHAnsi" w:cstheme="minorHAnsi"/>
          <w:b/>
          <w:szCs w:val="24"/>
          <w:lang w:val="en-US"/>
        </w:rPr>
        <w:t>HELPER</w:t>
      </w:r>
      <w:r w:rsidRPr="00F541B3">
        <w:rPr>
          <w:rFonts w:asciiTheme="minorHAnsi" w:hAnsiTheme="minorHAnsi" w:cstheme="minorHAnsi"/>
          <w:b/>
          <w:szCs w:val="24"/>
          <w:lang w:val="en-US"/>
        </w:rPr>
        <w:t xml:space="preserve"> </w:t>
      </w:r>
      <w:r w:rsidRPr="00F541B3">
        <w:rPr>
          <w:rFonts w:asciiTheme="minorHAnsi" w:hAnsiTheme="minorHAnsi" w:cstheme="minorHAnsi"/>
          <w:szCs w:val="24"/>
          <w:lang w:val="en-US"/>
        </w:rPr>
        <w:t>is to minimize the human effort with low cost. This also helps us to control any electrical devices we wish and make out home a better place to live in.</w:t>
      </w: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Default="006B7B2A" w:rsidP="006B7B2A">
      <w:pPr>
        <w:jc w:val="both"/>
        <w:rPr>
          <w:rFonts w:asciiTheme="minorHAnsi" w:hAnsiTheme="minorHAnsi" w:cstheme="minorHAnsi"/>
          <w:b/>
          <w:sz w:val="24"/>
          <w:szCs w:val="24"/>
          <w:lang w:val="en-US"/>
        </w:rPr>
      </w:pPr>
    </w:p>
    <w:p w:rsidR="006B7B2A" w:rsidRDefault="006B7B2A" w:rsidP="006B7B2A">
      <w:pPr>
        <w:jc w:val="both"/>
        <w:rPr>
          <w:rFonts w:asciiTheme="minorHAnsi" w:hAnsiTheme="minorHAnsi" w:cstheme="minorHAnsi"/>
          <w:b/>
          <w:sz w:val="24"/>
          <w:szCs w:val="24"/>
          <w:lang w:val="en-US"/>
        </w:rPr>
      </w:pPr>
    </w:p>
    <w:p w:rsidR="006B7B2A" w:rsidRDefault="006B7B2A" w:rsidP="006B7B2A">
      <w:pPr>
        <w:jc w:val="both"/>
        <w:rPr>
          <w:rFonts w:asciiTheme="minorHAnsi" w:hAnsiTheme="minorHAnsi" w:cstheme="minorHAnsi"/>
          <w:b/>
          <w:sz w:val="24"/>
          <w:szCs w:val="24"/>
          <w:lang w:val="en-US"/>
        </w:rPr>
      </w:pPr>
    </w:p>
    <w:p w:rsidR="006B7B2A" w:rsidRDefault="006B7B2A" w:rsidP="006B7B2A">
      <w:pPr>
        <w:jc w:val="both"/>
        <w:rPr>
          <w:rFonts w:asciiTheme="minorHAnsi" w:hAnsiTheme="minorHAnsi" w:cstheme="minorHAnsi"/>
          <w:b/>
          <w:sz w:val="24"/>
          <w:szCs w:val="24"/>
          <w:lang w:val="en-US"/>
        </w:rPr>
      </w:pPr>
    </w:p>
    <w:p w:rsidR="006B7B2A" w:rsidRDefault="006B7B2A" w:rsidP="006B7B2A">
      <w:pPr>
        <w:jc w:val="both"/>
        <w:rPr>
          <w:rFonts w:asciiTheme="minorHAnsi" w:hAnsiTheme="minorHAnsi" w:cstheme="minorHAnsi"/>
          <w:b/>
          <w:sz w:val="24"/>
          <w:szCs w:val="24"/>
          <w:lang w:val="en-US"/>
        </w:rPr>
      </w:pPr>
    </w:p>
    <w:p w:rsidR="006B7B2A" w:rsidRDefault="006B7B2A" w:rsidP="006B7B2A">
      <w:pPr>
        <w:jc w:val="both"/>
        <w:rPr>
          <w:rFonts w:asciiTheme="minorHAnsi" w:hAnsiTheme="minorHAnsi" w:cstheme="minorHAnsi"/>
          <w:b/>
          <w:sz w:val="24"/>
          <w:szCs w:val="24"/>
          <w:lang w:val="en-US"/>
        </w:rPr>
      </w:pPr>
    </w:p>
    <w:p w:rsidR="006B7B2A"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lang w:val="en-US"/>
        </w:rPr>
      </w:pPr>
    </w:p>
    <w:p w:rsidR="006B7B2A" w:rsidRPr="00296740" w:rsidRDefault="006B7B2A" w:rsidP="006B7B2A">
      <w:pPr>
        <w:jc w:val="both"/>
        <w:rPr>
          <w:rFonts w:asciiTheme="minorHAnsi" w:hAnsiTheme="minorHAnsi" w:cstheme="minorHAnsi"/>
          <w:b/>
          <w:sz w:val="24"/>
          <w:szCs w:val="24"/>
        </w:rPr>
      </w:pPr>
      <w:r w:rsidRPr="00296740">
        <w:rPr>
          <w:rFonts w:asciiTheme="minorHAnsi" w:hAnsiTheme="minorHAnsi" w:cstheme="minorHAnsi"/>
          <w:b/>
          <w:sz w:val="24"/>
          <w:szCs w:val="24"/>
          <w:lang w:val="en-US"/>
        </w:rPr>
        <w:t xml:space="preserve">         </w:t>
      </w:r>
    </w:p>
    <w:p w:rsidR="006B7B2A" w:rsidRPr="002A6E69" w:rsidRDefault="006B7B2A" w:rsidP="006B7B2A">
      <w:pPr>
        <w:pStyle w:val="Heading1"/>
        <w:numPr>
          <w:ilvl w:val="0"/>
          <w:numId w:val="1"/>
        </w:numPr>
        <w:jc w:val="both"/>
        <w:rPr>
          <w:rFonts w:asciiTheme="minorHAnsi" w:hAnsiTheme="minorHAnsi" w:cstheme="minorHAnsi"/>
          <w:szCs w:val="24"/>
        </w:rPr>
      </w:pPr>
      <w:bookmarkStart w:id="0" w:name="_493cdft9s56l" w:colFirst="0" w:colLast="0"/>
      <w:bookmarkEnd w:id="0"/>
      <w:r w:rsidRPr="002A6E69">
        <w:rPr>
          <w:rFonts w:asciiTheme="minorHAnsi" w:hAnsiTheme="minorHAnsi" w:cstheme="minorHAnsi"/>
          <w:szCs w:val="24"/>
        </w:rPr>
        <w:lastRenderedPageBreak/>
        <w:t>Introduction</w:t>
      </w:r>
    </w:p>
    <w:p w:rsidR="006B7B2A" w:rsidRPr="00296740" w:rsidRDefault="006B7B2A" w:rsidP="006B7B2A">
      <w:pPr>
        <w:jc w:val="both"/>
        <w:rPr>
          <w:rFonts w:asciiTheme="minorHAnsi" w:hAnsiTheme="minorHAnsi" w:cstheme="minorHAnsi"/>
          <w:sz w:val="24"/>
          <w:szCs w:val="24"/>
        </w:rPr>
      </w:pPr>
      <w:r w:rsidRPr="00296740">
        <w:rPr>
          <w:rFonts w:asciiTheme="minorHAnsi" w:hAnsiTheme="minorHAnsi" w:cstheme="minorHAnsi"/>
          <w:sz w:val="24"/>
          <w:szCs w:val="24"/>
        </w:rPr>
        <w:t xml:space="preserve">  </w:t>
      </w:r>
    </w:p>
    <w:p w:rsidR="006B7B2A" w:rsidRDefault="00C015BF" w:rsidP="00C015BF">
      <w:pPr>
        <w:ind w:firstLine="360"/>
        <w:jc w:val="both"/>
        <w:rPr>
          <w:rFonts w:asciiTheme="minorHAnsi" w:hAnsiTheme="minorHAnsi" w:cstheme="minorHAnsi"/>
          <w:szCs w:val="24"/>
          <w:lang w:val="en-US"/>
        </w:rPr>
      </w:pPr>
      <w:r>
        <w:rPr>
          <w:rFonts w:asciiTheme="minorHAnsi" w:hAnsiTheme="minorHAnsi" w:cstheme="minorHAnsi"/>
          <w:szCs w:val="24"/>
          <w:lang w:val="en-US"/>
        </w:rPr>
        <w:t xml:space="preserve"> </w:t>
      </w:r>
      <w:r>
        <w:rPr>
          <w:rFonts w:asciiTheme="minorHAnsi" w:hAnsiTheme="minorHAnsi" w:cstheme="minorHAnsi"/>
          <w:szCs w:val="24"/>
          <w:lang w:val="en-US"/>
        </w:rPr>
        <w:tab/>
        <w:t xml:space="preserve"> </w:t>
      </w:r>
      <w:r>
        <w:rPr>
          <w:rFonts w:asciiTheme="minorHAnsi" w:hAnsiTheme="minorHAnsi" w:cstheme="minorHAnsi"/>
          <w:szCs w:val="24"/>
          <w:lang w:val="en-US"/>
        </w:rPr>
        <w:tab/>
      </w:r>
      <w:r w:rsidR="006B7B2A" w:rsidRPr="006A3F7B">
        <w:rPr>
          <w:rFonts w:asciiTheme="minorHAnsi" w:hAnsiTheme="minorHAnsi" w:cstheme="minorHAnsi"/>
          <w:szCs w:val="24"/>
          <w:lang w:val="en-US"/>
        </w:rPr>
        <w:t xml:space="preserve">In the past five years we have seen the growth of </w:t>
      </w:r>
      <w:proofErr w:type="spellStart"/>
      <w:r w:rsidR="006B7B2A" w:rsidRPr="006A3F7B">
        <w:rPr>
          <w:rFonts w:asciiTheme="minorHAnsi" w:hAnsiTheme="minorHAnsi" w:cstheme="minorHAnsi"/>
          <w:szCs w:val="24"/>
          <w:lang w:val="en-US"/>
        </w:rPr>
        <w:t>IoT</w:t>
      </w:r>
      <w:proofErr w:type="spellEnd"/>
      <w:r w:rsidR="006B7B2A" w:rsidRPr="006A3F7B">
        <w:rPr>
          <w:rFonts w:asciiTheme="minorHAnsi" w:hAnsiTheme="minorHAnsi" w:cstheme="minorHAnsi"/>
          <w:szCs w:val="24"/>
          <w:lang w:val="en-US"/>
        </w:rPr>
        <w:t xml:space="preserve"> around the globe. Everybody now </w:t>
      </w:r>
      <w:proofErr w:type="gramStart"/>
      <w:r w:rsidR="006B7B2A" w:rsidRPr="006A3F7B">
        <w:rPr>
          <w:rFonts w:asciiTheme="minorHAnsi" w:hAnsiTheme="minorHAnsi" w:cstheme="minorHAnsi"/>
          <w:szCs w:val="24"/>
          <w:lang w:val="en-US"/>
        </w:rPr>
        <w:t>are</w:t>
      </w:r>
      <w:proofErr w:type="gramEnd"/>
      <w:r w:rsidR="006B7B2A" w:rsidRPr="006A3F7B">
        <w:rPr>
          <w:rFonts w:asciiTheme="minorHAnsi" w:hAnsiTheme="minorHAnsi" w:cstheme="minorHAnsi"/>
          <w:szCs w:val="24"/>
          <w:lang w:val="en-US"/>
        </w:rPr>
        <w:t xml:space="preserve"> trying to adapt this technology into their domains. One such idea is this </w:t>
      </w:r>
      <w:r w:rsidR="006B7B2A" w:rsidRPr="006A3F7B">
        <w:rPr>
          <w:rFonts w:asciiTheme="minorHAnsi" w:hAnsiTheme="minorHAnsi" w:cstheme="minorHAnsi"/>
          <w:b/>
          <w:szCs w:val="24"/>
          <w:lang w:val="en-US"/>
        </w:rPr>
        <w:t xml:space="preserve">HANDY HELPER </w:t>
      </w:r>
      <w:r w:rsidR="006B7B2A" w:rsidRPr="006A3F7B">
        <w:rPr>
          <w:rFonts w:asciiTheme="minorHAnsi" w:hAnsiTheme="minorHAnsi" w:cstheme="minorHAnsi"/>
          <w:szCs w:val="24"/>
          <w:lang w:val="en-US"/>
        </w:rPr>
        <w:t>which is used in simplifying the day to day activities. We can use this simple, small gadget to control our appliances at home. This is also very helpful for the blind people to switch on/off any appliances at their home as they feel difficulty in finding the switches.</w:t>
      </w:r>
    </w:p>
    <w:p w:rsidR="006B7B2A" w:rsidRPr="006A3F7B" w:rsidRDefault="006B7B2A" w:rsidP="006B7B2A">
      <w:pPr>
        <w:ind w:left="720" w:firstLine="720"/>
        <w:jc w:val="both"/>
        <w:rPr>
          <w:rFonts w:asciiTheme="minorHAnsi" w:hAnsiTheme="minorHAnsi" w:cstheme="minorHAnsi"/>
          <w:szCs w:val="24"/>
          <w:lang w:val="en-US"/>
        </w:rPr>
      </w:pPr>
    </w:p>
    <w:p w:rsidR="006B7B2A" w:rsidRDefault="00C015BF" w:rsidP="00C015BF">
      <w:pPr>
        <w:ind w:firstLine="360"/>
        <w:jc w:val="both"/>
        <w:rPr>
          <w:rFonts w:asciiTheme="minorHAnsi" w:hAnsiTheme="minorHAnsi" w:cstheme="minorHAnsi"/>
          <w:szCs w:val="24"/>
          <w:lang w:val="en-US"/>
        </w:rPr>
      </w:pPr>
      <w:r>
        <w:rPr>
          <w:rFonts w:asciiTheme="minorHAnsi" w:hAnsiTheme="minorHAnsi" w:cstheme="minorHAnsi"/>
          <w:szCs w:val="24"/>
          <w:lang w:val="en-US"/>
        </w:rPr>
        <w:t xml:space="preserve"> </w:t>
      </w:r>
      <w:r>
        <w:rPr>
          <w:rFonts w:asciiTheme="minorHAnsi" w:hAnsiTheme="minorHAnsi" w:cstheme="minorHAnsi"/>
          <w:szCs w:val="24"/>
          <w:lang w:val="en-US"/>
        </w:rPr>
        <w:tab/>
      </w:r>
      <w:r>
        <w:rPr>
          <w:rFonts w:asciiTheme="minorHAnsi" w:hAnsiTheme="minorHAnsi" w:cstheme="minorHAnsi"/>
          <w:szCs w:val="24"/>
          <w:lang w:val="en-US"/>
        </w:rPr>
        <w:tab/>
      </w:r>
      <w:r w:rsidR="006B7B2A" w:rsidRPr="006A3F7B">
        <w:rPr>
          <w:rFonts w:asciiTheme="minorHAnsi" w:hAnsiTheme="minorHAnsi" w:cstheme="minorHAnsi"/>
          <w:szCs w:val="24"/>
          <w:lang w:val="en-US"/>
        </w:rPr>
        <w:t xml:space="preserve">Out </w:t>
      </w:r>
      <w:r w:rsidR="006B7B2A" w:rsidRPr="006A3F7B">
        <w:rPr>
          <w:rFonts w:asciiTheme="minorHAnsi" w:hAnsiTheme="minorHAnsi" w:cstheme="minorHAnsi"/>
          <w:b/>
          <w:szCs w:val="24"/>
          <w:lang w:val="en-US"/>
        </w:rPr>
        <w:t xml:space="preserve">HANDY HELPER </w:t>
      </w:r>
      <w:r w:rsidR="006B7B2A" w:rsidRPr="006A3F7B">
        <w:rPr>
          <w:rFonts w:asciiTheme="minorHAnsi" w:hAnsiTheme="minorHAnsi" w:cstheme="minorHAnsi"/>
          <w:szCs w:val="24"/>
          <w:lang w:val="en-US"/>
        </w:rPr>
        <w:t>comes with a joystick + development board and a</w:t>
      </w:r>
      <w:r>
        <w:rPr>
          <w:rFonts w:asciiTheme="minorHAnsi" w:hAnsiTheme="minorHAnsi" w:cstheme="minorHAnsi"/>
          <w:szCs w:val="24"/>
          <w:lang w:val="en-US"/>
        </w:rPr>
        <w:t xml:space="preserve"> server board. The </w:t>
      </w:r>
      <w:r w:rsidR="006B7B2A" w:rsidRPr="006A3F7B">
        <w:rPr>
          <w:rFonts w:asciiTheme="minorHAnsi" w:hAnsiTheme="minorHAnsi" w:cstheme="minorHAnsi"/>
          <w:szCs w:val="24"/>
          <w:lang w:val="en-US"/>
        </w:rPr>
        <w:t>joystick is used to send the requests regarding the specific application to the server and the server reacts accordingly.</w:t>
      </w:r>
    </w:p>
    <w:p w:rsidR="00316581" w:rsidRPr="006A3F7B" w:rsidRDefault="00316581" w:rsidP="00C015BF">
      <w:pPr>
        <w:ind w:firstLine="360"/>
        <w:jc w:val="both"/>
        <w:rPr>
          <w:rFonts w:asciiTheme="minorHAnsi" w:hAnsiTheme="minorHAnsi" w:cstheme="minorHAnsi"/>
          <w:szCs w:val="24"/>
          <w:lang w:val="en-US"/>
        </w:rPr>
      </w:pPr>
    </w:p>
    <w:p w:rsidR="006B7B2A" w:rsidRPr="006A3F7B" w:rsidRDefault="006B7B2A" w:rsidP="00316581">
      <w:pPr>
        <w:jc w:val="both"/>
        <w:rPr>
          <w:rFonts w:asciiTheme="minorHAnsi" w:hAnsiTheme="minorHAnsi" w:cstheme="minorHAnsi"/>
          <w:szCs w:val="24"/>
          <w:lang w:val="en-US"/>
        </w:rPr>
      </w:pPr>
      <w:r w:rsidRPr="006A3F7B">
        <w:rPr>
          <w:rFonts w:asciiTheme="minorHAnsi" w:hAnsiTheme="minorHAnsi" w:cstheme="minorHAnsi"/>
          <w:szCs w:val="24"/>
          <w:lang w:val="en-US"/>
        </w:rPr>
        <w:t>The applications we included in our project are:</w:t>
      </w:r>
    </w:p>
    <w:p w:rsidR="006B7B2A" w:rsidRPr="006A3F7B" w:rsidRDefault="006B7B2A" w:rsidP="006B7B2A">
      <w:pPr>
        <w:ind w:left="720" w:firstLine="720"/>
        <w:jc w:val="both"/>
        <w:rPr>
          <w:rFonts w:asciiTheme="minorHAnsi" w:hAnsiTheme="minorHAnsi" w:cstheme="minorHAnsi"/>
          <w:szCs w:val="24"/>
          <w:lang w:val="en-US"/>
        </w:rPr>
      </w:pPr>
      <w:r w:rsidRPr="006A3F7B">
        <w:rPr>
          <w:rFonts w:asciiTheme="minorHAnsi" w:hAnsiTheme="minorHAnsi" w:cstheme="minorHAnsi"/>
          <w:szCs w:val="24"/>
          <w:lang w:val="en-US"/>
        </w:rPr>
        <w:t>1. Controlling a home appliance,</w:t>
      </w:r>
    </w:p>
    <w:p w:rsidR="006B7B2A" w:rsidRPr="006A3F7B" w:rsidRDefault="006B7B2A" w:rsidP="006B7B2A">
      <w:pPr>
        <w:ind w:left="720" w:firstLine="720"/>
        <w:jc w:val="both"/>
        <w:rPr>
          <w:rFonts w:asciiTheme="minorHAnsi" w:hAnsiTheme="minorHAnsi" w:cstheme="minorHAnsi"/>
          <w:szCs w:val="24"/>
          <w:lang w:val="en-US"/>
        </w:rPr>
      </w:pPr>
      <w:r w:rsidRPr="006A3F7B">
        <w:rPr>
          <w:rFonts w:asciiTheme="minorHAnsi" w:hAnsiTheme="minorHAnsi" w:cstheme="minorHAnsi"/>
          <w:szCs w:val="24"/>
          <w:lang w:val="en-US"/>
        </w:rPr>
        <w:t xml:space="preserve">2. Finding your misplaced phone using the joystick and </w:t>
      </w:r>
    </w:p>
    <w:p w:rsidR="006B7B2A" w:rsidRPr="006A3F7B" w:rsidRDefault="006B7B2A" w:rsidP="006B7B2A">
      <w:pPr>
        <w:ind w:left="720" w:firstLine="720"/>
        <w:jc w:val="both"/>
        <w:rPr>
          <w:rFonts w:asciiTheme="minorHAnsi" w:hAnsiTheme="minorHAnsi" w:cstheme="minorHAnsi"/>
          <w:szCs w:val="24"/>
          <w:lang w:val="en-US"/>
        </w:rPr>
      </w:pPr>
      <w:r w:rsidRPr="006A3F7B">
        <w:rPr>
          <w:rFonts w:asciiTheme="minorHAnsi" w:hAnsiTheme="minorHAnsi" w:cstheme="minorHAnsi"/>
          <w:szCs w:val="24"/>
          <w:lang w:val="en-US"/>
        </w:rPr>
        <w:t>3. Sounding the emergency buzzer in the case of any emergency.</w:t>
      </w:r>
    </w:p>
    <w:p w:rsidR="00316581" w:rsidRDefault="00316581" w:rsidP="00316581">
      <w:pPr>
        <w:jc w:val="both"/>
        <w:rPr>
          <w:rFonts w:asciiTheme="minorHAnsi" w:hAnsiTheme="minorHAnsi" w:cstheme="minorHAnsi"/>
          <w:szCs w:val="24"/>
          <w:lang w:val="en-US"/>
        </w:rPr>
      </w:pPr>
    </w:p>
    <w:p w:rsidR="006B7B2A" w:rsidRPr="006A3F7B" w:rsidRDefault="00316581" w:rsidP="00316581">
      <w:pPr>
        <w:ind w:firstLine="720"/>
        <w:jc w:val="both"/>
        <w:rPr>
          <w:rFonts w:asciiTheme="minorHAnsi" w:hAnsiTheme="minorHAnsi" w:cstheme="minorHAnsi"/>
          <w:szCs w:val="24"/>
          <w:lang w:val="en-US"/>
        </w:rPr>
      </w:pPr>
      <w:r>
        <w:rPr>
          <w:rFonts w:asciiTheme="minorHAnsi" w:hAnsiTheme="minorHAnsi" w:cstheme="minorHAnsi"/>
          <w:szCs w:val="24"/>
          <w:lang w:val="en-US"/>
        </w:rPr>
        <w:t xml:space="preserve"> </w:t>
      </w:r>
      <w:r>
        <w:rPr>
          <w:rFonts w:asciiTheme="minorHAnsi" w:hAnsiTheme="minorHAnsi" w:cstheme="minorHAnsi"/>
          <w:szCs w:val="24"/>
          <w:lang w:val="en-US"/>
        </w:rPr>
        <w:tab/>
      </w:r>
      <w:r w:rsidR="006B7B2A" w:rsidRPr="006A3F7B">
        <w:rPr>
          <w:rFonts w:asciiTheme="minorHAnsi" w:hAnsiTheme="minorHAnsi" w:cstheme="minorHAnsi"/>
          <w:szCs w:val="24"/>
          <w:lang w:val="en-US"/>
        </w:rPr>
        <w:t xml:space="preserve"> We used a joystick to send the requests according to the user’s application. The development board used to interpret the values of the joystick is Octabrix. We took a development board called </w:t>
      </w:r>
      <w:proofErr w:type="spellStart"/>
      <w:r w:rsidR="006B7B2A" w:rsidRPr="006A3F7B">
        <w:rPr>
          <w:rFonts w:asciiTheme="minorHAnsi" w:hAnsiTheme="minorHAnsi" w:cstheme="minorHAnsi"/>
          <w:szCs w:val="24"/>
          <w:lang w:val="en-US"/>
        </w:rPr>
        <w:t>NodeMCU</w:t>
      </w:r>
      <w:proofErr w:type="spellEnd"/>
      <w:r w:rsidR="006B7B2A" w:rsidRPr="006A3F7B">
        <w:rPr>
          <w:rFonts w:asciiTheme="minorHAnsi" w:hAnsiTheme="minorHAnsi" w:cstheme="minorHAnsi"/>
          <w:szCs w:val="24"/>
          <w:lang w:val="en-US"/>
        </w:rPr>
        <w:t xml:space="preserve"> to act as server and respond accordingly. Both of these modules have ESP8266 Wi.Fi. </w:t>
      </w:r>
      <w:proofErr w:type="spellStart"/>
      <w:proofErr w:type="gramStart"/>
      <w:r w:rsidR="006B7B2A" w:rsidRPr="006A3F7B">
        <w:rPr>
          <w:rFonts w:asciiTheme="minorHAnsi" w:hAnsiTheme="minorHAnsi" w:cstheme="minorHAnsi"/>
          <w:szCs w:val="24"/>
          <w:lang w:val="en-US"/>
        </w:rPr>
        <w:t>S.o.C</w:t>
      </w:r>
      <w:proofErr w:type="spellEnd"/>
      <w:r w:rsidR="006B7B2A" w:rsidRPr="006A3F7B">
        <w:rPr>
          <w:rFonts w:asciiTheme="minorHAnsi" w:hAnsiTheme="minorHAnsi" w:cstheme="minorHAnsi"/>
          <w:szCs w:val="24"/>
          <w:lang w:val="en-US"/>
        </w:rPr>
        <w:t>. as common.</w:t>
      </w:r>
      <w:proofErr w:type="gramEnd"/>
      <w:r w:rsidR="006B7B2A" w:rsidRPr="006A3F7B">
        <w:rPr>
          <w:rFonts w:asciiTheme="minorHAnsi" w:hAnsiTheme="minorHAnsi" w:cstheme="minorHAnsi"/>
          <w:szCs w:val="24"/>
          <w:lang w:val="en-US"/>
        </w:rPr>
        <w:t xml:space="preserve"> We used a special cloud platform called Blynk to accept requests from the joystick i.e. Octabrix and this helps in sending the notifications to the phone easily. </w:t>
      </w:r>
    </w:p>
    <w:p w:rsidR="006B7B2A" w:rsidRPr="006A3F7B" w:rsidRDefault="006B7B2A" w:rsidP="006B7B2A">
      <w:pPr>
        <w:ind w:left="720"/>
        <w:jc w:val="both"/>
        <w:rPr>
          <w:rFonts w:asciiTheme="minorHAnsi" w:hAnsiTheme="minorHAnsi" w:cstheme="minorHAnsi"/>
          <w:szCs w:val="24"/>
          <w:lang w:val="en-US"/>
        </w:rPr>
      </w:pPr>
      <w:r w:rsidRPr="006A3F7B">
        <w:rPr>
          <w:rFonts w:asciiTheme="minorHAnsi" w:hAnsiTheme="minorHAnsi" w:cstheme="minorHAnsi"/>
          <w:szCs w:val="24"/>
          <w:lang w:val="en-US"/>
        </w:rPr>
        <w:tab/>
      </w:r>
    </w:p>
    <w:p w:rsidR="006B7B2A" w:rsidRPr="006A3F7B" w:rsidRDefault="00316581" w:rsidP="00316581">
      <w:pPr>
        <w:jc w:val="both"/>
        <w:rPr>
          <w:rFonts w:asciiTheme="minorHAnsi" w:hAnsiTheme="minorHAnsi" w:cstheme="minorHAnsi"/>
          <w:szCs w:val="24"/>
        </w:rPr>
      </w:pPr>
      <w:r>
        <w:rPr>
          <w:rFonts w:asciiTheme="minorHAnsi" w:hAnsiTheme="minorHAnsi" w:cstheme="minorHAnsi"/>
          <w:szCs w:val="24"/>
          <w:lang w:val="en-US"/>
        </w:rPr>
        <w:t xml:space="preserve"> </w:t>
      </w:r>
      <w:r>
        <w:rPr>
          <w:rFonts w:asciiTheme="minorHAnsi" w:hAnsiTheme="minorHAnsi" w:cstheme="minorHAnsi"/>
          <w:szCs w:val="24"/>
          <w:lang w:val="en-US"/>
        </w:rPr>
        <w:tab/>
      </w:r>
      <w:r>
        <w:rPr>
          <w:rFonts w:asciiTheme="minorHAnsi" w:hAnsiTheme="minorHAnsi" w:cstheme="minorHAnsi"/>
          <w:szCs w:val="24"/>
          <w:lang w:val="en-US"/>
        </w:rPr>
        <w:tab/>
      </w:r>
      <w:r w:rsidR="006B7B2A" w:rsidRPr="006A3F7B">
        <w:rPr>
          <w:rFonts w:asciiTheme="minorHAnsi" w:hAnsiTheme="minorHAnsi" w:cstheme="minorHAnsi"/>
          <w:szCs w:val="24"/>
          <w:lang w:val="en-US"/>
        </w:rPr>
        <w:t xml:space="preserve">Now a day’s everyone were very busy in their personal and professional life so that they need a handy device by which they can control everything in and out of their home. Our </w:t>
      </w:r>
      <w:r w:rsidR="006B7B2A" w:rsidRPr="006A3F7B">
        <w:rPr>
          <w:rFonts w:asciiTheme="minorHAnsi" w:hAnsiTheme="minorHAnsi" w:cstheme="minorHAnsi"/>
          <w:b/>
          <w:szCs w:val="24"/>
          <w:lang w:val="en-US"/>
        </w:rPr>
        <w:t xml:space="preserve">HANDY HELPER </w:t>
      </w:r>
      <w:r w:rsidR="006B7B2A" w:rsidRPr="006A3F7B">
        <w:rPr>
          <w:rFonts w:asciiTheme="minorHAnsi" w:hAnsiTheme="minorHAnsi" w:cstheme="minorHAnsi"/>
          <w:szCs w:val="24"/>
          <w:lang w:val="en-US"/>
        </w:rPr>
        <w:t>helps them a lot, as they need not even get up from their chair or use their mobile phone to switch off their fans or lights.</w:t>
      </w:r>
    </w:p>
    <w:p w:rsidR="006B7B2A" w:rsidRPr="00296740" w:rsidRDefault="006B7B2A" w:rsidP="006B7B2A">
      <w:pPr>
        <w:ind w:left="720"/>
        <w:jc w:val="both"/>
        <w:rPr>
          <w:rFonts w:asciiTheme="minorHAnsi" w:hAnsiTheme="minorHAnsi" w:cstheme="minorHAnsi"/>
          <w:sz w:val="24"/>
          <w:szCs w:val="24"/>
          <w:lang w:val="en-US"/>
        </w:rPr>
      </w:pPr>
    </w:p>
    <w:p w:rsidR="006B7B2A" w:rsidRPr="00296740" w:rsidRDefault="006B7B2A" w:rsidP="006B7B2A">
      <w:pPr>
        <w:ind w:left="720"/>
        <w:jc w:val="both"/>
        <w:rPr>
          <w:rFonts w:asciiTheme="minorHAnsi" w:hAnsiTheme="minorHAnsi" w:cstheme="minorHAnsi"/>
          <w:sz w:val="24"/>
          <w:szCs w:val="24"/>
          <w:lang w:val="en-US"/>
        </w:rPr>
      </w:pPr>
    </w:p>
    <w:p w:rsidR="006B7B2A" w:rsidRPr="00296740" w:rsidRDefault="006B7B2A" w:rsidP="006B7B2A">
      <w:pPr>
        <w:ind w:left="720"/>
        <w:jc w:val="both"/>
        <w:rPr>
          <w:rFonts w:asciiTheme="minorHAnsi" w:hAnsiTheme="minorHAnsi" w:cstheme="minorHAnsi"/>
          <w:sz w:val="24"/>
          <w:szCs w:val="24"/>
          <w:lang w:val="en-US"/>
        </w:rPr>
      </w:pPr>
    </w:p>
    <w:p w:rsidR="006B7B2A" w:rsidRPr="00296740" w:rsidRDefault="006B7B2A" w:rsidP="006B7B2A">
      <w:pPr>
        <w:ind w:left="720"/>
        <w:jc w:val="both"/>
        <w:rPr>
          <w:rFonts w:asciiTheme="minorHAnsi" w:hAnsiTheme="minorHAnsi" w:cstheme="minorHAnsi"/>
          <w:sz w:val="24"/>
          <w:szCs w:val="24"/>
          <w:lang w:val="en-US"/>
        </w:rPr>
      </w:pPr>
      <w:r w:rsidRPr="00296740">
        <w:rPr>
          <w:rFonts w:asciiTheme="minorHAnsi" w:hAnsiTheme="minorHAnsi" w:cstheme="minorHAnsi"/>
          <w:sz w:val="24"/>
          <w:szCs w:val="24"/>
          <w:lang w:val="en-US"/>
        </w:rPr>
        <w:tab/>
      </w:r>
    </w:p>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Default="006B7B2A" w:rsidP="006B7B2A">
      <w:pPr>
        <w:jc w:val="both"/>
        <w:rPr>
          <w:rFonts w:asciiTheme="minorHAnsi" w:hAnsiTheme="minorHAnsi" w:cstheme="minorHAnsi"/>
          <w:sz w:val="24"/>
          <w:szCs w:val="24"/>
        </w:rPr>
      </w:pPr>
    </w:p>
    <w:p w:rsidR="006B7B2A" w:rsidRDefault="006B7B2A" w:rsidP="006B7B2A">
      <w:pPr>
        <w:jc w:val="both"/>
        <w:rPr>
          <w:rFonts w:asciiTheme="minorHAnsi" w:hAnsiTheme="minorHAnsi" w:cstheme="minorHAnsi"/>
          <w:sz w:val="24"/>
          <w:szCs w:val="24"/>
        </w:rPr>
      </w:pPr>
    </w:p>
    <w:p w:rsidR="006B7B2A" w:rsidRDefault="006B7B2A" w:rsidP="006B7B2A">
      <w:pPr>
        <w:jc w:val="both"/>
        <w:rPr>
          <w:rFonts w:asciiTheme="minorHAnsi" w:hAnsiTheme="minorHAnsi" w:cstheme="minorHAnsi"/>
          <w:sz w:val="24"/>
          <w:szCs w:val="24"/>
        </w:rPr>
      </w:pPr>
    </w:p>
    <w:p w:rsidR="006B7B2A" w:rsidRDefault="006B7B2A" w:rsidP="006B7B2A">
      <w:pPr>
        <w:jc w:val="both"/>
        <w:rPr>
          <w:rFonts w:asciiTheme="minorHAnsi" w:hAnsiTheme="minorHAnsi" w:cstheme="minorHAnsi"/>
          <w:sz w:val="24"/>
          <w:szCs w:val="24"/>
        </w:rPr>
      </w:pPr>
    </w:p>
    <w:p w:rsidR="006B7B2A"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Default="006B7B2A" w:rsidP="006B7B2A">
      <w:pPr>
        <w:pStyle w:val="Heading1"/>
        <w:numPr>
          <w:ilvl w:val="0"/>
          <w:numId w:val="1"/>
        </w:numPr>
        <w:jc w:val="both"/>
        <w:rPr>
          <w:rFonts w:asciiTheme="minorHAnsi" w:hAnsiTheme="minorHAnsi" w:cstheme="minorHAnsi"/>
          <w:szCs w:val="24"/>
        </w:rPr>
      </w:pPr>
      <w:r w:rsidRPr="0036752B">
        <w:rPr>
          <w:rFonts w:asciiTheme="minorHAnsi" w:hAnsiTheme="minorHAnsi" w:cstheme="minorHAnsi"/>
          <w:szCs w:val="24"/>
        </w:rPr>
        <w:lastRenderedPageBreak/>
        <w:t>Approach</w:t>
      </w:r>
      <w:r>
        <w:rPr>
          <w:rFonts w:asciiTheme="minorHAnsi" w:hAnsiTheme="minorHAnsi" w:cstheme="minorHAnsi"/>
          <w:szCs w:val="24"/>
        </w:rPr>
        <w:t>:</w:t>
      </w:r>
    </w:p>
    <w:p w:rsidR="006B7B2A" w:rsidRDefault="00316581" w:rsidP="00316581">
      <w:pPr>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006B7B2A">
        <w:rPr>
          <w:rFonts w:asciiTheme="minorHAnsi" w:hAnsiTheme="minorHAnsi" w:cstheme="minorHAnsi"/>
        </w:rPr>
        <w:t xml:space="preserve">As you know that our project has two development kits. One is for the server and the other is for client. We made the server and the client to communicate with each other using the HTTP protocol which is using a GET request. </w:t>
      </w:r>
    </w:p>
    <w:p w:rsidR="006B7B2A" w:rsidRDefault="006B7B2A" w:rsidP="006B7B2A">
      <w:pPr>
        <w:ind w:left="720" w:firstLine="720"/>
        <w:rPr>
          <w:rFonts w:asciiTheme="minorHAnsi" w:hAnsiTheme="minorHAnsi" w:cstheme="minorHAnsi"/>
        </w:rPr>
      </w:pPr>
    </w:p>
    <w:p w:rsidR="006B7B2A" w:rsidRDefault="006B7B2A" w:rsidP="00316581">
      <w:pPr>
        <w:rPr>
          <w:rFonts w:asciiTheme="minorHAnsi" w:hAnsiTheme="minorHAnsi" w:cstheme="minorHAnsi"/>
        </w:rPr>
      </w:pPr>
      <w:r>
        <w:rPr>
          <w:rFonts w:asciiTheme="minorHAnsi" w:hAnsiTheme="minorHAnsi" w:cstheme="minorHAnsi"/>
        </w:rPr>
        <w:t>This module gives you the functional block diagrams of the server and the client.</w:t>
      </w:r>
    </w:p>
    <w:p w:rsidR="006B7B2A" w:rsidRDefault="006B7B2A" w:rsidP="006B7B2A">
      <w:pPr>
        <w:rPr>
          <w:rFonts w:asciiTheme="minorHAnsi" w:hAnsiTheme="minorHAnsi" w:cstheme="minorHAnsi"/>
        </w:rPr>
      </w:pPr>
    </w:p>
    <w:p w:rsidR="006B7B2A" w:rsidRDefault="006B7B2A" w:rsidP="006B7B2A">
      <w:pPr>
        <w:rPr>
          <w:rFonts w:asciiTheme="minorHAnsi" w:hAnsiTheme="minorHAnsi" w:cstheme="minorHAnsi"/>
        </w:rPr>
      </w:pPr>
      <w:r>
        <w:rPr>
          <w:rFonts w:asciiTheme="minorHAnsi" w:hAnsiTheme="minorHAnsi" w:cstheme="minorHAnsi"/>
        </w:rPr>
        <w:t xml:space="preserve">The block diagram of the </w:t>
      </w:r>
      <w:r w:rsidR="00962377">
        <w:rPr>
          <w:rFonts w:asciiTheme="minorHAnsi" w:hAnsiTheme="minorHAnsi" w:cstheme="minorHAnsi"/>
        </w:rPr>
        <w:t xml:space="preserve">client </w:t>
      </w:r>
      <w:r>
        <w:rPr>
          <w:rFonts w:asciiTheme="minorHAnsi" w:hAnsiTheme="minorHAnsi" w:cstheme="minorHAnsi"/>
        </w:rPr>
        <w:t xml:space="preserve">is as follows:  </w:t>
      </w:r>
    </w:p>
    <w:p w:rsidR="00962377" w:rsidRDefault="00962377" w:rsidP="006B7B2A">
      <w:pPr>
        <w:rPr>
          <w:rFonts w:asciiTheme="minorHAnsi" w:hAnsiTheme="minorHAnsi" w:cstheme="minorHAnsi"/>
        </w:rPr>
      </w:pPr>
    </w:p>
    <w:p w:rsidR="00962377" w:rsidRDefault="00962377" w:rsidP="00962377">
      <w:pPr>
        <w:jc w:val="center"/>
        <w:rPr>
          <w:rFonts w:asciiTheme="minorHAnsi" w:hAnsiTheme="minorHAnsi" w:cstheme="minorHAnsi"/>
        </w:rPr>
      </w:pPr>
      <w:r w:rsidRPr="00962377">
        <w:rPr>
          <w:rFonts w:asciiTheme="minorHAnsi" w:hAnsiTheme="minorHAnsi" w:cstheme="minorHAnsi"/>
          <w:noProof/>
        </w:rPr>
        <w:drawing>
          <wp:inline distT="0" distB="0" distL="0" distR="0">
            <wp:extent cx="4193782" cy="204616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95498" cy="2046997"/>
                    </a:xfrm>
                    <a:prstGeom prst="rect">
                      <a:avLst/>
                    </a:prstGeom>
                    <a:noFill/>
                    <a:ln w="9525">
                      <a:noFill/>
                      <a:miter lim="800000"/>
                      <a:headEnd/>
                      <a:tailEnd/>
                    </a:ln>
                  </pic:spPr>
                </pic:pic>
              </a:graphicData>
            </a:graphic>
          </wp:inline>
        </w:drawing>
      </w:r>
    </w:p>
    <w:p w:rsidR="006B7B2A" w:rsidRDefault="006B7B2A" w:rsidP="006B7B2A">
      <w:pPr>
        <w:rPr>
          <w:rFonts w:asciiTheme="minorHAnsi" w:hAnsiTheme="minorHAnsi" w:cstheme="minorHAnsi"/>
        </w:rPr>
      </w:pPr>
      <w:r>
        <w:rPr>
          <w:rFonts w:asciiTheme="minorHAnsi" w:hAnsiTheme="minorHAnsi" w:cstheme="minorHAnsi"/>
        </w:rPr>
        <w:t xml:space="preserve">  </w:t>
      </w:r>
    </w:p>
    <w:p w:rsidR="005A7B9E" w:rsidRDefault="005A7B9E" w:rsidP="006B7B2A">
      <w:pPr>
        <w:rPr>
          <w:rFonts w:asciiTheme="minorHAnsi" w:hAnsiTheme="minorHAnsi" w:cstheme="minorHAnsi"/>
        </w:rPr>
      </w:pPr>
    </w:p>
    <w:p w:rsidR="00962377" w:rsidRDefault="00962377" w:rsidP="006B7B2A">
      <w:pPr>
        <w:rPr>
          <w:rFonts w:asciiTheme="minorHAnsi" w:hAnsiTheme="minorHAnsi" w:cstheme="minorHAnsi"/>
        </w:rPr>
      </w:pPr>
      <w:r>
        <w:rPr>
          <w:rFonts w:asciiTheme="minorHAnsi" w:hAnsiTheme="minorHAnsi" w:cstheme="minorHAnsi"/>
        </w:rPr>
        <w:t>The functional block diagram of the client module is as follows:</w:t>
      </w:r>
    </w:p>
    <w:p w:rsidR="00962377" w:rsidRDefault="00962377" w:rsidP="006B7B2A">
      <w:pPr>
        <w:rPr>
          <w:rFonts w:asciiTheme="minorHAnsi" w:hAnsiTheme="minorHAnsi" w:cstheme="minorHAnsi"/>
        </w:rPr>
      </w:pPr>
    </w:p>
    <w:p w:rsidR="00962377" w:rsidRPr="0036752B" w:rsidRDefault="00962377" w:rsidP="005A7B9E">
      <w:pPr>
        <w:jc w:val="center"/>
        <w:rPr>
          <w:rFonts w:asciiTheme="minorHAnsi" w:hAnsiTheme="minorHAnsi" w:cstheme="minorHAnsi"/>
        </w:rPr>
      </w:pPr>
      <w:r w:rsidRPr="00962377">
        <w:rPr>
          <w:rFonts w:asciiTheme="minorHAnsi" w:hAnsiTheme="minorHAnsi" w:cstheme="minorHAnsi"/>
          <w:noProof/>
        </w:rPr>
        <w:drawing>
          <wp:inline distT="0" distB="0" distL="0" distR="0">
            <wp:extent cx="4059377" cy="207324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060087" cy="2073607"/>
                    </a:xfrm>
                    <a:prstGeom prst="rect">
                      <a:avLst/>
                    </a:prstGeom>
                    <a:noFill/>
                    <a:ln w="9525">
                      <a:noFill/>
                      <a:miter lim="800000"/>
                      <a:headEnd/>
                      <a:tailEnd/>
                    </a:ln>
                  </pic:spPr>
                </pic:pic>
              </a:graphicData>
            </a:graphic>
          </wp:inline>
        </w:drawing>
      </w:r>
    </w:p>
    <w:p w:rsidR="006B7B2A" w:rsidRPr="00296740" w:rsidRDefault="006B7B2A" w:rsidP="006B7B2A">
      <w:pPr>
        <w:jc w:val="center"/>
        <w:rPr>
          <w:rFonts w:asciiTheme="minorHAnsi" w:hAnsiTheme="minorHAnsi" w:cstheme="minorHAnsi"/>
          <w:sz w:val="24"/>
          <w:szCs w:val="24"/>
        </w:rPr>
      </w:pPr>
    </w:p>
    <w:p w:rsidR="006B7B2A" w:rsidRDefault="006B7B2A" w:rsidP="006B7B2A">
      <w:pPr>
        <w:rPr>
          <w:rFonts w:asciiTheme="minorHAnsi" w:hAnsiTheme="minorHAnsi" w:cstheme="minorHAnsi"/>
          <w:sz w:val="24"/>
          <w:szCs w:val="24"/>
        </w:rPr>
      </w:pPr>
    </w:p>
    <w:p w:rsidR="006B7B2A" w:rsidRPr="00296740" w:rsidRDefault="006B7B2A" w:rsidP="006B7B2A">
      <w:pPr>
        <w:rPr>
          <w:rFonts w:asciiTheme="minorHAnsi" w:hAnsiTheme="minorHAnsi" w:cstheme="minorHAnsi"/>
          <w:sz w:val="24"/>
          <w:szCs w:val="24"/>
        </w:rPr>
      </w:pPr>
    </w:p>
    <w:p w:rsidR="006B7B2A" w:rsidRDefault="006B7B2A" w:rsidP="006B7B2A">
      <w:pPr>
        <w:rPr>
          <w:rFonts w:asciiTheme="minorHAnsi" w:hAnsiTheme="minorHAnsi" w:cstheme="minorHAnsi"/>
          <w:sz w:val="24"/>
          <w:szCs w:val="24"/>
        </w:rPr>
      </w:pPr>
      <w:bookmarkStart w:id="1" w:name="_5em7m7xsmw39" w:colFirst="0" w:colLast="0"/>
      <w:bookmarkEnd w:id="1"/>
    </w:p>
    <w:p w:rsidR="006B7B2A" w:rsidRDefault="006B7B2A" w:rsidP="006B7B2A">
      <w:pPr>
        <w:rPr>
          <w:rFonts w:asciiTheme="minorHAnsi" w:hAnsiTheme="minorHAnsi" w:cstheme="minorHAnsi"/>
          <w:sz w:val="24"/>
          <w:szCs w:val="24"/>
        </w:rPr>
      </w:pPr>
    </w:p>
    <w:p w:rsidR="006B7B2A" w:rsidRDefault="006B7B2A" w:rsidP="006B7B2A">
      <w:pPr>
        <w:rPr>
          <w:rFonts w:asciiTheme="minorHAnsi" w:hAnsiTheme="minorHAnsi" w:cstheme="minorHAnsi"/>
          <w:sz w:val="24"/>
          <w:szCs w:val="24"/>
        </w:rPr>
      </w:pPr>
    </w:p>
    <w:p w:rsidR="006B7B2A" w:rsidRPr="003F6F10" w:rsidRDefault="006B7B2A" w:rsidP="006B7B2A">
      <w:pPr>
        <w:pStyle w:val="Heading1"/>
        <w:numPr>
          <w:ilvl w:val="0"/>
          <w:numId w:val="1"/>
        </w:numPr>
        <w:jc w:val="both"/>
        <w:rPr>
          <w:rFonts w:asciiTheme="minorHAnsi" w:hAnsiTheme="minorHAnsi" w:cstheme="minorHAnsi"/>
          <w:sz w:val="24"/>
          <w:szCs w:val="24"/>
        </w:rPr>
      </w:pPr>
      <w:r w:rsidRPr="003F6F10">
        <w:rPr>
          <w:rFonts w:asciiTheme="minorHAnsi" w:hAnsiTheme="minorHAnsi" w:cstheme="minorHAnsi"/>
          <w:sz w:val="24"/>
          <w:szCs w:val="24"/>
        </w:rPr>
        <w:lastRenderedPageBreak/>
        <w:t>Hardware and Software components used</w:t>
      </w:r>
    </w:p>
    <w:p w:rsidR="006B7B2A" w:rsidRPr="00296740" w:rsidRDefault="006B7B2A" w:rsidP="006B7B2A">
      <w:pPr>
        <w:jc w:val="both"/>
        <w:rPr>
          <w:rFonts w:asciiTheme="minorHAnsi" w:hAnsiTheme="minorHAnsi" w:cstheme="minorHAnsi"/>
          <w:sz w:val="24"/>
          <w:szCs w:val="24"/>
        </w:rPr>
      </w:pPr>
    </w:p>
    <w:p w:rsidR="006B7B2A" w:rsidRPr="00296740" w:rsidRDefault="006B7B2A" w:rsidP="00316581">
      <w:pPr>
        <w:jc w:val="both"/>
        <w:rPr>
          <w:rFonts w:asciiTheme="minorHAnsi" w:hAnsiTheme="minorHAnsi" w:cstheme="minorHAnsi"/>
          <w:sz w:val="24"/>
          <w:szCs w:val="24"/>
          <w:lang w:val="en-US"/>
        </w:rPr>
      </w:pPr>
      <w:r w:rsidRPr="00296740">
        <w:rPr>
          <w:rFonts w:asciiTheme="minorHAnsi" w:hAnsiTheme="minorHAnsi" w:cstheme="minorHAnsi"/>
          <w:sz w:val="24"/>
          <w:szCs w:val="24"/>
          <w:lang w:val="en-US"/>
        </w:rPr>
        <w:t xml:space="preserve">The </w:t>
      </w:r>
      <w:r w:rsidRPr="00296740">
        <w:rPr>
          <w:rFonts w:asciiTheme="minorHAnsi" w:hAnsiTheme="minorHAnsi" w:cstheme="minorHAnsi"/>
          <w:sz w:val="24"/>
          <w:szCs w:val="24"/>
        </w:rPr>
        <w:t>Hardware components include</w:t>
      </w:r>
      <w:r w:rsidRPr="00296740">
        <w:rPr>
          <w:rFonts w:asciiTheme="minorHAnsi" w:hAnsiTheme="minorHAnsi" w:cstheme="minorHAnsi"/>
          <w:sz w:val="24"/>
          <w:szCs w:val="24"/>
          <w:lang w:val="en-US"/>
        </w:rPr>
        <w:t>:</w:t>
      </w:r>
    </w:p>
    <w:p w:rsidR="006B7B2A" w:rsidRPr="00296740" w:rsidRDefault="006B7B2A" w:rsidP="006B7B2A">
      <w:pPr>
        <w:ind w:left="720"/>
        <w:jc w:val="both"/>
        <w:rPr>
          <w:rFonts w:asciiTheme="minorHAnsi" w:hAnsiTheme="minorHAnsi" w:cstheme="minorHAnsi"/>
          <w:sz w:val="24"/>
          <w:szCs w:val="24"/>
          <w:lang w:val="en-US"/>
        </w:rPr>
      </w:pPr>
    </w:p>
    <w:p w:rsidR="006B7B2A" w:rsidRPr="00296740" w:rsidRDefault="006B7B2A" w:rsidP="007D46CB">
      <w:pPr>
        <w:pStyle w:val="ListParagraph"/>
        <w:numPr>
          <w:ilvl w:val="0"/>
          <w:numId w:val="10"/>
        </w:numPr>
        <w:jc w:val="both"/>
        <w:rPr>
          <w:rFonts w:asciiTheme="minorHAnsi" w:hAnsiTheme="minorHAnsi" w:cstheme="minorHAnsi"/>
          <w:sz w:val="24"/>
          <w:szCs w:val="24"/>
          <w:lang w:val="en-US"/>
        </w:rPr>
      </w:pPr>
      <w:r w:rsidRPr="00296740">
        <w:rPr>
          <w:rFonts w:asciiTheme="minorHAnsi" w:hAnsiTheme="minorHAnsi" w:cstheme="minorHAnsi"/>
          <w:sz w:val="24"/>
          <w:szCs w:val="24"/>
          <w:lang w:val="en-US"/>
        </w:rPr>
        <w:t>Octabrix HDK</w:t>
      </w:r>
      <w:r w:rsidRPr="00296740">
        <w:rPr>
          <w:rFonts w:asciiTheme="minorHAnsi" w:hAnsiTheme="minorHAnsi" w:cstheme="minorHAnsi"/>
          <w:sz w:val="24"/>
          <w:szCs w:val="24"/>
        </w:rPr>
        <w:t xml:space="preserve"> </w:t>
      </w:r>
      <w:r w:rsidRPr="00296740">
        <w:rPr>
          <w:rFonts w:asciiTheme="minorHAnsi" w:hAnsiTheme="minorHAnsi" w:cstheme="minorHAnsi"/>
          <w:sz w:val="24"/>
          <w:szCs w:val="24"/>
          <w:lang w:val="en-US"/>
        </w:rPr>
        <w:t>,</w:t>
      </w:r>
    </w:p>
    <w:p w:rsidR="006B7B2A" w:rsidRPr="00296740" w:rsidRDefault="006B7B2A" w:rsidP="007D46CB">
      <w:pPr>
        <w:pStyle w:val="ListParagraph"/>
        <w:numPr>
          <w:ilvl w:val="0"/>
          <w:numId w:val="10"/>
        </w:numPr>
        <w:jc w:val="both"/>
        <w:rPr>
          <w:rFonts w:asciiTheme="minorHAnsi" w:hAnsiTheme="minorHAnsi" w:cstheme="minorHAnsi"/>
          <w:sz w:val="24"/>
          <w:szCs w:val="24"/>
        </w:rPr>
      </w:pPr>
      <w:r w:rsidRPr="00296740">
        <w:rPr>
          <w:rFonts w:asciiTheme="minorHAnsi" w:hAnsiTheme="minorHAnsi" w:cstheme="minorHAnsi"/>
          <w:sz w:val="24"/>
          <w:szCs w:val="24"/>
          <w:lang w:val="en-US"/>
        </w:rPr>
        <w:t>Joystick module,</w:t>
      </w:r>
    </w:p>
    <w:p w:rsidR="006B7B2A" w:rsidRPr="00296740" w:rsidRDefault="006B7B2A" w:rsidP="007D46CB">
      <w:pPr>
        <w:pStyle w:val="ListParagraph"/>
        <w:numPr>
          <w:ilvl w:val="0"/>
          <w:numId w:val="10"/>
        </w:numPr>
        <w:jc w:val="both"/>
        <w:rPr>
          <w:rFonts w:asciiTheme="minorHAnsi" w:hAnsiTheme="minorHAnsi" w:cstheme="minorHAnsi"/>
          <w:sz w:val="24"/>
          <w:szCs w:val="24"/>
          <w:lang w:val="en-US"/>
        </w:rPr>
      </w:pPr>
      <w:r w:rsidRPr="00296740">
        <w:rPr>
          <w:rFonts w:asciiTheme="minorHAnsi" w:hAnsiTheme="minorHAnsi" w:cstheme="minorHAnsi"/>
          <w:sz w:val="24"/>
          <w:szCs w:val="24"/>
          <w:lang w:val="en-US"/>
        </w:rPr>
        <w:t>Jumper wires,</w:t>
      </w:r>
    </w:p>
    <w:p w:rsidR="006B7B2A" w:rsidRPr="00296740" w:rsidRDefault="006B7B2A" w:rsidP="007D46CB">
      <w:pPr>
        <w:pStyle w:val="ListParagraph"/>
        <w:numPr>
          <w:ilvl w:val="0"/>
          <w:numId w:val="10"/>
        </w:numPr>
        <w:jc w:val="both"/>
        <w:rPr>
          <w:rFonts w:asciiTheme="minorHAnsi" w:hAnsiTheme="minorHAnsi" w:cstheme="minorHAnsi"/>
          <w:sz w:val="24"/>
          <w:szCs w:val="24"/>
          <w:lang w:val="en-US"/>
        </w:rPr>
      </w:pPr>
      <w:r w:rsidRPr="00296740">
        <w:rPr>
          <w:rFonts w:asciiTheme="minorHAnsi" w:hAnsiTheme="minorHAnsi" w:cstheme="minorHAnsi"/>
          <w:sz w:val="24"/>
          <w:szCs w:val="24"/>
          <w:lang w:val="en-US"/>
        </w:rPr>
        <w:t>Buzzer and</w:t>
      </w:r>
    </w:p>
    <w:p w:rsidR="006B7B2A" w:rsidRPr="00296740" w:rsidRDefault="007D46CB" w:rsidP="007D46CB">
      <w:pPr>
        <w:pStyle w:val="ListParagraph"/>
        <w:numPr>
          <w:ilvl w:val="0"/>
          <w:numId w:val="10"/>
        </w:numPr>
        <w:jc w:val="both"/>
        <w:rPr>
          <w:rFonts w:asciiTheme="minorHAnsi" w:hAnsiTheme="minorHAnsi" w:cstheme="minorHAnsi"/>
          <w:sz w:val="24"/>
          <w:szCs w:val="24"/>
          <w:lang w:val="en-US"/>
        </w:rPr>
      </w:pPr>
      <w:r>
        <w:rPr>
          <w:rFonts w:asciiTheme="minorHAnsi" w:hAnsiTheme="minorHAnsi" w:cstheme="minorHAnsi"/>
          <w:sz w:val="24"/>
          <w:szCs w:val="24"/>
          <w:lang w:val="en-US"/>
        </w:rPr>
        <w:t>LED bulb.</w:t>
      </w:r>
    </w:p>
    <w:p w:rsidR="006B7B2A" w:rsidRPr="00296740" w:rsidRDefault="006B7B2A" w:rsidP="006B7B2A">
      <w:pPr>
        <w:jc w:val="both"/>
        <w:rPr>
          <w:rFonts w:asciiTheme="minorHAnsi" w:hAnsiTheme="minorHAnsi" w:cstheme="minorHAnsi"/>
          <w:sz w:val="24"/>
          <w:szCs w:val="24"/>
          <w:lang w:val="en-US"/>
        </w:rPr>
      </w:pPr>
    </w:p>
    <w:p w:rsidR="006B7B2A" w:rsidRPr="00316581" w:rsidRDefault="006B7B2A" w:rsidP="00316581">
      <w:pPr>
        <w:pStyle w:val="ListParagraph"/>
        <w:numPr>
          <w:ilvl w:val="0"/>
          <w:numId w:val="12"/>
        </w:numPr>
        <w:jc w:val="both"/>
        <w:rPr>
          <w:rFonts w:asciiTheme="minorHAnsi" w:hAnsiTheme="minorHAnsi" w:cstheme="minorHAnsi"/>
          <w:sz w:val="24"/>
          <w:szCs w:val="24"/>
          <w:lang w:val="en-US"/>
        </w:rPr>
      </w:pPr>
      <w:r w:rsidRPr="00316581">
        <w:rPr>
          <w:rFonts w:asciiTheme="minorHAnsi" w:hAnsiTheme="minorHAnsi" w:cstheme="minorHAnsi"/>
          <w:sz w:val="24"/>
          <w:szCs w:val="24"/>
          <w:lang w:val="en-US"/>
        </w:rPr>
        <w:t>Octabrix HDK:</w:t>
      </w:r>
    </w:p>
    <w:p w:rsidR="00401155" w:rsidRPr="00296740" w:rsidRDefault="00401155" w:rsidP="00401155">
      <w:pPr>
        <w:pStyle w:val="ListParagraph"/>
        <w:ind w:left="1080"/>
        <w:jc w:val="both"/>
        <w:rPr>
          <w:rFonts w:asciiTheme="minorHAnsi" w:hAnsiTheme="minorHAnsi" w:cstheme="minorHAnsi"/>
          <w:sz w:val="24"/>
          <w:szCs w:val="24"/>
          <w:lang w:val="en-US"/>
        </w:rPr>
      </w:pPr>
    </w:p>
    <w:p w:rsidR="006B7B2A" w:rsidRPr="00316581" w:rsidRDefault="00316581" w:rsidP="00316581">
      <w:pPr>
        <w:ind w:firstLine="72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006B7B2A" w:rsidRPr="00316581">
        <w:rPr>
          <w:rFonts w:asciiTheme="minorHAnsi" w:hAnsiTheme="minorHAnsi" w:cstheme="minorHAnsi"/>
          <w:lang w:val="en-US"/>
        </w:rPr>
        <w:t>Octabrix  ​is a Wi-Fi development board based on the famous and low-cost Wi-Fi System on Chip. ESP8266. ESP8266 is a wireless System on Chip that provides ability to embed Wi-Fi capabilities within other systems, or to function as a standalone application, with the perfect combination of lowest cost and minimal space requirement. Octabrix houses the ESP-12F version of ESP8266.</w:t>
      </w:r>
    </w:p>
    <w:p w:rsidR="00401155" w:rsidRPr="00401155" w:rsidRDefault="00401155" w:rsidP="00316581">
      <w:pPr>
        <w:pStyle w:val="ListParagraph"/>
        <w:ind w:left="1080" w:firstLine="360"/>
        <w:jc w:val="both"/>
        <w:rPr>
          <w:rFonts w:asciiTheme="minorHAnsi" w:hAnsiTheme="minorHAnsi" w:cstheme="minorHAnsi"/>
          <w:lang w:val="en-US"/>
        </w:rPr>
      </w:pPr>
    </w:p>
    <w:p w:rsidR="006B7B2A" w:rsidRPr="00316581" w:rsidRDefault="00316581" w:rsidP="00316581">
      <w:pPr>
        <w:ind w:firstLine="72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006B7B2A" w:rsidRPr="00316581">
        <w:rPr>
          <w:rFonts w:asciiTheme="minorHAnsi" w:hAnsiTheme="minorHAnsi" w:cstheme="minorHAnsi"/>
          <w:lang w:val="en-US"/>
        </w:rPr>
        <w:t xml:space="preserve">Octabrix has 10 digital input/output pins (all of which can be used as PWM outputs), a single analog input,​ a micro USB connection, a reset button, an on-board light sensor, programmable push button and LEDs. One of the interesting features of Octabrix is the user programmable RGB Pixel </w:t>
      </w:r>
      <w:proofErr w:type="gramStart"/>
      <w:r w:rsidR="006B7B2A" w:rsidRPr="00316581">
        <w:rPr>
          <w:rFonts w:asciiTheme="minorHAnsi" w:hAnsiTheme="minorHAnsi" w:cstheme="minorHAnsi"/>
          <w:lang w:val="en-US"/>
        </w:rPr>
        <w:t>Ring​.</w:t>
      </w:r>
      <w:proofErr w:type="gramEnd"/>
    </w:p>
    <w:p w:rsidR="006B7B2A" w:rsidRPr="00401155" w:rsidRDefault="006B7B2A" w:rsidP="00316581">
      <w:pPr>
        <w:pStyle w:val="ListParagraph"/>
        <w:ind w:left="1080"/>
        <w:jc w:val="both"/>
        <w:rPr>
          <w:rFonts w:asciiTheme="minorHAnsi" w:hAnsiTheme="minorHAnsi" w:cstheme="minorHAnsi"/>
        </w:rPr>
      </w:pPr>
    </w:p>
    <w:p w:rsidR="00401155" w:rsidRPr="00316581" w:rsidRDefault="006B7B2A" w:rsidP="00316581">
      <w:pPr>
        <w:pStyle w:val="ListParagraph"/>
        <w:numPr>
          <w:ilvl w:val="0"/>
          <w:numId w:val="12"/>
        </w:numPr>
        <w:jc w:val="both"/>
        <w:rPr>
          <w:rFonts w:asciiTheme="minorHAnsi" w:hAnsiTheme="minorHAnsi" w:cstheme="minorHAnsi"/>
        </w:rPr>
      </w:pPr>
      <w:r w:rsidRPr="00316581">
        <w:rPr>
          <w:rFonts w:asciiTheme="minorHAnsi" w:hAnsiTheme="minorHAnsi" w:cstheme="minorHAnsi"/>
          <w:lang w:val="en-US"/>
        </w:rPr>
        <w:t>Joystick module:</w:t>
      </w:r>
    </w:p>
    <w:p w:rsidR="00401155" w:rsidRDefault="00401155" w:rsidP="00316581">
      <w:pPr>
        <w:pStyle w:val="ListParagraph"/>
        <w:ind w:left="1080"/>
        <w:jc w:val="both"/>
        <w:rPr>
          <w:rFonts w:asciiTheme="minorHAnsi" w:hAnsiTheme="minorHAnsi" w:cstheme="minorHAnsi"/>
        </w:rPr>
      </w:pPr>
    </w:p>
    <w:p w:rsidR="006B7B2A" w:rsidRPr="00316581" w:rsidRDefault="00316581" w:rsidP="00316581">
      <w:pPr>
        <w:ind w:firstLine="720"/>
        <w:jc w:val="both"/>
        <w:rPr>
          <w:rFonts w:asciiTheme="minorHAnsi" w:hAnsiTheme="minorHAnsi" w:cstheme="minorHAnsi"/>
        </w:rPr>
      </w:pPr>
      <w:r>
        <w:rPr>
          <w:rFonts w:asciiTheme="minorHAnsi" w:hAnsiTheme="minorHAnsi" w:cstheme="minorHAnsi"/>
          <w:lang w:val="en-US"/>
        </w:rPr>
        <w:t xml:space="preserve"> </w:t>
      </w:r>
      <w:r>
        <w:rPr>
          <w:rFonts w:asciiTheme="minorHAnsi" w:hAnsiTheme="minorHAnsi" w:cstheme="minorHAnsi"/>
          <w:lang w:val="en-US"/>
        </w:rPr>
        <w:tab/>
      </w:r>
      <w:r w:rsidR="006B7B2A" w:rsidRPr="00316581">
        <w:rPr>
          <w:rFonts w:asciiTheme="minorHAnsi" w:hAnsiTheme="minorHAnsi" w:cstheme="minorHAnsi"/>
          <w:lang w:val="en-US"/>
        </w:rPr>
        <w:t xml:space="preserve">When we </w:t>
      </w:r>
      <w:r>
        <w:rPr>
          <w:rFonts w:asciiTheme="minorHAnsi" w:hAnsiTheme="minorHAnsi" w:cstheme="minorHAnsi"/>
          <w:lang w:val="en-US"/>
        </w:rPr>
        <w:t>hear</w:t>
      </w:r>
      <w:r w:rsidR="006B7B2A" w:rsidRPr="00316581">
        <w:rPr>
          <w:rFonts w:asciiTheme="minorHAnsi" w:hAnsiTheme="minorHAnsi" w:cstheme="minorHAnsi"/>
          <w:lang w:val="en-US"/>
        </w:rPr>
        <w:t xml:space="preserve"> the word "Joystick" we think of game</w:t>
      </w:r>
      <w:r>
        <w:rPr>
          <w:rFonts w:asciiTheme="minorHAnsi" w:hAnsiTheme="minorHAnsi" w:cstheme="minorHAnsi"/>
          <w:lang w:val="en-US"/>
        </w:rPr>
        <w:t xml:space="preserve"> controllers. If we talk about e</w:t>
      </w:r>
      <w:r w:rsidR="006B7B2A" w:rsidRPr="00316581">
        <w:rPr>
          <w:rFonts w:asciiTheme="minorHAnsi" w:hAnsiTheme="minorHAnsi" w:cstheme="minorHAnsi"/>
          <w:lang w:val="en-US"/>
        </w:rPr>
        <w:t>lectronics there are many useful appli</w:t>
      </w:r>
      <w:r>
        <w:rPr>
          <w:rFonts w:asciiTheme="minorHAnsi" w:hAnsiTheme="minorHAnsi" w:cstheme="minorHAnsi"/>
          <w:lang w:val="en-US"/>
        </w:rPr>
        <w:t>ca</w:t>
      </w:r>
      <w:r w:rsidR="006B7B2A" w:rsidRPr="00316581">
        <w:rPr>
          <w:rFonts w:asciiTheme="minorHAnsi" w:hAnsiTheme="minorHAnsi" w:cstheme="minorHAnsi"/>
          <w:lang w:val="en-US"/>
        </w:rPr>
        <w:t>tions of joystick. These type of module are mostly used in Arduino based DIY projects and Robot control.</w:t>
      </w:r>
    </w:p>
    <w:p w:rsidR="00401155" w:rsidRDefault="00401155" w:rsidP="00316581">
      <w:pPr>
        <w:pStyle w:val="ListParagraph"/>
        <w:ind w:left="1080" w:firstLine="360"/>
        <w:jc w:val="both"/>
        <w:rPr>
          <w:rFonts w:asciiTheme="minorHAnsi" w:hAnsiTheme="minorHAnsi" w:cstheme="minorHAnsi"/>
          <w:lang w:val="en-US"/>
        </w:rPr>
      </w:pPr>
    </w:p>
    <w:p w:rsidR="006B7B2A" w:rsidRPr="00316581" w:rsidRDefault="00316581" w:rsidP="00316581">
      <w:pPr>
        <w:ind w:firstLine="72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006B7B2A" w:rsidRPr="00316581">
        <w:rPr>
          <w:rFonts w:asciiTheme="minorHAnsi" w:hAnsiTheme="minorHAnsi" w:cstheme="minorHAnsi"/>
          <w:lang w:val="en-US"/>
        </w:rPr>
        <w:t>This Joystick module typically provides Analog Outputs and the output voltages provided by this module keep changing according to the direction in which we move it. And we can get the direction of movement by interpreting these voltage changes using some microcontroller.</w:t>
      </w:r>
    </w:p>
    <w:p w:rsidR="006B7B2A" w:rsidRPr="00401155" w:rsidRDefault="006B7B2A" w:rsidP="00316581">
      <w:pPr>
        <w:pStyle w:val="ListParagraph"/>
        <w:ind w:left="1080"/>
        <w:jc w:val="both"/>
        <w:rPr>
          <w:rFonts w:asciiTheme="minorHAnsi" w:hAnsiTheme="minorHAnsi" w:cstheme="minorHAnsi"/>
        </w:rPr>
      </w:pPr>
    </w:p>
    <w:p w:rsidR="006B7B2A" w:rsidRPr="00316581" w:rsidRDefault="006B7B2A" w:rsidP="00316581">
      <w:pPr>
        <w:pStyle w:val="ListParagraph"/>
        <w:numPr>
          <w:ilvl w:val="0"/>
          <w:numId w:val="12"/>
        </w:numPr>
        <w:jc w:val="both"/>
        <w:rPr>
          <w:rFonts w:asciiTheme="minorHAnsi" w:hAnsiTheme="minorHAnsi" w:cstheme="minorHAnsi"/>
        </w:rPr>
      </w:pPr>
      <w:r w:rsidRPr="00316581">
        <w:rPr>
          <w:rFonts w:asciiTheme="minorHAnsi" w:hAnsiTheme="minorHAnsi" w:cstheme="minorHAnsi"/>
          <w:lang w:val="en-US"/>
        </w:rPr>
        <w:t>Jumper wires:</w:t>
      </w:r>
    </w:p>
    <w:p w:rsidR="00401155" w:rsidRDefault="00401155" w:rsidP="00316581">
      <w:pPr>
        <w:pStyle w:val="ListParagraph"/>
        <w:ind w:left="1080" w:firstLine="360"/>
        <w:jc w:val="both"/>
        <w:rPr>
          <w:rFonts w:asciiTheme="minorHAnsi" w:hAnsiTheme="minorHAnsi" w:cstheme="minorHAnsi"/>
          <w:lang w:val="en-US"/>
        </w:rPr>
      </w:pPr>
    </w:p>
    <w:p w:rsidR="006B7B2A" w:rsidRPr="00316581" w:rsidRDefault="00316581" w:rsidP="00316581">
      <w:pPr>
        <w:ind w:firstLine="72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006B7B2A" w:rsidRPr="00316581">
        <w:rPr>
          <w:rFonts w:asciiTheme="minorHAnsi" w:hAnsiTheme="minorHAnsi" w:cstheme="minorHAnsi"/>
          <w:lang w:val="en-US"/>
        </w:rPr>
        <w:t xml:space="preserve">A jumper wire is an electrical wire, or group of them in a cable, with a connector or pin at each end, which is </w:t>
      </w:r>
      <w:proofErr w:type="spellStart"/>
      <w:r w:rsidR="006B7B2A" w:rsidRPr="00316581">
        <w:rPr>
          <w:rFonts w:asciiTheme="minorHAnsi" w:hAnsiTheme="minorHAnsi" w:cstheme="minorHAnsi"/>
          <w:lang w:val="en-US"/>
        </w:rPr>
        <w:t>normlly</w:t>
      </w:r>
      <w:proofErr w:type="spellEnd"/>
      <w:r w:rsidR="006B7B2A" w:rsidRPr="00316581">
        <w:rPr>
          <w:rFonts w:asciiTheme="minorHAnsi" w:hAnsiTheme="minorHAnsi" w:cstheme="minorHAnsi"/>
          <w:lang w:val="en-US"/>
        </w:rPr>
        <w:t xml:space="preserve"> used to interconnect the components of a breadboard or other prototype or test circuit, internally or with other equipment or components, without soldering.</w:t>
      </w:r>
    </w:p>
    <w:p w:rsidR="00401155" w:rsidRDefault="00401155" w:rsidP="00316581">
      <w:pPr>
        <w:pStyle w:val="ListParagraph"/>
        <w:ind w:left="1080"/>
        <w:jc w:val="both"/>
        <w:rPr>
          <w:rFonts w:asciiTheme="minorHAnsi" w:hAnsiTheme="minorHAnsi" w:cstheme="minorHAnsi"/>
          <w:lang w:val="en-US"/>
        </w:rPr>
      </w:pPr>
    </w:p>
    <w:p w:rsidR="006B7B2A" w:rsidRPr="00401155" w:rsidRDefault="006B7B2A" w:rsidP="00316581">
      <w:pPr>
        <w:pStyle w:val="ListParagraph"/>
        <w:ind w:left="1080"/>
        <w:jc w:val="both"/>
        <w:rPr>
          <w:rFonts w:asciiTheme="minorHAnsi" w:hAnsiTheme="minorHAnsi" w:cstheme="minorHAnsi"/>
          <w:lang w:val="en-US"/>
        </w:rPr>
      </w:pPr>
      <w:r w:rsidRPr="00401155">
        <w:rPr>
          <w:rFonts w:asciiTheme="minorHAnsi" w:hAnsiTheme="minorHAnsi" w:cstheme="minorHAnsi"/>
          <w:lang w:val="en-US"/>
        </w:rPr>
        <w:t xml:space="preserve">Individual jumper wires </w:t>
      </w:r>
      <w:proofErr w:type="spellStart"/>
      <w:r w:rsidRPr="00401155">
        <w:rPr>
          <w:rFonts w:asciiTheme="minorHAnsi" w:hAnsiTheme="minorHAnsi" w:cstheme="minorHAnsi"/>
          <w:lang w:val="en-US"/>
        </w:rPr>
        <w:t>arefitted</w:t>
      </w:r>
      <w:proofErr w:type="spellEnd"/>
      <w:r w:rsidRPr="00401155">
        <w:rPr>
          <w:rFonts w:asciiTheme="minorHAnsi" w:hAnsiTheme="minorHAnsi" w:cstheme="minorHAnsi"/>
          <w:lang w:val="en-US"/>
        </w:rPr>
        <w:t xml:space="preserve"> by inserting their end connectors into the slots provided in a breadboard, the header connector of a circuit </w:t>
      </w:r>
      <w:proofErr w:type="spellStart"/>
      <w:r w:rsidRPr="00401155">
        <w:rPr>
          <w:rFonts w:asciiTheme="minorHAnsi" w:hAnsiTheme="minorHAnsi" w:cstheme="minorHAnsi"/>
          <w:lang w:val="en-US"/>
        </w:rPr>
        <w:t>board</w:t>
      </w:r>
      <w:proofErr w:type="gramStart"/>
      <w:r w:rsidRPr="00401155">
        <w:rPr>
          <w:rFonts w:asciiTheme="minorHAnsi" w:hAnsiTheme="minorHAnsi" w:cstheme="minorHAnsi"/>
          <w:lang w:val="en-US"/>
        </w:rPr>
        <w:t>,or</w:t>
      </w:r>
      <w:proofErr w:type="spellEnd"/>
      <w:proofErr w:type="gramEnd"/>
      <w:r w:rsidRPr="00401155">
        <w:rPr>
          <w:rFonts w:asciiTheme="minorHAnsi" w:hAnsiTheme="minorHAnsi" w:cstheme="minorHAnsi"/>
          <w:lang w:val="en-US"/>
        </w:rPr>
        <w:t xml:space="preserve"> a piece of test equipment</w:t>
      </w:r>
    </w:p>
    <w:p w:rsidR="00401155" w:rsidRPr="00401155" w:rsidRDefault="00401155" w:rsidP="00316581">
      <w:pPr>
        <w:pStyle w:val="ListParagraph"/>
        <w:ind w:left="1080"/>
        <w:jc w:val="both"/>
        <w:rPr>
          <w:rFonts w:asciiTheme="minorHAnsi" w:hAnsiTheme="minorHAnsi" w:cstheme="minorHAnsi"/>
        </w:rPr>
      </w:pPr>
    </w:p>
    <w:p w:rsidR="006B7B2A" w:rsidRPr="00316581" w:rsidRDefault="006B7B2A" w:rsidP="00316581">
      <w:pPr>
        <w:pStyle w:val="ListParagraph"/>
        <w:numPr>
          <w:ilvl w:val="0"/>
          <w:numId w:val="12"/>
        </w:numPr>
        <w:jc w:val="both"/>
        <w:rPr>
          <w:rFonts w:asciiTheme="minorHAnsi" w:hAnsiTheme="minorHAnsi" w:cstheme="minorHAnsi"/>
        </w:rPr>
      </w:pPr>
      <w:r w:rsidRPr="00316581">
        <w:rPr>
          <w:rFonts w:asciiTheme="minorHAnsi" w:hAnsiTheme="minorHAnsi" w:cstheme="minorHAnsi"/>
          <w:lang w:val="en-US"/>
        </w:rPr>
        <w:t>Buzzer:</w:t>
      </w:r>
    </w:p>
    <w:p w:rsidR="00401155" w:rsidRDefault="00401155" w:rsidP="00316581">
      <w:pPr>
        <w:pStyle w:val="ListParagraph"/>
        <w:ind w:left="1080" w:firstLine="360"/>
        <w:jc w:val="both"/>
        <w:rPr>
          <w:rFonts w:asciiTheme="minorHAnsi" w:hAnsiTheme="minorHAnsi" w:cstheme="minorHAnsi"/>
          <w:lang w:val="en-US"/>
        </w:rPr>
      </w:pPr>
    </w:p>
    <w:p w:rsidR="006B7B2A" w:rsidRPr="00316581" w:rsidRDefault="00316581" w:rsidP="00316581">
      <w:pPr>
        <w:ind w:firstLine="720"/>
        <w:jc w:val="both"/>
        <w:rPr>
          <w:rFonts w:asciiTheme="minorHAnsi" w:hAnsiTheme="minorHAnsi" w:cstheme="minorHAnsi"/>
        </w:rPr>
      </w:pPr>
      <w:r>
        <w:rPr>
          <w:rFonts w:asciiTheme="minorHAnsi" w:hAnsiTheme="minorHAnsi" w:cstheme="minorHAnsi"/>
          <w:lang w:val="en-US"/>
        </w:rPr>
        <w:t xml:space="preserve"> </w:t>
      </w:r>
      <w:r>
        <w:rPr>
          <w:rFonts w:asciiTheme="minorHAnsi" w:hAnsiTheme="minorHAnsi" w:cstheme="minorHAnsi"/>
          <w:lang w:val="en-US"/>
        </w:rPr>
        <w:tab/>
      </w:r>
      <w:r w:rsidR="006B7B2A" w:rsidRPr="00316581">
        <w:rPr>
          <w:rFonts w:asciiTheme="minorHAnsi" w:hAnsiTheme="minorHAnsi" w:cstheme="minorHAnsi"/>
          <w:lang w:val="en-US"/>
        </w:rPr>
        <w:t xml:space="preserve">A buzzer or beeper is an audio </w:t>
      </w:r>
      <w:proofErr w:type="spellStart"/>
      <w:r w:rsidR="006B7B2A" w:rsidRPr="00316581">
        <w:rPr>
          <w:rFonts w:asciiTheme="minorHAnsi" w:hAnsiTheme="minorHAnsi" w:cstheme="minorHAnsi"/>
          <w:lang w:val="en-US"/>
        </w:rPr>
        <w:t>signalling</w:t>
      </w:r>
      <w:proofErr w:type="spellEnd"/>
      <w:r w:rsidR="006B7B2A" w:rsidRPr="00316581">
        <w:rPr>
          <w:rFonts w:asciiTheme="minorHAnsi" w:hAnsiTheme="minorHAnsi" w:cstheme="minorHAnsi"/>
          <w:lang w:val="en-US"/>
        </w:rPr>
        <w:t xml:space="preserve"> device, which may be mechanical, electromechanical, or piezoelectric. Typical uses of buzzers and beepers include alarm devices, timers, and confirmation of user input such as mouse click or keystroke.</w:t>
      </w:r>
    </w:p>
    <w:p w:rsidR="006B7B2A" w:rsidRPr="00401155" w:rsidRDefault="006B7B2A" w:rsidP="00316581">
      <w:pPr>
        <w:jc w:val="both"/>
        <w:rPr>
          <w:rFonts w:asciiTheme="minorHAnsi" w:hAnsiTheme="minorHAnsi" w:cstheme="minorHAnsi"/>
        </w:rPr>
      </w:pPr>
    </w:p>
    <w:p w:rsidR="006B7B2A" w:rsidRPr="00316581" w:rsidRDefault="006B7B2A" w:rsidP="00316581">
      <w:pPr>
        <w:pStyle w:val="ListParagraph"/>
        <w:numPr>
          <w:ilvl w:val="0"/>
          <w:numId w:val="12"/>
        </w:numPr>
        <w:jc w:val="both"/>
        <w:rPr>
          <w:rFonts w:asciiTheme="minorHAnsi" w:hAnsiTheme="minorHAnsi" w:cstheme="minorHAnsi"/>
        </w:rPr>
      </w:pPr>
      <w:r w:rsidRPr="00316581">
        <w:rPr>
          <w:rFonts w:asciiTheme="minorHAnsi" w:hAnsiTheme="minorHAnsi" w:cstheme="minorHAnsi"/>
          <w:lang w:val="en-US"/>
        </w:rPr>
        <w:t>LED:</w:t>
      </w:r>
    </w:p>
    <w:p w:rsidR="00401155" w:rsidRDefault="00401155" w:rsidP="00316581">
      <w:pPr>
        <w:pStyle w:val="ListParagraph"/>
        <w:ind w:left="1080" w:firstLine="360"/>
        <w:jc w:val="both"/>
        <w:rPr>
          <w:rFonts w:asciiTheme="minorHAnsi" w:hAnsiTheme="minorHAnsi" w:cstheme="minorHAnsi"/>
          <w:lang w:val="en-US"/>
        </w:rPr>
      </w:pPr>
    </w:p>
    <w:p w:rsidR="006B7B2A" w:rsidRPr="00316581" w:rsidRDefault="00316581" w:rsidP="00316581">
      <w:pPr>
        <w:ind w:firstLine="72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006B7B2A" w:rsidRPr="00316581">
        <w:rPr>
          <w:rFonts w:asciiTheme="minorHAnsi" w:hAnsiTheme="minorHAnsi" w:cstheme="minorHAnsi"/>
          <w:lang w:val="en-US"/>
        </w:rPr>
        <w:t xml:space="preserve">A light-emitting diode (LED) is a two-lead semiconductor light source. </w:t>
      </w:r>
      <w:proofErr w:type="gramStart"/>
      <w:r w:rsidR="006B7B2A" w:rsidRPr="00316581">
        <w:rPr>
          <w:rFonts w:asciiTheme="minorHAnsi" w:hAnsiTheme="minorHAnsi" w:cstheme="minorHAnsi"/>
          <w:lang w:val="en-US"/>
        </w:rPr>
        <w:t>it</w:t>
      </w:r>
      <w:proofErr w:type="gramEnd"/>
      <w:r w:rsidR="006B7B2A" w:rsidRPr="00316581">
        <w:rPr>
          <w:rFonts w:asciiTheme="minorHAnsi" w:hAnsiTheme="minorHAnsi" w:cstheme="minorHAnsi"/>
          <w:lang w:val="en-US"/>
        </w:rPr>
        <w:t xml:space="preserve"> is a p-n junction diode that emits light when activated. </w:t>
      </w:r>
      <w:proofErr w:type="gramStart"/>
      <w:r w:rsidR="006B7B2A" w:rsidRPr="00316581">
        <w:rPr>
          <w:rFonts w:asciiTheme="minorHAnsi" w:hAnsiTheme="minorHAnsi" w:cstheme="minorHAnsi"/>
          <w:lang w:val="en-US"/>
        </w:rPr>
        <w:t>when</w:t>
      </w:r>
      <w:proofErr w:type="gramEnd"/>
      <w:r w:rsidR="006B7B2A" w:rsidRPr="00316581">
        <w:rPr>
          <w:rFonts w:asciiTheme="minorHAnsi" w:hAnsiTheme="minorHAnsi" w:cstheme="minorHAnsi"/>
          <w:lang w:val="en-US"/>
        </w:rPr>
        <w:t xml:space="preserve"> a suitable current is applied to the leads, electrons are able to recombine with electron holes within the device, releasing energy in the form of photons. This effect is called as electroluminescence, and the color of the light is determined by the energy band gap of the semiconductor. LED's are typically small (less than 1 m</w:t>
      </w:r>
      <w:r w:rsidR="00F423F7" w:rsidRPr="00316581">
        <w:rPr>
          <w:rFonts w:asciiTheme="minorHAnsi" w:hAnsiTheme="minorHAnsi" w:cstheme="minorHAnsi"/>
          <w:lang w:val="en-US"/>
        </w:rPr>
        <w:t>m^2) and integrated optical com</w:t>
      </w:r>
      <w:r w:rsidR="006B7B2A" w:rsidRPr="00316581">
        <w:rPr>
          <w:rFonts w:asciiTheme="minorHAnsi" w:hAnsiTheme="minorHAnsi" w:cstheme="minorHAnsi"/>
          <w:lang w:val="en-US"/>
        </w:rPr>
        <w:t>ponents may be used to shape the radiation pattern.</w:t>
      </w:r>
    </w:p>
    <w:p w:rsidR="006B7B2A" w:rsidRPr="00401155" w:rsidRDefault="006B7B2A" w:rsidP="006B7B2A">
      <w:pPr>
        <w:ind w:left="720"/>
        <w:jc w:val="both"/>
        <w:rPr>
          <w:rFonts w:asciiTheme="minorHAnsi" w:hAnsiTheme="minorHAnsi" w:cstheme="minorHAnsi"/>
        </w:rPr>
      </w:pPr>
    </w:p>
    <w:p w:rsidR="006B7B2A" w:rsidRPr="00401155" w:rsidRDefault="006B7B2A" w:rsidP="00316581">
      <w:pPr>
        <w:jc w:val="both"/>
        <w:rPr>
          <w:rFonts w:asciiTheme="minorHAnsi" w:hAnsiTheme="minorHAnsi" w:cstheme="minorHAnsi"/>
          <w:lang w:val="en-US"/>
        </w:rPr>
      </w:pPr>
      <w:r w:rsidRPr="00401155">
        <w:rPr>
          <w:rFonts w:asciiTheme="minorHAnsi" w:hAnsiTheme="minorHAnsi" w:cstheme="minorHAnsi"/>
        </w:rPr>
        <w:t>Software components include</w:t>
      </w:r>
      <w:r w:rsidRPr="00401155">
        <w:rPr>
          <w:rFonts w:asciiTheme="minorHAnsi" w:hAnsiTheme="minorHAnsi" w:cstheme="minorHAnsi"/>
          <w:lang w:val="en-US"/>
        </w:rPr>
        <w:t>:</w:t>
      </w:r>
    </w:p>
    <w:p w:rsidR="00401155" w:rsidRDefault="006B7B2A" w:rsidP="006B7B2A">
      <w:pPr>
        <w:ind w:left="720"/>
        <w:jc w:val="both"/>
        <w:rPr>
          <w:rFonts w:asciiTheme="minorHAnsi" w:hAnsiTheme="minorHAnsi" w:cstheme="minorHAnsi"/>
          <w:lang w:val="en-US"/>
        </w:rPr>
      </w:pPr>
      <w:r w:rsidRPr="00401155">
        <w:rPr>
          <w:rFonts w:asciiTheme="minorHAnsi" w:hAnsiTheme="minorHAnsi" w:cstheme="minorHAnsi"/>
          <w:lang w:val="en-US"/>
        </w:rPr>
        <w:tab/>
      </w:r>
      <w:r w:rsidRPr="00401155">
        <w:rPr>
          <w:rFonts w:asciiTheme="minorHAnsi" w:hAnsiTheme="minorHAnsi" w:cstheme="minorHAnsi"/>
          <w:lang w:val="en-US"/>
        </w:rPr>
        <w:tab/>
      </w:r>
      <w:r w:rsidRPr="00401155">
        <w:rPr>
          <w:rFonts w:asciiTheme="minorHAnsi" w:hAnsiTheme="minorHAnsi" w:cstheme="minorHAnsi"/>
          <w:lang w:val="en-US"/>
        </w:rPr>
        <w:tab/>
      </w:r>
    </w:p>
    <w:p w:rsidR="006B7B2A" w:rsidRPr="00401155" w:rsidRDefault="006B7B2A" w:rsidP="00401155">
      <w:pPr>
        <w:pStyle w:val="ListParagraph"/>
        <w:numPr>
          <w:ilvl w:val="0"/>
          <w:numId w:val="9"/>
        </w:numPr>
        <w:jc w:val="both"/>
        <w:rPr>
          <w:rFonts w:asciiTheme="minorHAnsi" w:hAnsiTheme="minorHAnsi" w:cstheme="minorHAnsi"/>
          <w:lang w:val="en-US"/>
        </w:rPr>
      </w:pPr>
      <w:r w:rsidRPr="00401155">
        <w:rPr>
          <w:rFonts w:asciiTheme="minorHAnsi" w:hAnsiTheme="minorHAnsi" w:cstheme="minorHAnsi"/>
          <w:lang w:val="en-US"/>
        </w:rPr>
        <w:t>Arduino software (IDE)</w:t>
      </w:r>
      <w:r w:rsidR="00401155" w:rsidRPr="00401155">
        <w:rPr>
          <w:rFonts w:asciiTheme="minorHAnsi" w:hAnsiTheme="minorHAnsi" w:cstheme="minorHAnsi"/>
          <w:lang w:val="en-US"/>
        </w:rPr>
        <w:t>,</w:t>
      </w:r>
    </w:p>
    <w:p w:rsidR="00401155" w:rsidRPr="00401155" w:rsidRDefault="00401155" w:rsidP="00401155">
      <w:pPr>
        <w:pStyle w:val="ListParagraph"/>
        <w:numPr>
          <w:ilvl w:val="0"/>
          <w:numId w:val="9"/>
        </w:numPr>
        <w:jc w:val="both"/>
        <w:rPr>
          <w:rFonts w:asciiTheme="minorHAnsi" w:hAnsiTheme="minorHAnsi" w:cstheme="minorHAnsi"/>
          <w:lang w:val="en-US"/>
        </w:rPr>
      </w:pPr>
      <w:r w:rsidRPr="00401155">
        <w:rPr>
          <w:rFonts w:asciiTheme="minorHAnsi" w:hAnsiTheme="minorHAnsi" w:cstheme="minorHAnsi"/>
          <w:lang w:val="en-US"/>
        </w:rPr>
        <w:t>Blynk mobile application</w:t>
      </w:r>
    </w:p>
    <w:p w:rsidR="0090560A" w:rsidRPr="0090560A" w:rsidRDefault="0090560A" w:rsidP="0090560A">
      <w:pPr>
        <w:pStyle w:val="ListParagraph"/>
        <w:ind w:left="1080"/>
        <w:jc w:val="both"/>
        <w:rPr>
          <w:rFonts w:asciiTheme="minorHAnsi" w:hAnsiTheme="minorHAnsi" w:cstheme="minorHAnsi"/>
        </w:rPr>
      </w:pPr>
    </w:p>
    <w:p w:rsidR="006B7B2A" w:rsidRPr="00316581" w:rsidRDefault="006B7B2A" w:rsidP="00316581">
      <w:pPr>
        <w:pStyle w:val="ListParagraph"/>
        <w:numPr>
          <w:ilvl w:val="0"/>
          <w:numId w:val="12"/>
        </w:numPr>
        <w:jc w:val="both"/>
        <w:rPr>
          <w:rFonts w:asciiTheme="minorHAnsi" w:hAnsiTheme="minorHAnsi" w:cstheme="minorHAnsi"/>
        </w:rPr>
      </w:pPr>
      <w:r w:rsidRPr="00316581">
        <w:rPr>
          <w:rFonts w:asciiTheme="minorHAnsi" w:hAnsiTheme="minorHAnsi" w:cstheme="minorHAnsi"/>
          <w:lang w:val="en-US"/>
        </w:rPr>
        <w:t>Arduino software:</w:t>
      </w:r>
    </w:p>
    <w:p w:rsidR="00401155" w:rsidRPr="00401155" w:rsidRDefault="00401155" w:rsidP="00401155">
      <w:pPr>
        <w:pStyle w:val="ListParagraph"/>
        <w:ind w:left="1080"/>
        <w:jc w:val="both"/>
        <w:rPr>
          <w:rFonts w:asciiTheme="minorHAnsi" w:hAnsiTheme="minorHAnsi" w:cstheme="minorHAnsi"/>
        </w:rPr>
      </w:pPr>
    </w:p>
    <w:p w:rsidR="00401155" w:rsidRPr="00316581" w:rsidRDefault="00316581" w:rsidP="00316581">
      <w:pPr>
        <w:ind w:firstLine="36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Pr="00316581">
        <w:rPr>
          <w:rFonts w:asciiTheme="minorHAnsi" w:hAnsiTheme="minorHAnsi" w:cstheme="minorHAnsi"/>
          <w:lang w:val="en-US"/>
        </w:rPr>
        <w:t xml:space="preserve"> </w:t>
      </w:r>
      <w:r w:rsidR="006B7B2A" w:rsidRPr="00316581">
        <w:rPr>
          <w:rFonts w:asciiTheme="minorHAnsi" w:hAnsiTheme="minorHAnsi" w:cstheme="minorHAnsi"/>
          <w:lang w:val="en-US"/>
        </w:rPr>
        <w:t xml:space="preserve">Arduino is an open source computer hardware and software company, </w:t>
      </w:r>
      <w:r w:rsidR="00401155" w:rsidRPr="00316581">
        <w:rPr>
          <w:rFonts w:asciiTheme="minorHAnsi" w:hAnsiTheme="minorHAnsi" w:cstheme="minorHAnsi"/>
          <w:lang w:val="en-US"/>
        </w:rPr>
        <w:t xml:space="preserve">project, and user community that designs </w:t>
      </w:r>
      <w:r w:rsidR="006B7B2A" w:rsidRPr="00316581">
        <w:rPr>
          <w:rFonts w:asciiTheme="minorHAnsi" w:hAnsiTheme="minorHAnsi" w:cstheme="minorHAnsi"/>
          <w:lang w:val="en-US"/>
        </w:rPr>
        <w:t>and manufactures single-board microcontrollers and microcontroller kits for building digital devices and interactive objects that can sense and control objects in the physical and digital world.</w:t>
      </w:r>
      <w:r w:rsidR="00401155" w:rsidRPr="00316581">
        <w:rPr>
          <w:rFonts w:asciiTheme="minorHAnsi" w:hAnsiTheme="minorHAnsi" w:cstheme="minorHAnsi"/>
          <w:lang w:val="en-US"/>
        </w:rPr>
        <w:t xml:space="preserve"> These</w:t>
      </w:r>
      <w:r w:rsidR="006B7B2A" w:rsidRPr="00316581">
        <w:rPr>
          <w:rFonts w:asciiTheme="minorHAnsi" w:hAnsiTheme="minorHAnsi" w:cstheme="minorHAnsi"/>
          <w:lang w:val="en-US"/>
        </w:rPr>
        <w:t xml:space="preserve"> products are distributed as open-source hardware and software, which are licensed under the GNU Lesser General Public License (LGPL) or the GNU General Public License (GPL), permitting the manufacture of Arduino boards and software distribution by anyone.</w:t>
      </w:r>
    </w:p>
    <w:p w:rsidR="00401155" w:rsidRDefault="00401155" w:rsidP="00401155">
      <w:pPr>
        <w:pStyle w:val="ListParagraph"/>
        <w:ind w:left="1080" w:firstLine="360"/>
        <w:jc w:val="both"/>
        <w:rPr>
          <w:rFonts w:asciiTheme="minorHAnsi" w:hAnsiTheme="minorHAnsi" w:cstheme="minorHAnsi"/>
          <w:lang w:val="en-US"/>
        </w:rPr>
      </w:pPr>
    </w:p>
    <w:p w:rsidR="0090560A" w:rsidRPr="00316581" w:rsidRDefault="00316581" w:rsidP="00316581">
      <w:pPr>
        <w:ind w:firstLine="36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Pr="00316581">
        <w:rPr>
          <w:rFonts w:asciiTheme="minorHAnsi" w:hAnsiTheme="minorHAnsi" w:cstheme="minorHAnsi"/>
          <w:lang w:val="en-US"/>
        </w:rPr>
        <w:t xml:space="preserve">We </w:t>
      </w:r>
      <w:r w:rsidR="00401155" w:rsidRPr="00316581">
        <w:rPr>
          <w:rFonts w:asciiTheme="minorHAnsi" w:hAnsiTheme="minorHAnsi" w:cstheme="minorHAnsi"/>
          <w:lang w:val="en-US"/>
        </w:rPr>
        <w:t xml:space="preserve">used the Arduino IDE to develop the code and it also suppers the feature of uploading the program to the development board easily. </w:t>
      </w:r>
    </w:p>
    <w:p w:rsidR="00F219FD" w:rsidRDefault="0090560A" w:rsidP="00F219FD">
      <w:pPr>
        <w:pStyle w:val="ListParagraph"/>
        <w:ind w:left="1080" w:firstLine="360"/>
        <w:jc w:val="both"/>
        <w:rPr>
          <w:rFonts w:asciiTheme="minorHAnsi" w:hAnsiTheme="minorHAnsi" w:cstheme="minorHAnsi"/>
          <w:lang w:val="en-US"/>
        </w:rPr>
      </w:pPr>
      <w:r>
        <w:rPr>
          <w:rFonts w:asciiTheme="minorHAnsi" w:hAnsiTheme="minorHAnsi" w:cstheme="minorHAnsi"/>
          <w:lang w:val="en-US"/>
        </w:rPr>
        <w:t xml:space="preserve"> </w:t>
      </w:r>
    </w:p>
    <w:p w:rsidR="0090560A" w:rsidRPr="00F219FD" w:rsidRDefault="0090560A" w:rsidP="00F219FD">
      <w:pPr>
        <w:pStyle w:val="ListParagraph"/>
        <w:numPr>
          <w:ilvl w:val="0"/>
          <w:numId w:val="12"/>
        </w:numPr>
        <w:jc w:val="both"/>
        <w:rPr>
          <w:rFonts w:asciiTheme="minorHAnsi" w:hAnsiTheme="minorHAnsi" w:cstheme="minorHAnsi"/>
          <w:lang w:val="en-US"/>
        </w:rPr>
      </w:pPr>
      <w:r w:rsidRPr="00F219FD">
        <w:rPr>
          <w:rFonts w:asciiTheme="minorHAnsi" w:hAnsiTheme="minorHAnsi" w:cstheme="minorHAnsi"/>
          <w:lang w:val="en-US"/>
        </w:rPr>
        <w:t>Blynk application:</w:t>
      </w:r>
    </w:p>
    <w:p w:rsidR="00F219FD" w:rsidRDefault="00F219FD" w:rsidP="00F219FD">
      <w:pPr>
        <w:jc w:val="both"/>
        <w:rPr>
          <w:rFonts w:asciiTheme="minorHAnsi" w:hAnsiTheme="minorHAnsi" w:cstheme="minorHAnsi"/>
          <w:lang w:val="en-US"/>
        </w:rPr>
      </w:pPr>
    </w:p>
    <w:p w:rsidR="0090560A" w:rsidRDefault="00F219FD" w:rsidP="00F219FD">
      <w:pPr>
        <w:ind w:firstLine="360"/>
        <w:jc w:val="both"/>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ab/>
      </w:r>
      <w:r w:rsidR="0090560A" w:rsidRPr="003F6F10">
        <w:rPr>
          <w:rFonts w:asciiTheme="minorHAnsi" w:hAnsiTheme="minorHAnsi" w:cstheme="minorHAnsi"/>
          <w:lang w:val="en-US"/>
        </w:rPr>
        <w:t>Blynk is a free application for smart phones that can be downloaded from the App store for Apple or Play Store for Android. This application has a number of widgets that supports different IoT applications.</w:t>
      </w:r>
      <w:r w:rsidR="00F423F7">
        <w:rPr>
          <w:rFonts w:asciiTheme="minorHAnsi" w:hAnsiTheme="minorHAnsi" w:cstheme="minorHAnsi"/>
          <w:lang w:val="en-US"/>
        </w:rPr>
        <w:t xml:space="preserve"> Actually Blynk can be exactly </w:t>
      </w:r>
      <w:r w:rsidR="0090560A" w:rsidRPr="003F6F10">
        <w:rPr>
          <w:rFonts w:asciiTheme="minorHAnsi" w:hAnsiTheme="minorHAnsi" w:cstheme="minorHAnsi"/>
          <w:lang w:val="en-US"/>
        </w:rPr>
        <w:t xml:space="preserve">defined as a server which can take requests from our module and send response to another client. When we start our project with Blynk, it sends </w:t>
      </w:r>
      <w:proofErr w:type="gramStart"/>
      <w:r w:rsidR="0090560A" w:rsidRPr="003F6F10">
        <w:rPr>
          <w:rFonts w:asciiTheme="minorHAnsi" w:hAnsiTheme="minorHAnsi" w:cstheme="minorHAnsi"/>
          <w:lang w:val="en-US"/>
        </w:rPr>
        <w:t>a</w:t>
      </w:r>
      <w:proofErr w:type="gramEnd"/>
      <w:r w:rsidR="0090560A" w:rsidRPr="003F6F10">
        <w:rPr>
          <w:rFonts w:asciiTheme="minorHAnsi" w:hAnsiTheme="minorHAnsi" w:cstheme="minorHAnsi"/>
          <w:lang w:val="en-US"/>
        </w:rPr>
        <w:t xml:space="preserve"> authentication token to our </w:t>
      </w:r>
      <w:r w:rsidR="00F423F7" w:rsidRPr="003F6F10">
        <w:rPr>
          <w:rFonts w:asciiTheme="minorHAnsi" w:hAnsiTheme="minorHAnsi" w:cstheme="minorHAnsi"/>
          <w:lang w:val="en-US"/>
        </w:rPr>
        <w:t>G</w:t>
      </w:r>
      <w:r w:rsidR="00F423F7">
        <w:rPr>
          <w:rFonts w:asciiTheme="minorHAnsi" w:hAnsiTheme="minorHAnsi" w:cstheme="minorHAnsi"/>
          <w:lang w:val="en-US"/>
        </w:rPr>
        <w:t xml:space="preserve">oogle </w:t>
      </w:r>
      <w:r w:rsidR="0090560A" w:rsidRPr="003F6F10">
        <w:rPr>
          <w:rFonts w:asciiTheme="minorHAnsi" w:hAnsiTheme="minorHAnsi" w:cstheme="minorHAnsi"/>
          <w:lang w:val="en-US"/>
        </w:rPr>
        <w:t>mail by using this token we can sen</w:t>
      </w:r>
      <w:r w:rsidR="00137491">
        <w:rPr>
          <w:rFonts w:asciiTheme="minorHAnsi" w:hAnsiTheme="minorHAnsi" w:cstheme="minorHAnsi"/>
          <w:lang w:val="en-US"/>
        </w:rPr>
        <w:t xml:space="preserve">d the requests from our module </w:t>
      </w:r>
      <w:r w:rsidR="0090560A" w:rsidRPr="003F6F10">
        <w:rPr>
          <w:rFonts w:asciiTheme="minorHAnsi" w:hAnsiTheme="minorHAnsi" w:cstheme="minorHAnsi"/>
          <w:lang w:val="en-US"/>
        </w:rPr>
        <w:t>to the Blynk server.</w:t>
      </w:r>
    </w:p>
    <w:p w:rsidR="006B7B2A" w:rsidRPr="003F6F10" w:rsidRDefault="006B7B2A" w:rsidP="006B7B2A">
      <w:pPr>
        <w:pStyle w:val="Heading1"/>
        <w:numPr>
          <w:ilvl w:val="0"/>
          <w:numId w:val="1"/>
        </w:numPr>
        <w:jc w:val="both"/>
        <w:rPr>
          <w:rFonts w:asciiTheme="minorHAnsi" w:hAnsiTheme="minorHAnsi" w:cstheme="minorHAnsi"/>
          <w:sz w:val="24"/>
          <w:szCs w:val="24"/>
        </w:rPr>
      </w:pPr>
      <w:bookmarkStart w:id="2" w:name="_6ifq0g3pi3nf" w:colFirst="0" w:colLast="0"/>
      <w:bookmarkEnd w:id="2"/>
      <w:r w:rsidRPr="003F6F10">
        <w:rPr>
          <w:rFonts w:asciiTheme="minorHAnsi" w:hAnsiTheme="minorHAnsi" w:cstheme="minorHAnsi"/>
          <w:sz w:val="24"/>
          <w:szCs w:val="24"/>
        </w:rPr>
        <w:lastRenderedPageBreak/>
        <w:t>Features of the project</w:t>
      </w:r>
    </w:p>
    <w:p w:rsidR="006B7B2A" w:rsidRPr="00401155" w:rsidRDefault="00BB452C" w:rsidP="00BB452C">
      <w:pPr>
        <w:tabs>
          <w:tab w:val="left" w:pos="1906"/>
        </w:tabs>
        <w:rPr>
          <w:rFonts w:asciiTheme="minorHAnsi" w:hAnsiTheme="minorHAnsi" w:cstheme="minorHAnsi"/>
        </w:rPr>
      </w:pPr>
      <w:r>
        <w:rPr>
          <w:rFonts w:asciiTheme="minorHAnsi" w:hAnsiTheme="minorHAnsi" w:cstheme="minorHAnsi"/>
        </w:rPr>
        <w:tab/>
      </w:r>
    </w:p>
    <w:p w:rsidR="00BB724D" w:rsidRDefault="00BB724D" w:rsidP="00BB724D">
      <w:pPr>
        <w:jc w:val="both"/>
        <w:rPr>
          <w:rFonts w:asciiTheme="minorHAnsi" w:hAnsiTheme="minorHAnsi" w:cstheme="minorHAnsi"/>
        </w:rPr>
      </w:pPr>
      <w:bookmarkStart w:id="3" w:name="_sptc3xvb18h5" w:colFirst="0" w:colLast="0"/>
      <w:bookmarkEnd w:id="3"/>
      <w:r>
        <w:rPr>
          <w:rFonts w:asciiTheme="minorHAnsi" w:hAnsiTheme="minorHAnsi" w:cstheme="minorHAnsi"/>
        </w:rPr>
        <w:t>The major features of our project are explained below:</w:t>
      </w:r>
    </w:p>
    <w:p w:rsidR="00BB724D" w:rsidRDefault="00BB724D" w:rsidP="00BB724D">
      <w:pPr>
        <w:jc w:val="both"/>
        <w:rPr>
          <w:rFonts w:asciiTheme="minorHAnsi" w:hAnsiTheme="minorHAnsi" w:cstheme="minorHAnsi"/>
        </w:rPr>
      </w:pPr>
      <w:r>
        <w:rPr>
          <w:rFonts w:asciiTheme="minorHAnsi" w:hAnsiTheme="minorHAnsi" w:cstheme="minorHAnsi"/>
        </w:rPr>
        <w:tab/>
      </w:r>
    </w:p>
    <w:p w:rsidR="00BB724D" w:rsidRDefault="00BB724D" w:rsidP="00BB724D">
      <w:pPr>
        <w:jc w:val="both"/>
        <w:rPr>
          <w:rFonts w:asciiTheme="minorHAnsi" w:hAnsiTheme="minorHAnsi" w:cstheme="minorHAnsi"/>
        </w:rPr>
      </w:pPr>
      <w:r>
        <w:rPr>
          <w:rFonts w:asciiTheme="minorHAnsi" w:hAnsiTheme="minorHAnsi" w:cstheme="minorHAnsi"/>
        </w:rPr>
        <w:t xml:space="preserve">1. Controlling the remote appliances:- </w:t>
      </w:r>
    </w:p>
    <w:p w:rsidR="00BB724D" w:rsidRDefault="00BB724D" w:rsidP="00BB724D">
      <w:pPr>
        <w:jc w:val="both"/>
        <w:rPr>
          <w:rFonts w:asciiTheme="minorHAnsi" w:hAnsiTheme="minorHAnsi" w:cstheme="minorHAnsi"/>
        </w:rPr>
      </w:pPr>
    </w:p>
    <w:p w:rsidR="00BB724D" w:rsidRDefault="00BB724D" w:rsidP="00BB724D">
      <w:pPr>
        <w:ind w:firstLine="720"/>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t xml:space="preserve">This is the major and important feature of the </w:t>
      </w:r>
      <w:r>
        <w:rPr>
          <w:rFonts w:asciiTheme="minorHAnsi" w:hAnsiTheme="minorHAnsi" w:cstheme="minorHAnsi"/>
          <w:b/>
        </w:rPr>
        <w:t>HANDY HELPER</w:t>
      </w:r>
      <w:r>
        <w:rPr>
          <w:rFonts w:asciiTheme="minorHAnsi" w:hAnsiTheme="minorHAnsi" w:cstheme="minorHAnsi"/>
        </w:rPr>
        <w:t xml:space="preserve"> where we can control the devices in the remote location by just pushing the joystick. This feature helps a lot in decreasing the human effort to do the job. It also increases the efficiency of the work. For example lets us consider that you were busy in your kitchen and wanted to control the light of the bedroom. To do so either you have to go to the bedroom or you have to search for your mobile phone and do that. Instead of doing either of things you can just carry a handy joystick which can control everything with a single push.</w:t>
      </w:r>
    </w:p>
    <w:p w:rsidR="00BB724D" w:rsidRDefault="00BB724D" w:rsidP="00BB724D">
      <w:pPr>
        <w:jc w:val="both"/>
        <w:rPr>
          <w:rFonts w:asciiTheme="minorHAnsi" w:hAnsiTheme="minorHAnsi" w:cstheme="minorHAnsi"/>
        </w:rPr>
      </w:pPr>
    </w:p>
    <w:p w:rsidR="00BB724D" w:rsidRDefault="00BB724D" w:rsidP="00BB724D">
      <w:pPr>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In our project we also provided the LED which indicates the state of the remote appliance. That is if the remote appliance is in ON state then the LED before you turns ON. Or if the remote appliance in OFF state you can easily notice that by just seeing the LED on the board.</w:t>
      </w:r>
    </w:p>
    <w:p w:rsidR="00BB724D" w:rsidRDefault="00BB724D" w:rsidP="00BB724D">
      <w:pPr>
        <w:jc w:val="both"/>
        <w:rPr>
          <w:rFonts w:asciiTheme="minorHAnsi" w:hAnsiTheme="minorHAnsi" w:cstheme="minorHAnsi"/>
        </w:rPr>
      </w:pPr>
    </w:p>
    <w:p w:rsidR="00BB724D" w:rsidRDefault="00BB724D" w:rsidP="00BB724D">
      <w:pPr>
        <w:jc w:val="both"/>
        <w:rPr>
          <w:rFonts w:asciiTheme="minorHAnsi" w:hAnsiTheme="minorHAnsi" w:cstheme="minorHAnsi"/>
        </w:rPr>
      </w:pPr>
      <w:r>
        <w:rPr>
          <w:rFonts w:asciiTheme="minorHAnsi" w:hAnsiTheme="minorHAnsi" w:cstheme="minorHAnsi"/>
        </w:rPr>
        <w:t>2. Phone notifications using the cloud platform:-</w:t>
      </w:r>
    </w:p>
    <w:p w:rsidR="00BB724D" w:rsidRDefault="00BB724D" w:rsidP="00BB724D">
      <w:pPr>
        <w:jc w:val="both"/>
        <w:rPr>
          <w:rFonts w:asciiTheme="minorHAnsi" w:hAnsiTheme="minorHAnsi" w:cstheme="minorHAnsi"/>
        </w:rPr>
      </w:pPr>
    </w:p>
    <w:p w:rsidR="00BB724D" w:rsidRDefault="00BB724D" w:rsidP="00BB724D">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t>When you just misplaced your phone, it will be easy for you if you just try to send the notifications to your phone. The other major feature of this project is that it sends the notifications to your phone. To accomplish this we use a cloud platform called Blynk which is free and easy to use for the beginners. When you just push the joystick to your right then the client module sends the request to the Blynk server to send the notification to the registered phone via the Blynk app installed on it.</w:t>
      </w:r>
    </w:p>
    <w:p w:rsidR="00BB724D" w:rsidRDefault="00BB724D" w:rsidP="00BB724D">
      <w:pPr>
        <w:jc w:val="both"/>
        <w:rPr>
          <w:rFonts w:asciiTheme="minorHAnsi" w:hAnsiTheme="minorHAnsi" w:cstheme="minorHAnsi"/>
        </w:rPr>
      </w:pPr>
    </w:p>
    <w:p w:rsidR="00BB724D" w:rsidRDefault="00BB724D" w:rsidP="00BB724D">
      <w:pPr>
        <w:jc w:val="both"/>
        <w:rPr>
          <w:rFonts w:asciiTheme="minorHAnsi" w:hAnsiTheme="minorHAnsi" w:cstheme="minorHAnsi"/>
        </w:rPr>
      </w:pPr>
      <w:r>
        <w:rPr>
          <w:rFonts w:asciiTheme="minorHAnsi" w:hAnsiTheme="minorHAnsi" w:cstheme="minorHAnsi"/>
        </w:rPr>
        <w:t>3. Emergency button:-</w:t>
      </w:r>
    </w:p>
    <w:p w:rsidR="00BB724D" w:rsidRDefault="00BB724D" w:rsidP="00BB724D">
      <w:pPr>
        <w:jc w:val="both"/>
        <w:rPr>
          <w:rFonts w:asciiTheme="minorHAnsi" w:hAnsiTheme="minorHAnsi" w:cstheme="minorHAnsi"/>
        </w:rPr>
      </w:pPr>
    </w:p>
    <w:p w:rsidR="00BB724D" w:rsidRDefault="00BB724D" w:rsidP="00BB724D">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 The joystick also comes with a button in the middle of it. We used this button to indicate that someone is in emergency. By pressing this button the serve gets a request to turn on the buzzer all the time when the button was pressed. So that by hearing the sound of the buzzer your neighbours or someone around your house can easily know that you are in danger and can help you. This helps a lot in the time of fire accidents and thefts.</w:t>
      </w:r>
    </w:p>
    <w:p w:rsidR="00BB724D" w:rsidRDefault="00BB724D" w:rsidP="00BB724D">
      <w:pPr>
        <w:jc w:val="both"/>
        <w:rPr>
          <w:rFonts w:asciiTheme="minorHAnsi" w:hAnsiTheme="minorHAnsi" w:cstheme="minorHAnsi"/>
        </w:rPr>
      </w:pPr>
    </w:p>
    <w:p w:rsidR="00BB724D" w:rsidRDefault="00BB724D" w:rsidP="00BB724D"/>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Default="006B7B2A" w:rsidP="006B7B2A">
      <w:pPr>
        <w:pStyle w:val="Heading1"/>
        <w:numPr>
          <w:ilvl w:val="0"/>
          <w:numId w:val="1"/>
        </w:numPr>
        <w:jc w:val="both"/>
        <w:rPr>
          <w:rFonts w:asciiTheme="minorHAnsi" w:hAnsiTheme="minorHAnsi" w:cstheme="minorHAnsi"/>
          <w:sz w:val="24"/>
          <w:szCs w:val="24"/>
        </w:rPr>
      </w:pPr>
      <w:r w:rsidRPr="00296740">
        <w:rPr>
          <w:rFonts w:asciiTheme="minorHAnsi" w:hAnsiTheme="minorHAnsi" w:cstheme="minorHAnsi"/>
          <w:sz w:val="24"/>
          <w:szCs w:val="24"/>
        </w:rPr>
        <w:lastRenderedPageBreak/>
        <w:t>Step by Step implementation</w:t>
      </w:r>
    </w:p>
    <w:p w:rsidR="00295F7D" w:rsidRPr="00295F7D" w:rsidRDefault="00295F7D" w:rsidP="00295F7D"/>
    <w:p w:rsidR="006B7B2A" w:rsidRPr="00401155" w:rsidRDefault="00401155" w:rsidP="006B7B2A">
      <w:pPr>
        <w:jc w:val="both"/>
        <w:rPr>
          <w:rFonts w:asciiTheme="minorHAnsi" w:hAnsiTheme="minorHAnsi" w:cstheme="minorHAnsi"/>
        </w:rPr>
      </w:pPr>
      <w:r w:rsidRPr="00401155">
        <w:rPr>
          <w:rFonts w:asciiTheme="minorHAnsi" w:hAnsiTheme="minorHAnsi" w:cstheme="minorHAnsi"/>
        </w:rPr>
        <w:t>The major steps in building our project are:</w:t>
      </w:r>
    </w:p>
    <w:p w:rsidR="00401155" w:rsidRPr="00401155" w:rsidRDefault="00401155" w:rsidP="006B7B2A">
      <w:pPr>
        <w:jc w:val="both"/>
        <w:rPr>
          <w:rFonts w:asciiTheme="minorHAnsi" w:hAnsiTheme="minorHAnsi" w:cstheme="minorHAnsi"/>
        </w:rPr>
      </w:pPr>
    </w:p>
    <w:p w:rsidR="006B7B2A" w:rsidRDefault="006B7B2A" w:rsidP="006B7B2A">
      <w:pPr>
        <w:jc w:val="both"/>
        <w:rPr>
          <w:rFonts w:asciiTheme="minorHAnsi" w:hAnsiTheme="minorHAnsi" w:cstheme="minorHAnsi"/>
        </w:rPr>
      </w:pPr>
      <w:r w:rsidRPr="00401155">
        <w:rPr>
          <w:rFonts w:asciiTheme="minorHAnsi" w:hAnsiTheme="minorHAnsi" w:cstheme="minorHAnsi"/>
        </w:rPr>
        <w:t>Step 1: implementing the server module:-</w:t>
      </w:r>
    </w:p>
    <w:p w:rsidR="00F219FD" w:rsidRPr="00401155" w:rsidRDefault="00F219FD" w:rsidP="006B7B2A">
      <w:pPr>
        <w:jc w:val="both"/>
        <w:rPr>
          <w:rFonts w:asciiTheme="minorHAnsi" w:hAnsiTheme="minorHAnsi" w:cstheme="minorHAnsi"/>
        </w:rPr>
      </w:pP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 xml:space="preserve">  </w:t>
      </w:r>
      <w:r w:rsidRPr="00401155">
        <w:rPr>
          <w:rFonts w:asciiTheme="minorHAnsi" w:hAnsiTheme="minorHAnsi" w:cstheme="minorHAnsi"/>
        </w:rPr>
        <w:tab/>
      </w:r>
      <w:r w:rsidRPr="00401155">
        <w:rPr>
          <w:rFonts w:asciiTheme="minorHAnsi" w:hAnsiTheme="minorHAnsi" w:cstheme="minorHAnsi"/>
        </w:rPr>
        <w:tab/>
        <w:t xml:space="preserve">To begin the process we must create the server and then connect the devices to those respective pins. In this project we used a development board called </w:t>
      </w:r>
      <w:proofErr w:type="spellStart"/>
      <w:r w:rsidRPr="00401155">
        <w:rPr>
          <w:rFonts w:asciiTheme="minorHAnsi" w:hAnsiTheme="minorHAnsi" w:cstheme="minorHAnsi"/>
        </w:rPr>
        <w:t>NodeMCU</w:t>
      </w:r>
      <w:proofErr w:type="spellEnd"/>
      <w:r w:rsidRPr="00401155">
        <w:rPr>
          <w:rFonts w:asciiTheme="minorHAnsi" w:hAnsiTheme="minorHAnsi" w:cstheme="minorHAnsi"/>
        </w:rPr>
        <w:t xml:space="preserve"> which has ESP 8266 as its System on Chip. The two devices are LED and a buzzer connected to 4 and 5 pins of </w:t>
      </w:r>
      <w:proofErr w:type="spellStart"/>
      <w:r w:rsidRPr="00401155">
        <w:rPr>
          <w:rFonts w:asciiTheme="minorHAnsi" w:hAnsiTheme="minorHAnsi" w:cstheme="minorHAnsi"/>
        </w:rPr>
        <w:t>NodeMCU</w:t>
      </w:r>
      <w:proofErr w:type="spellEnd"/>
      <w:r w:rsidRPr="00401155">
        <w:rPr>
          <w:rFonts w:asciiTheme="minorHAnsi" w:hAnsiTheme="minorHAnsi" w:cstheme="minorHAnsi"/>
        </w:rPr>
        <w:t xml:space="preserve"> respectively. </w:t>
      </w:r>
    </w:p>
    <w:p w:rsidR="00F219FD" w:rsidRDefault="00F219FD" w:rsidP="006B7B2A">
      <w:pPr>
        <w:jc w:val="both"/>
        <w:rPr>
          <w:rFonts w:asciiTheme="minorHAnsi" w:hAnsiTheme="minorHAnsi" w:cstheme="minorHAnsi"/>
        </w:rPr>
      </w:pPr>
    </w:p>
    <w:p w:rsidR="005C0FCC" w:rsidRDefault="006B7B2A" w:rsidP="006B7B2A">
      <w:pPr>
        <w:jc w:val="both"/>
        <w:rPr>
          <w:rFonts w:asciiTheme="minorHAnsi" w:hAnsiTheme="minorHAnsi" w:cstheme="minorHAnsi"/>
        </w:rPr>
      </w:pPr>
      <w:r w:rsidRPr="00401155">
        <w:rPr>
          <w:rFonts w:asciiTheme="minorHAnsi" w:hAnsiTheme="minorHAnsi" w:cstheme="minorHAnsi"/>
        </w:rPr>
        <w:tab/>
      </w:r>
      <w:r w:rsidRPr="00401155">
        <w:rPr>
          <w:rFonts w:asciiTheme="minorHAnsi" w:hAnsiTheme="minorHAnsi" w:cstheme="minorHAnsi"/>
        </w:rPr>
        <w:tab/>
        <w:t xml:space="preserve">We then connect the </w:t>
      </w:r>
      <w:proofErr w:type="spellStart"/>
      <w:r w:rsidRPr="00401155">
        <w:rPr>
          <w:rFonts w:asciiTheme="minorHAnsi" w:hAnsiTheme="minorHAnsi" w:cstheme="minorHAnsi"/>
        </w:rPr>
        <w:t>NodeMCU</w:t>
      </w:r>
      <w:proofErr w:type="spellEnd"/>
      <w:r w:rsidRPr="00401155">
        <w:rPr>
          <w:rFonts w:asciiTheme="minorHAnsi" w:hAnsiTheme="minorHAnsi" w:cstheme="minorHAnsi"/>
        </w:rPr>
        <w:t xml:space="preserve"> to the network using the Wi.Fi. </w:t>
      </w:r>
      <w:proofErr w:type="gramStart"/>
      <w:r w:rsidRPr="00401155">
        <w:rPr>
          <w:rFonts w:asciiTheme="minorHAnsi" w:hAnsiTheme="minorHAnsi" w:cstheme="minorHAnsi"/>
        </w:rPr>
        <w:t>module</w:t>
      </w:r>
      <w:proofErr w:type="gramEnd"/>
      <w:r w:rsidRPr="00401155">
        <w:rPr>
          <w:rFonts w:asciiTheme="minorHAnsi" w:hAnsiTheme="minorHAnsi" w:cstheme="minorHAnsi"/>
        </w:rPr>
        <w:t xml:space="preserve"> provided on it namely ESP8266. It has its specific </w:t>
      </w:r>
      <w:proofErr w:type="spellStart"/>
      <w:r w:rsidRPr="00401155">
        <w:rPr>
          <w:rFonts w:asciiTheme="minorHAnsi" w:hAnsiTheme="minorHAnsi" w:cstheme="minorHAnsi"/>
        </w:rPr>
        <w:t>Arduino</w:t>
      </w:r>
      <w:proofErr w:type="spellEnd"/>
      <w:r w:rsidRPr="00401155">
        <w:rPr>
          <w:rFonts w:asciiTheme="minorHAnsi" w:hAnsiTheme="minorHAnsi" w:cstheme="minorHAnsi"/>
        </w:rPr>
        <w:t xml:space="preserve"> library called “ESP8266WiFi.h” which has many functions to connect and control the network options of the board. We must get an IP address to that server which plays an important role in the communication. The only duty of the server is to take the requests from client and then act accordingly. To do so we just take the request and check few conditions of the request and execute the specific tasks.</w:t>
      </w:r>
      <w:r w:rsidR="005C0FCC">
        <w:rPr>
          <w:rFonts w:asciiTheme="minorHAnsi" w:hAnsiTheme="minorHAnsi" w:cstheme="minorHAnsi"/>
        </w:rPr>
        <w:t xml:space="preserve"> A </w:t>
      </w:r>
      <w:proofErr w:type="spellStart"/>
      <w:r w:rsidR="005C0FCC">
        <w:rPr>
          <w:rFonts w:asciiTheme="minorHAnsi" w:hAnsiTheme="minorHAnsi" w:cstheme="minorHAnsi"/>
        </w:rPr>
        <w:t>NodeMCU</w:t>
      </w:r>
      <w:proofErr w:type="spellEnd"/>
      <w:r w:rsidR="005C0FCC">
        <w:rPr>
          <w:rFonts w:asciiTheme="minorHAnsi" w:hAnsiTheme="minorHAnsi" w:cstheme="minorHAnsi"/>
        </w:rPr>
        <w:t xml:space="preserve"> exactly looks like this:</w:t>
      </w:r>
    </w:p>
    <w:p w:rsidR="006B7B2A" w:rsidRPr="00401155" w:rsidRDefault="00D721C4" w:rsidP="006B7B2A">
      <w:pPr>
        <w:jc w:val="both"/>
        <w:rPr>
          <w:rFonts w:asciiTheme="minorHAnsi" w:hAnsiTheme="minorHAnsi" w:cstheme="minorHAnsi"/>
        </w:rPr>
      </w:pPr>
      <w:r>
        <w:rPr>
          <w:noProof/>
        </w:rPr>
        <w:t xml:space="preserve">                          </w:t>
      </w:r>
      <w:r w:rsidR="005C0FCC">
        <w:rPr>
          <w:noProof/>
        </w:rPr>
        <w:drawing>
          <wp:inline distT="0" distB="0" distL="0" distR="0">
            <wp:extent cx="2926436" cy="2193503"/>
            <wp:effectExtent l="19050" t="0" r="7264" b="0"/>
            <wp:docPr id="4" name="Picture 1" descr="Image result for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demcu"/>
                    <pic:cNvPicPr>
                      <a:picLocks noChangeAspect="1" noChangeArrowheads="1"/>
                    </pic:cNvPicPr>
                  </pic:nvPicPr>
                  <pic:blipFill>
                    <a:blip r:embed="rId11" cstate="print"/>
                    <a:srcRect/>
                    <a:stretch>
                      <a:fillRect/>
                    </a:stretch>
                  </pic:blipFill>
                  <pic:spPr bwMode="auto">
                    <a:xfrm>
                      <a:off x="0" y="0"/>
                      <a:ext cx="2925342" cy="2192683"/>
                    </a:xfrm>
                    <a:prstGeom prst="rect">
                      <a:avLst/>
                    </a:prstGeom>
                    <a:noFill/>
                    <a:ln w="9525">
                      <a:noFill/>
                      <a:miter lim="800000"/>
                      <a:headEnd/>
                      <a:tailEnd/>
                    </a:ln>
                  </pic:spPr>
                </pic:pic>
              </a:graphicData>
            </a:graphic>
          </wp:inline>
        </w:drawing>
      </w:r>
      <w:r w:rsidR="005C0FCC">
        <w:rPr>
          <w:rFonts w:asciiTheme="minorHAnsi" w:hAnsiTheme="minorHAnsi" w:cstheme="minorHAnsi"/>
        </w:rPr>
        <w:t xml:space="preserve"> </w:t>
      </w:r>
    </w:p>
    <w:p w:rsidR="006B7B2A" w:rsidRPr="00401155" w:rsidRDefault="006B7B2A" w:rsidP="006B7B2A">
      <w:pPr>
        <w:jc w:val="both"/>
        <w:rPr>
          <w:rFonts w:asciiTheme="minorHAnsi" w:hAnsiTheme="minorHAnsi" w:cstheme="minorHAnsi"/>
        </w:rPr>
      </w:pP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Step 2: Implementing the client module:-</w:t>
      </w:r>
    </w:p>
    <w:p w:rsidR="00F219FD" w:rsidRDefault="00F219FD" w:rsidP="006B7B2A">
      <w:pPr>
        <w:jc w:val="both"/>
        <w:rPr>
          <w:rFonts w:asciiTheme="minorHAnsi" w:hAnsiTheme="minorHAnsi" w:cstheme="minorHAnsi"/>
        </w:rPr>
      </w:pP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ab/>
      </w:r>
      <w:r w:rsidRPr="00401155">
        <w:rPr>
          <w:rFonts w:asciiTheme="minorHAnsi" w:hAnsiTheme="minorHAnsi" w:cstheme="minorHAnsi"/>
        </w:rPr>
        <w:tab/>
        <w:t>We used the IB</w:t>
      </w:r>
      <w:r w:rsidR="00A20553">
        <w:rPr>
          <w:rFonts w:asciiTheme="minorHAnsi" w:hAnsiTheme="minorHAnsi" w:cstheme="minorHAnsi"/>
        </w:rPr>
        <w:t xml:space="preserve"> </w:t>
      </w:r>
      <w:r w:rsidRPr="00401155">
        <w:rPr>
          <w:rFonts w:asciiTheme="minorHAnsi" w:hAnsiTheme="minorHAnsi" w:cstheme="minorHAnsi"/>
        </w:rPr>
        <w:t xml:space="preserve">Hubs </w:t>
      </w:r>
      <w:proofErr w:type="spellStart"/>
      <w:r w:rsidRPr="00401155">
        <w:rPr>
          <w:rFonts w:asciiTheme="minorHAnsi" w:hAnsiTheme="minorHAnsi" w:cstheme="minorHAnsi"/>
        </w:rPr>
        <w:t>Octabrix</w:t>
      </w:r>
      <w:proofErr w:type="spellEnd"/>
      <w:r w:rsidRPr="00401155">
        <w:rPr>
          <w:rFonts w:asciiTheme="minorHAnsi" w:hAnsiTheme="minorHAnsi" w:cstheme="minorHAnsi"/>
        </w:rPr>
        <w:t xml:space="preserve"> HDK as our client module. The client is connected with a joystick through which the user sends his request to the </w:t>
      </w:r>
      <w:proofErr w:type="spellStart"/>
      <w:r w:rsidRPr="00401155">
        <w:rPr>
          <w:rFonts w:asciiTheme="minorHAnsi" w:hAnsiTheme="minorHAnsi" w:cstheme="minorHAnsi"/>
        </w:rPr>
        <w:t>Octabrix</w:t>
      </w:r>
      <w:proofErr w:type="spellEnd"/>
      <w:r w:rsidRPr="00401155">
        <w:rPr>
          <w:rFonts w:asciiTheme="minorHAnsi" w:hAnsiTheme="minorHAnsi" w:cstheme="minorHAnsi"/>
        </w:rPr>
        <w:t xml:space="preserve">. Then the </w:t>
      </w:r>
      <w:proofErr w:type="spellStart"/>
      <w:r w:rsidRPr="00401155">
        <w:rPr>
          <w:rFonts w:asciiTheme="minorHAnsi" w:hAnsiTheme="minorHAnsi" w:cstheme="minorHAnsi"/>
        </w:rPr>
        <w:t>Octabrix</w:t>
      </w:r>
      <w:proofErr w:type="spellEnd"/>
      <w:r w:rsidRPr="00401155">
        <w:rPr>
          <w:rFonts w:asciiTheme="minorHAnsi" w:hAnsiTheme="minorHAnsi" w:cstheme="minorHAnsi"/>
        </w:rPr>
        <w:t xml:space="preserve"> which is acting as client sends a request to the server which is </w:t>
      </w:r>
      <w:proofErr w:type="spellStart"/>
      <w:r w:rsidRPr="00401155">
        <w:rPr>
          <w:rFonts w:asciiTheme="minorHAnsi" w:hAnsiTheme="minorHAnsi" w:cstheme="minorHAnsi"/>
        </w:rPr>
        <w:t>NodeMCU</w:t>
      </w:r>
      <w:proofErr w:type="spellEnd"/>
      <w:r w:rsidRPr="00401155">
        <w:rPr>
          <w:rFonts w:asciiTheme="minorHAnsi" w:hAnsiTheme="minorHAnsi" w:cstheme="minorHAnsi"/>
        </w:rPr>
        <w:t xml:space="preserve"> using its IP address.</w:t>
      </w:r>
    </w:p>
    <w:p w:rsidR="006B7B2A" w:rsidRPr="00401155" w:rsidRDefault="006B7B2A" w:rsidP="006B7B2A">
      <w:pPr>
        <w:jc w:val="both"/>
        <w:rPr>
          <w:rFonts w:asciiTheme="minorHAnsi" w:hAnsiTheme="minorHAnsi" w:cstheme="minorHAnsi"/>
        </w:rPr>
      </w:pPr>
    </w:p>
    <w:p w:rsidR="006B7B2A" w:rsidRDefault="006B7B2A" w:rsidP="006B7B2A">
      <w:pPr>
        <w:jc w:val="both"/>
        <w:rPr>
          <w:rFonts w:asciiTheme="minorHAnsi" w:hAnsiTheme="minorHAnsi" w:cstheme="minorHAnsi"/>
        </w:rPr>
      </w:pPr>
      <w:r w:rsidRPr="00401155">
        <w:rPr>
          <w:rFonts w:asciiTheme="minorHAnsi" w:hAnsiTheme="minorHAnsi" w:cstheme="minorHAnsi"/>
        </w:rPr>
        <w:t>Step 2.1: Connecting the joystick to HDK:</w:t>
      </w:r>
    </w:p>
    <w:p w:rsidR="00D721C4" w:rsidRDefault="00D721C4" w:rsidP="006B7B2A">
      <w:pPr>
        <w:jc w:val="both"/>
        <w:rPr>
          <w:rFonts w:asciiTheme="minorHAnsi" w:hAnsiTheme="minorHAnsi" w:cstheme="minorHAnsi"/>
        </w:rPr>
      </w:pPr>
    </w:p>
    <w:p w:rsidR="00D721C4" w:rsidRPr="00D721C4" w:rsidRDefault="00D721C4" w:rsidP="00D721C4">
      <w:pPr>
        <w:ind w:firstLine="720"/>
        <w:jc w:val="both"/>
        <w:rPr>
          <w:rFonts w:asciiTheme="minorHAnsi" w:hAnsiTheme="minorHAnsi" w:cstheme="minorHAnsi"/>
          <w:lang w:val="en-US"/>
        </w:rPr>
      </w:pPr>
      <w:r>
        <w:rPr>
          <w:rFonts w:asciiTheme="minorHAnsi" w:hAnsiTheme="minorHAnsi" w:cstheme="minorHAnsi"/>
          <w:lang w:val="en-US"/>
        </w:rPr>
        <w:t xml:space="preserve">          </w:t>
      </w:r>
      <w:r w:rsidRPr="00D721C4">
        <w:rPr>
          <w:rFonts w:asciiTheme="minorHAnsi" w:hAnsiTheme="minorHAnsi" w:cstheme="minorHAnsi"/>
          <w:lang w:val="en-US"/>
        </w:rPr>
        <w:t>This Joys</w:t>
      </w:r>
      <w:r w:rsidR="0026244F">
        <w:rPr>
          <w:rFonts w:asciiTheme="minorHAnsi" w:hAnsiTheme="minorHAnsi" w:cstheme="minorHAnsi"/>
          <w:lang w:val="en-US"/>
        </w:rPr>
        <w:t>tick module typically provides a</w:t>
      </w:r>
      <w:r w:rsidRPr="00D721C4">
        <w:rPr>
          <w:rFonts w:asciiTheme="minorHAnsi" w:hAnsiTheme="minorHAnsi" w:cstheme="minorHAnsi"/>
          <w:lang w:val="en-US"/>
        </w:rPr>
        <w:t xml:space="preserve">nalog outputs and the output voltages provided by this module keep changing according to the direction in which we move the stick. We can get the direction of movement by interpreting these voltage changes using some development board. This joystick module has two axes as you can see. They are X-axis and Y-axis. Each axis of JOYSTICK is </w:t>
      </w:r>
      <w:r w:rsidRPr="00D721C4">
        <w:rPr>
          <w:rFonts w:asciiTheme="minorHAnsi" w:hAnsiTheme="minorHAnsi" w:cstheme="minorHAnsi"/>
          <w:lang w:val="en-US"/>
        </w:rPr>
        <w:lastRenderedPageBreak/>
        <w:t xml:space="preserve">mounted to a potentiometer or pot. </w:t>
      </w:r>
      <w:r w:rsidRPr="00D721C4">
        <w:rPr>
          <w:rFonts w:asciiTheme="minorHAnsi" w:hAnsiTheme="minorHAnsi" w:cstheme="minorHAnsi"/>
          <w:lang w:val="en-US"/>
        </w:rPr>
        <w:cr/>
      </w:r>
    </w:p>
    <w:p w:rsidR="006B7B2A" w:rsidRDefault="00D721C4" w:rsidP="006B7B2A">
      <w:pPr>
        <w:jc w:val="both"/>
        <w:rPr>
          <w:rFonts w:asciiTheme="minorHAnsi" w:hAnsiTheme="minorHAnsi" w:cstheme="minorHAnsi"/>
        </w:rPr>
      </w:pPr>
      <w:r>
        <w:rPr>
          <w:rFonts w:asciiTheme="minorHAnsi" w:hAnsiTheme="minorHAnsi" w:cstheme="minorHAnsi"/>
        </w:rPr>
        <w:tab/>
        <w:t xml:space="preserve">            This</w:t>
      </w:r>
      <w:r w:rsidR="006B7B2A" w:rsidRPr="00401155">
        <w:rPr>
          <w:rFonts w:asciiTheme="minorHAnsi" w:hAnsiTheme="minorHAnsi" w:cstheme="minorHAnsi"/>
        </w:rPr>
        <w:t xml:space="preserve"> an</w:t>
      </w:r>
      <w:r>
        <w:rPr>
          <w:rFonts w:asciiTheme="minorHAnsi" w:hAnsiTheme="minorHAnsi" w:cstheme="minorHAnsi"/>
        </w:rPr>
        <w:t>a</w:t>
      </w:r>
      <w:r w:rsidR="006B7B2A" w:rsidRPr="00401155">
        <w:rPr>
          <w:rFonts w:asciiTheme="minorHAnsi" w:hAnsiTheme="minorHAnsi" w:cstheme="minorHAnsi"/>
        </w:rPr>
        <w:t>laog joystick is a device which is has 5 pins include a ground, +5V, x-axis, y-axis and the button pin. In this application we used the x-axis as our reference which indicates the movement of the joystick on x axis (horizontal path). The button pin is used to indicate the state of the button. The x axis pin is connected to the A0 pin of the HDK and the button pin is connected to the digital pin of HDK.</w:t>
      </w:r>
      <w:r w:rsidR="0026244F">
        <w:rPr>
          <w:rFonts w:asciiTheme="minorHAnsi" w:hAnsiTheme="minorHAnsi" w:cstheme="minorHAnsi"/>
        </w:rPr>
        <w:t xml:space="preserve"> An </w:t>
      </w:r>
      <w:proofErr w:type="spellStart"/>
      <w:r w:rsidR="0026244F">
        <w:rPr>
          <w:rFonts w:asciiTheme="minorHAnsi" w:hAnsiTheme="minorHAnsi" w:cstheme="minorHAnsi"/>
        </w:rPr>
        <w:t>analog</w:t>
      </w:r>
      <w:proofErr w:type="spellEnd"/>
      <w:r w:rsidR="0026244F">
        <w:rPr>
          <w:rFonts w:asciiTheme="minorHAnsi" w:hAnsiTheme="minorHAnsi" w:cstheme="minorHAnsi"/>
        </w:rPr>
        <w:t xml:space="preserve"> joystick typically looks like this:</w:t>
      </w:r>
    </w:p>
    <w:p w:rsidR="0026244F" w:rsidRDefault="0026244F" w:rsidP="006B7B2A">
      <w:pPr>
        <w:jc w:val="both"/>
        <w:rPr>
          <w:rFonts w:asciiTheme="minorHAnsi" w:hAnsiTheme="minorHAnsi" w:cstheme="minorHAnsi"/>
        </w:rPr>
      </w:pPr>
      <w:r>
        <w:rPr>
          <w:noProof/>
        </w:rPr>
        <w:t xml:space="preserve">                                          </w:t>
      </w:r>
      <w:r>
        <w:rPr>
          <w:noProof/>
        </w:rPr>
        <w:drawing>
          <wp:inline distT="0" distB="0" distL="0" distR="0">
            <wp:extent cx="2303471" cy="1726950"/>
            <wp:effectExtent l="19050" t="0" r="1579" b="0"/>
            <wp:docPr id="5" name="Picture 4" descr="Image result for analog joy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nalog joystick"/>
                    <pic:cNvPicPr>
                      <a:picLocks noChangeAspect="1" noChangeArrowheads="1"/>
                    </pic:cNvPicPr>
                  </pic:nvPicPr>
                  <pic:blipFill>
                    <a:blip r:embed="rId12" cstate="print"/>
                    <a:srcRect/>
                    <a:stretch>
                      <a:fillRect/>
                    </a:stretch>
                  </pic:blipFill>
                  <pic:spPr bwMode="auto">
                    <a:xfrm>
                      <a:off x="0" y="0"/>
                      <a:ext cx="2305551" cy="1728509"/>
                    </a:xfrm>
                    <a:prstGeom prst="rect">
                      <a:avLst/>
                    </a:prstGeom>
                    <a:noFill/>
                    <a:ln w="9525">
                      <a:noFill/>
                      <a:miter lim="800000"/>
                      <a:headEnd/>
                      <a:tailEnd/>
                    </a:ln>
                  </pic:spPr>
                </pic:pic>
              </a:graphicData>
            </a:graphic>
          </wp:inline>
        </w:drawing>
      </w:r>
    </w:p>
    <w:p w:rsidR="00D721C4" w:rsidRDefault="00D721C4" w:rsidP="006B7B2A">
      <w:pPr>
        <w:jc w:val="both"/>
        <w:rPr>
          <w:rFonts w:asciiTheme="minorHAnsi" w:hAnsiTheme="minorHAnsi" w:cstheme="minorHAnsi"/>
        </w:rPr>
      </w:pPr>
    </w:p>
    <w:p w:rsidR="00DA34AC" w:rsidRPr="00DA34AC" w:rsidRDefault="00DA34AC" w:rsidP="00DA34AC">
      <w:pPr>
        <w:ind w:firstLine="720"/>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Pr="00DA34AC">
        <w:rPr>
          <w:rFonts w:asciiTheme="minorHAnsi" w:hAnsiTheme="minorHAnsi" w:cstheme="minorHAnsi"/>
          <w:lang w:val="en-US"/>
        </w:rPr>
        <w:t xml:space="preserve">Whenever the push button of the joystick was pressed then the buzzer will be activated / deactivated. If the joystick is moved in the left direction then </w:t>
      </w:r>
      <w:proofErr w:type="spellStart"/>
      <w:r w:rsidRPr="00DA34AC">
        <w:rPr>
          <w:rFonts w:asciiTheme="minorHAnsi" w:hAnsiTheme="minorHAnsi" w:cstheme="minorHAnsi"/>
          <w:lang w:val="en-US"/>
        </w:rPr>
        <w:t>then</w:t>
      </w:r>
      <w:proofErr w:type="spellEnd"/>
      <w:r w:rsidRPr="00DA34AC">
        <w:rPr>
          <w:rFonts w:asciiTheme="minorHAnsi" w:hAnsiTheme="minorHAnsi" w:cstheme="minorHAnsi"/>
          <w:lang w:val="en-US"/>
        </w:rPr>
        <w:t xml:space="preserve"> the HDK must request the server to turn on the LED. </w:t>
      </w:r>
      <w:proofErr w:type="gramStart"/>
      <w:r w:rsidRPr="00DA34AC">
        <w:rPr>
          <w:rFonts w:asciiTheme="minorHAnsi" w:hAnsiTheme="minorHAnsi" w:cstheme="minorHAnsi"/>
          <w:lang w:val="en-US"/>
        </w:rPr>
        <w:t>and</w:t>
      </w:r>
      <w:proofErr w:type="gramEnd"/>
      <w:r w:rsidRPr="00DA34AC">
        <w:rPr>
          <w:rFonts w:asciiTheme="minorHAnsi" w:hAnsiTheme="minorHAnsi" w:cstheme="minorHAnsi"/>
          <w:lang w:val="en-US"/>
        </w:rPr>
        <w:t xml:space="preserve"> when it is moved in the right direction it sends a notification to your phone which makes it easy for you to find it when misplaced.</w:t>
      </w:r>
    </w:p>
    <w:p w:rsidR="00DA34AC" w:rsidRPr="00401155" w:rsidRDefault="00DA34AC" w:rsidP="006B7B2A">
      <w:pPr>
        <w:jc w:val="both"/>
        <w:rPr>
          <w:rFonts w:asciiTheme="minorHAnsi" w:hAnsiTheme="minorHAnsi" w:cstheme="minorHAnsi"/>
        </w:rPr>
      </w:pP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 xml:space="preserve">Step 2.2: Preparing the HDK to be HTTP client: </w:t>
      </w:r>
    </w:p>
    <w:p w:rsidR="0026244F" w:rsidRDefault="0026244F" w:rsidP="006B7B2A">
      <w:pPr>
        <w:jc w:val="both"/>
        <w:rPr>
          <w:rFonts w:asciiTheme="minorHAnsi" w:hAnsiTheme="minorHAnsi" w:cstheme="minorHAnsi"/>
        </w:rPr>
      </w:pP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 xml:space="preserve">  </w:t>
      </w:r>
      <w:r w:rsidRPr="00401155">
        <w:rPr>
          <w:rFonts w:asciiTheme="minorHAnsi" w:hAnsiTheme="minorHAnsi" w:cstheme="minorHAnsi"/>
        </w:rPr>
        <w:tab/>
      </w:r>
      <w:r w:rsidRPr="00401155">
        <w:rPr>
          <w:rFonts w:asciiTheme="minorHAnsi" w:hAnsiTheme="minorHAnsi" w:cstheme="minorHAnsi"/>
        </w:rPr>
        <w:tab/>
        <w:t xml:space="preserve">We can create a web client or a HTTP client. Here we created a HTTP client. HTTP stands for Hyper Text Transfer Protocol which is most popular for client server communication. The </w:t>
      </w:r>
      <w:proofErr w:type="spellStart"/>
      <w:r w:rsidRPr="00401155">
        <w:rPr>
          <w:rFonts w:asciiTheme="minorHAnsi" w:hAnsiTheme="minorHAnsi" w:cstheme="minorHAnsi"/>
        </w:rPr>
        <w:t>Arduino</w:t>
      </w:r>
      <w:proofErr w:type="spellEnd"/>
      <w:r w:rsidRPr="00401155">
        <w:rPr>
          <w:rFonts w:asciiTheme="minorHAnsi" w:hAnsiTheme="minorHAnsi" w:cstheme="minorHAnsi"/>
        </w:rPr>
        <w:t xml:space="preserve"> has a special class for client called HTTPClient which is used for sending the requests through the server IP address and also receive the response from the server. </w:t>
      </w:r>
    </w:p>
    <w:p w:rsidR="0026244F" w:rsidRDefault="0026244F" w:rsidP="006B7B2A">
      <w:pPr>
        <w:jc w:val="both"/>
        <w:rPr>
          <w:rFonts w:asciiTheme="minorHAnsi" w:hAnsiTheme="minorHAnsi" w:cstheme="minorHAnsi"/>
        </w:rPr>
      </w:pP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 xml:space="preserve"> </w:t>
      </w:r>
      <w:r w:rsidRPr="00401155">
        <w:rPr>
          <w:rFonts w:asciiTheme="minorHAnsi" w:hAnsiTheme="minorHAnsi" w:cstheme="minorHAnsi"/>
        </w:rPr>
        <w:tab/>
      </w:r>
      <w:r w:rsidRPr="00401155">
        <w:rPr>
          <w:rFonts w:asciiTheme="minorHAnsi" w:hAnsiTheme="minorHAnsi" w:cstheme="minorHAnsi"/>
        </w:rPr>
        <w:tab/>
        <w:t>We use the Http.begin () method to pass the request to the server. The sample request to the sample server on the same network looks as follows:</w:t>
      </w: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 xml:space="preserve">   </w:t>
      </w: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ab/>
      </w:r>
      <w:r w:rsidRPr="00401155">
        <w:rPr>
          <w:rFonts w:asciiTheme="minorHAnsi" w:hAnsiTheme="minorHAnsi" w:cstheme="minorHAnsi"/>
        </w:rPr>
        <w:tab/>
      </w:r>
      <w:r w:rsidRPr="00401155">
        <w:rPr>
          <w:rFonts w:asciiTheme="minorHAnsi" w:hAnsiTheme="minorHAnsi" w:cstheme="minorHAnsi"/>
        </w:rPr>
        <w:tab/>
      </w:r>
      <w:r w:rsidRPr="00401155">
        <w:rPr>
          <w:rFonts w:asciiTheme="minorHAnsi" w:hAnsiTheme="minorHAnsi" w:cstheme="minorHAnsi"/>
        </w:rPr>
        <w:tab/>
      </w:r>
      <w:hyperlink r:id="rId13" w:history="1">
        <w:r w:rsidRPr="00401155">
          <w:rPr>
            <w:rStyle w:val="Hyperlink"/>
            <w:rFonts w:asciiTheme="minorHAnsi" w:hAnsiTheme="minorHAnsi" w:cstheme="minorHAnsi"/>
          </w:rPr>
          <w:t>http://192.168.1.108/light/1</w:t>
        </w:r>
      </w:hyperlink>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 xml:space="preserve"> </w:t>
      </w:r>
      <w:r w:rsidRPr="00401155">
        <w:rPr>
          <w:rFonts w:asciiTheme="minorHAnsi" w:hAnsiTheme="minorHAnsi" w:cstheme="minorHAnsi"/>
        </w:rPr>
        <w:tab/>
      </w:r>
    </w:p>
    <w:p w:rsidR="006B7B2A" w:rsidRPr="00401155" w:rsidRDefault="0026244F" w:rsidP="006B7B2A">
      <w:pPr>
        <w:ind w:firstLine="720"/>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006B7B2A" w:rsidRPr="00401155">
        <w:rPr>
          <w:rFonts w:asciiTheme="minorHAnsi" w:hAnsiTheme="minorHAnsi" w:cstheme="minorHAnsi"/>
        </w:rPr>
        <w:t xml:space="preserve">In the above considered example URL the http specifies the http protocol, 192.168.1.108 specifies the IP address,   the light specifies what the request is about and the 1 or 0 specifies the state. This request can be of any </w:t>
      </w:r>
      <w:proofErr w:type="gramStart"/>
      <w:r w:rsidR="006B7B2A" w:rsidRPr="00401155">
        <w:rPr>
          <w:rFonts w:asciiTheme="minorHAnsi" w:hAnsiTheme="minorHAnsi" w:cstheme="minorHAnsi"/>
        </w:rPr>
        <w:t>type, that</w:t>
      </w:r>
      <w:proofErr w:type="gramEnd"/>
      <w:r w:rsidR="006B7B2A" w:rsidRPr="00401155">
        <w:rPr>
          <w:rFonts w:asciiTheme="minorHAnsi" w:hAnsiTheme="minorHAnsi" w:cstheme="minorHAnsi"/>
        </w:rPr>
        <w:t xml:space="preserve"> is we can also write the request URL by using some variables and their values.</w:t>
      </w:r>
    </w:p>
    <w:p w:rsidR="0026244F" w:rsidRDefault="006B7B2A" w:rsidP="006B7B2A">
      <w:pPr>
        <w:ind w:firstLine="720"/>
        <w:jc w:val="both"/>
        <w:rPr>
          <w:rFonts w:asciiTheme="minorHAnsi" w:hAnsiTheme="minorHAnsi" w:cstheme="minorHAnsi"/>
        </w:rPr>
      </w:pPr>
      <w:r w:rsidRPr="00401155">
        <w:rPr>
          <w:rFonts w:asciiTheme="minorHAnsi" w:hAnsiTheme="minorHAnsi" w:cstheme="minorHAnsi"/>
        </w:rPr>
        <w:tab/>
      </w:r>
    </w:p>
    <w:p w:rsidR="006B7B2A" w:rsidRPr="00401155" w:rsidRDefault="0026244F" w:rsidP="006B7B2A">
      <w:pPr>
        <w:ind w:firstLine="720"/>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006B7B2A" w:rsidRPr="00401155">
        <w:rPr>
          <w:rFonts w:asciiTheme="minorHAnsi" w:hAnsiTheme="minorHAnsi" w:cstheme="minorHAnsi"/>
        </w:rPr>
        <w:t>Now we can just check the value of the A0 pin to which the joystick x axis is connected and basing on that we can send the request to the server.</w:t>
      </w:r>
    </w:p>
    <w:p w:rsidR="006B7B2A" w:rsidRPr="00401155" w:rsidRDefault="006B7B2A" w:rsidP="006B7B2A">
      <w:pPr>
        <w:jc w:val="both"/>
        <w:rPr>
          <w:rFonts w:asciiTheme="minorHAnsi" w:hAnsiTheme="minorHAnsi" w:cstheme="minorHAnsi"/>
        </w:rPr>
      </w:pP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lastRenderedPageBreak/>
        <w:t>Step 3: Connecting the client to Blynk server:-</w:t>
      </w:r>
    </w:p>
    <w:p w:rsidR="006B7B2A" w:rsidRPr="00401155" w:rsidRDefault="006B7B2A" w:rsidP="006B7B2A">
      <w:pPr>
        <w:jc w:val="both"/>
        <w:rPr>
          <w:rFonts w:asciiTheme="minorHAnsi" w:hAnsiTheme="minorHAnsi" w:cstheme="minorHAnsi"/>
        </w:rPr>
      </w:pPr>
      <w:r w:rsidRPr="00401155">
        <w:rPr>
          <w:rFonts w:asciiTheme="minorHAnsi" w:hAnsiTheme="minorHAnsi" w:cstheme="minorHAnsi"/>
        </w:rPr>
        <w:tab/>
      </w:r>
      <w:r w:rsidRPr="00401155">
        <w:rPr>
          <w:rFonts w:asciiTheme="minorHAnsi" w:hAnsiTheme="minorHAnsi" w:cstheme="minorHAnsi"/>
        </w:rPr>
        <w:tab/>
      </w:r>
    </w:p>
    <w:p w:rsidR="006B7B2A" w:rsidRDefault="006B7B2A" w:rsidP="006B7B2A">
      <w:pPr>
        <w:jc w:val="both"/>
        <w:rPr>
          <w:rFonts w:asciiTheme="minorHAnsi" w:hAnsiTheme="minorHAnsi" w:cstheme="minorHAnsi"/>
        </w:rPr>
      </w:pPr>
      <w:r w:rsidRPr="00401155">
        <w:rPr>
          <w:rFonts w:asciiTheme="minorHAnsi" w:hAnsiTheme="minorHAnsi" w:cstheme="minorHAnsi"/>
        </w:rPr>
        <w:tab/>
      </w:r>
      <w:r w:rsidRPr="00401155">
        <w:rPr>
          <w:rFonts w:asciiTheme="minorHAnsi" w:hAnsiTheme="minorHAnsi" w:cstheme="minorHAnsi"/>
        </w:rPr>
        <w:tab/>
        <w:t>We use the Blynk server which was already discussed above in our project to send notifications to our phone. To enable this we have to install the Blynk app on our smart phone and then use the authentication token from the Blynk to connect the HDK to the Blynk server. In that new project we must add a widget called notification which is used to handle the notification requests you have made. This helps us in the situations like when we forget our phone somewhere and searching for it the entire home. We can make just move the joystick to its right this sends the request to the Blynk server to send a notification to your phone so that you can easily find it.</w:t>
      </w:r>
    </w:p>
    <w:p w:rsidR="00137491" w:rsidRDefault="00137491" w:rsidP="006B7B2A">
      <w:pPr>
        <w:jc w:val="both"/>
        <w:rPr>
          <w:rFonts w:asciiTheme="minorHAnsi" w:hAnsiTheme="minorHAnsi" w:cstheme="minorHAnsi"/>
        </w:rPr>
      </w:pPr>
    </w:p>
    <w:p w:rsidR="00137491" w:rsidRDefault="00137491" w:rsidP="006B7B2A">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We can use the Blynk. </w:t>
      </w:r>
      <w:proofErr w:type="gramStart"/>
      <w:r>
        <w:rPr>
          <w:rFonts w:asciiTheme="minorHAnsi" w:hAnsiTheme="minorHAnsi" w:cstheme="minorHAnsi"/>
        </w:rPr>
        <w:t>begin</w:t>
      </w:r>
      <w:proofErr w:type="gramEnd"/>
      <w:r>
        <w:rPr>
          <w:rFonts w:asciiTheme="minorHAnsi" w:hAnsiTheme="minorHAnsi" w:cstheme="minorHAnsi"/>
        </w:rPr>
        <w:t xml:space="preserve"> () function to connect the module to the Wi.Fi network and also give the module a authentication token. This authentication token is used identify the module when a request is sent from it. In our case the Blynk server sends the response to the client by sending a notification to the phone.</w:t>
      </w:r>
    </w:p>
    <w:p w:rsidR="00137491" w:rsidRDefault="00137491" w:rsidP="006B7B2A">
      <w:pPr>
        <w:jc w:val="both"/>
        <w:rPr>
          <w:rFonts w:asciiTheme="minorHAnsi" w:hAnsiTheme="minorHAnsi" w:cstheme="minorHAnsi"/>
        </w:rPr>
      </w:pPr>
    </w:p>
    <w:p w:rsidR="00137491" w:rsidRDefault="00137491" w:rsidP="006B7B2A">
      <w:pPr>
        <w:jc w:val="both"/>
        <w:rPr>
          <w:rFonts w:asciiTheme="minorHAnsi" w:hAnsiTheme="minorHAnsi" w:cstheme="minorHAnsi"/>
        </w:rPr>
      </w:pPr>
      <w:r>
        <w:rPr>
          <w:rFonts w:asciiTheme="minorHAnsi" w:hAnsiTheme="minorHAnsi" w:cstheme="minorHAnsi"/>
        </w:rPr>
        <w:t>The screenshots of the Blynk app is as follows:</w:t>
      </w:r>
    </w:p>
    <w:p w:rsidR="00256737" w:rsidRDefault="00256737" w:rsidP="006B7B2A">
      <w:pPr>
        <w:jc w:val="both"/>
        <w:rPr>
          <w:rFonts w:asciiTheme="minorHAnsi" w:hAnsiTheme="minorHAnsi" w:cstheme="minorHAnsi"/>
        </w:rPr>
      </w:pPr>
    </w:p>
    <w:p w:rsidR="00137491" w:rsidRPr="00401155" w:rsidRDefault="00137491" w:rsidP="002C742E">
      <w:pPr>
        <w:jc w:val="center"/>
        <w:rPr>
          <w:rFonts w:asciiTheme="minorHAnsi" w:hAnsiTheme="minorHAnsi" w:cstheme="minorHAnsi"/>
        </w:rPr>
      </w:pPr>
      <w:r>
        <w:rPr>
          <w:noProof/>
        </w:rPr>
        <w:drawing>
          <wp:inline distT="0" distB="0" distL="0" distR="0">
            <wp:extent cx="1750455" cy="3110959"/>
            <wp:effectExtent l="19050" t="0" r="2145" b="0"/>
            <wp:docPr id="1" name="Picture 1" descr="Image result for getting started with Bly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tting started with Blynk"/>
                    <pic:cNvPicPr>
                      <a:picLocks noChangeAspect="1" noChangeArrowheads="1"/>
                    </pic:cNvPicPr>
                  </pic:nvPicPr>
                  <pic:blipFill>
                    <a:blip r:embed="rId14" cstate="print"/>
                    <a:srcRect/>
                    <a:stretch>
                      <a:fillRect/>
                    </a:stretch>
                  </pic:blipFill>
                  <pic:spPr bwMode="auto">
                    <a:xfrm>
                      <a:off x="0" y="0"/>
                      <a:ext cx="1751471" cy="3112764"/>
                    </a:xfrm>
                    <a:prstGeom prst="rect">
                      <a:avLst/>
                    </a:prstGeom>
                    <a:noFill/>
                    <a:ln w="9525">
                      <a:noFill/>
                      <a:miter lim="800000"/>
                      <a:headEnd/>
                      <a:tailEnd/>
                    </a:ln>
                  </pic:spPr>
                </pic:pic>
              </a:graphicData>
            </a:graphic>
          </wp:inline>
        </w:drawing>
      </w:r>
      <w:r w:rsidR="002C742E">
        <w:rPr>
          <w:rFonts w:asciiTheme="minorHAnsi" w:hAnsiTheme="minorHAnsi" w:cstheme="minorHAnsi"/>
          <w:noProof/>
        </w:rPr>
        <w:t xml:space="preserve">              </w:t>
      </w:r>
      <w:r w:rsidR="000C7542">
        <w:rPr>
          <w:rFonts w:asciiTheme="minorHAnsi" w:hAnsiTheme="minorHAnsi" w:cstheme="minorHAnsi"/>
          <w:noProof/>
        </w:rPr>
        <w:drawing>
          <wp:inline distT="0" distB="0" distL="0" distR="0">
            <wp:extent cx="1741849" cy="3095857"/>
            <wp:effectExtent l="19050" t="0" r="0" b="0"/>
            <wp:docPr id="2" name="Picture 4" descr="C:\Users\NEW\OneDrive\Pictures\Screenshots\Screenshot_20180530-15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OneDrive\Pictures\Screenshots\Screenshot_20180530-154321.png"/>
                    <pic:cNvPicPr>
                      <a:picLocks noChangeAspect="1" noChangeArrowheads="1"/>
                    </pic:cNvPicPr>
                  </pic:nvPicPr>
                  <pic:blipFill>
                    <a:blip r:embed="rId15" cstate="print"/>
                    <a:srcRect/>
                    <a:stretch>
                      <a:fillRect/>
                    </a:stretch>
                  </pic:blipFill>
                  <pic:spPr bwMode="auto">
                    <a:xfrm>
                      <a:off x="0" y="0"/>
                      <a:ext cx="1743773" cy="3099277"/>
                    </a:xfrm>
                    <a:prstGeom prst="rect">
                      <a:avLst/>
                    </a:prstGeom>
                    <a:noFill/>
                    <a:ln w="9525">
                      <a:noFill/>
                      <a:miter lim="800000"/>
                      <a:headEnd/>
                      <a:tailEnd/>
                    </a:ln>
                  </pic:spPr>
                </pic:pic>
              </a:graphicData>
            </a:graphic>
          </wp:inline>
        </w:drawing>
      </w:r>
    </w:p>
    <w:p w:rsidR="006B7B2A" w:rsidRPr="00296740" w:rsidRDefault="006B7B2A" w:rsidP="006B7B2A">
      <w:pPr>
        <w:jc w:val="both"/>
        <w:rPr>
          <w:rFonts w:asciiTheme="minorHAnsi" w:hAnsiTheme="minorHAnsi" w:cstheme="minorHAnsi"/>
          <w:sz w:val="24"/>
          <w:szCs w:val="24"/>
        </w:rPr>
      </w:pPr>
    </w:p>
    <w:p w:rsidR="006B7B2A" w:rsidRPr="0004252A" w:rsidRDefault="006B7B2A" w:rsidP="006B7B2A">
      <w:pPr>
        <w:jc w:val="both"/>
        <w:rPr>
          <w:rFonts w:asciiTheme="minorHAnsi" w:hAnsiTheme="minorHAnsi" w:cstheme="minorHAnsi"/>
        </w:rPr>
      </w:pPr>
    </w:p>
    <w:p w:rsidR="006B7B2A" w:rsidRPr="0004252A" w:rsidRDefault="0004252A" w:rsidP="006B7B2A">
      <w:pPr>
        <w:jc w:val="both"/>
        <w:rPr>
          <w:rFonts w:asciiTheme="minorHAnsi" w:hAnsiTheme="minorHAnsi" w:cstheme="minorHAnsi"/>
        </w:rPr>
      </w:pPr>
      <w:r w:rsidRPr="0004252A">
        <w:rPr>
          <w:rFonts w:asciiTheme="minorHAnsi" w:hAnsiTheme="minorHAnsi" w:cstheme="minorHAnsi"/>
        </w:rPr>
        <w:tab/>
      </w:r>
      <w:r w:rsidRPr="0004252A">
        <w:rPr>
          <w:rFonts w:asciiTheme="minorHAnsi" w:hAnsiTheme="minorHAnsi" w:cstheme="minorHAnsi"/>
        </w:rPr>
        <w:tab/>
        <w:t xml:space="preserve">The left screenshot shows the first screen after you login with your </w:t>
      </w:r>
      <w:proofErr w:type="spellStart"/>
      <w:r w:rsidRPr="0004252A">
        <w:rPr>
          <w:rFonts w:asciiTheme="minorHAnsi" w:hAnsiTheme="minorHAnsi" w:cstheme="minorHAnsi"/>
        </w:rPr>
        <w:t>gmail</w:t>
      </w:r>
      <w:proofErr w:type="spellEnd"/>
      <w:r w:rsidRPr="0004252A">
        <w:rPr>
          <w:rFonts w:asciiTheme="minorHAnsi" w:hAnsiTheme="minorHAnsi" w:cstheme="minorHAnsi"/>
        </w:rPr>
        <w:t xml:space="preserve"> into </w:t>
      </w:r>
      <w:proofErr w:type="spellStart"/>
      <w:r w:rsidRPr="0004252A">
        <w:rPr>
          <w:rFonts w:asciiTheme="minorHAnsi" w:hAnsiTheme="minorHAnsi" w:cstheme="minorHAnsi"/>
        </w:rPr>
        <w:t>Blynk</w:t>
      </w:r>
      <w:proofErr w:type="spellEnd"/>
      <w:r w:rsidRPr="0004252A">
        <w:rPr>
          <w:rFonts w:asciiTheme="minorHAnsi" w:hAnsiTheme="minorHAnsi" w:cstheme="minorHAnsi"/>
        </w:rPr>
        <w:t>. Then after clicking the New Project button we created a project called CLIENT and added a notification widget to it. This was in the right screenshot.</w:t>
      </w:r>
    </w:p>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Default="00C81D5F" w:rsidP="006B7B2A">
      <w:pPr>
        <w:pStyle w:val="Heading1"/>
        <w:numPr>
          <w:ilvl w:val="0"/>
          <w:numId w:val="1"/>
        </w:numPr>
        <w:jc w:val="both"/>
        <w:rPr>
          <w:rFonts w:asciiTheme="minorHAnsi" w:hAnsiTheme="minorHAnsi" w:cstheme="minorHAnsi"/>
          <w:sz w:val="24"/>
          <w:szCs w:val="24"/>
        </w:rPr>
      </w:pPr>
      <w:bookmarkStart w:id="4" w:name="_8xbhhdsh6yw5" w:colFirst="0" w:colLast="0"/>
      <w:bookmarkEnd w:id="4"/>
      <w:r>
        <w:rPr>
          <w:rFonts w:asciiTheme="minorHAnsi" w:hAnsiTheme="minorHAnsi" w:cstheme="minorHAnsi"/>
          <w:sz w:val="24"/>
          <w:szCs w:val="24"/>
        </w:rPr>
        <w:lastRenderedPageBreak/>
        <w:t>H</w:t>
      </w:r>
      <w:r w:rsidR="006B7B2A" w:rsidRPr="00296740">
        <w:rPr>
          <w:rFonts w:asciiTheme="minorHAnsi" w:hAnsiTheme="minorHAnsi" w:cstheme="minorHAnsi"/>
          <w:sz w:val="24"/>
          <w:szCs w:val="24"/>
        </w:rPr>
        <w:t>ardware circuit diagram</w:t>
      </w:r>
    </w:p>
    <w:p w:rsidR="008510BE" w:rsidRDefault="008510BE" w:rsidP="008510BE"/>
    <w:p w:rsidR="008510BE" w:rsidRPr="008510BE" w:rsidRDefault="008510BE" w:rsidP="008510BE">
      <w:pPr>
        <w:ind w:left="720"/>
      </w:pPr>
      <w:r>
        <w:t>The hardware circuit diagram of the client module is as follows:</w:t>
      </w:r>
    </w:p>
    <w:p w:rsidR="006B7B2A" w:rsidRDefault="006B7B2A" w:rsidP="006B7B2A">
      <w:pPr>
        <w:ind w:left="720"/>
        <w:jc w:val="both"/>
        <w:rPr>
          <w:rFonts w:asciiTheme="minorHAnsi" w:hAnsiTheme="minorHAnsi" w:cstheme="minorHAnsi"/>
          <w:sz w:val="24"/>
          <w:szCs w:val="24"/>
        </w:rPr>
      </w:pPr>
    </w:p>
    <w:p w:rsidR="00C81D5F" w:rsidRDefault="00320EA2" w:rsidP="00320EA2">
      <w:pPr>
        <w:tabs>
          <w:tab w:val="left" w:pos="1133"/>
          <w:tab w:val="left" w:pos="3971"/>
        </w:tabs>
        <w:ind w:left="720"/>
        <w:rPr>
          <w:rFonts w:asciiTheme="minorHAnsi" w:hAnsiTheme="minorHAnsi" w:cstheme="minorHAnsi"/>
          <w:sz w:val="24"/>
          <w:szCs w:val="24"/>
        </w:rPr>
      </w:pPr>
      <w:r>
        <w:rPr>
          <w:rFonts w:asciiTheme="minorHAnsi" w:hAnsiTheme="minorHAnsi" w:cstheme="minorHAnsi"/>
          <w:sz w:val="24"/>
          <w:szCs w:val="24"/>
        </w:rPr>
        <w:tab/>
        <w:t xml:space="preserve">     </w:t>
      </w:r>
      <w:r w:rsidR="00DB2E40">
        <w:rPr>
          <w:rFonts w:asciiTheme="minorHAnsi" w:hAnsiTheme="minorHAnsi" w:cstheme="minorHAnsi"/>
          <w:noProof/>
          <w:sz w:val="24"/>
          <w:szCs w:val="24"/>
        </w:rPr>
        <w:t xml:space="preserve">   </w:t>
      </w:r>
      <w:r>
        <w:rPr>
          <w:rFonts w:asciiTheme="minorHAnsi" w:hAnsiTheme="minorHAnsi" w:cstheme="minorHAnsi"/>
          <w:noProof/>
          <w:sz w:val="24"/>
          <w:szCs w:val="24"/>
        </w:rPr>
        <w:drawing>
          <wp:inline distT="0" distB="0" distL="0" distR="0">
            <wp:extent cx="3432597" cy="1932918"/>
            <wp:effectExtent l="19050" t="0" r="0" b="0"/>
            <wp:docPr id="9" name="Picture 8" descr="joystick circuit 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ystick circuit edited.png"/>
                    <pic:cNvPicPr/>
                  </pic:nvPicPr>
                  <pic:blipFill>
                    <a:blip r:embed="rId16" cstate="print"/>
                    <a:stretch>
                      <a:fillRect/>
                    </a:stretch>
                  </pic:blipFill>
                  <pic:spPr>
                    <a:xfrm>
                      <a:off x="0" y="0"/>
                      <a:ext cx="3432187" cy="1932687"/>
                    </a:xfrm>
                    <a:prstGeom prst="rect">
                      <a:avLst/>
                    </a:prstGeom>
                  </pic:spPr>
                </pic:pic>
              </a:graphicData>
            </a:graphic>
          </wp:inline>
        </w:drawing>
      </w:r>
    </w:p>
    <w:p w:rsidR="00C81D5F" w:rsidRDefault="00C81D5F" w:rsidP="006B7B2A">
      <w:pPr>
        <w:ind w:left="720"/>
        <w:jc w:val="both"/>
        <w:rPr>
          <w:rFonts w:asciiTheme="minorHAnsi" w:hAnsiTheme="minorHAnsi" w:cstheme="minorHAnsi"/>
          <w:sz w:val="24"/>
          <w:szCs w:val="24"/>
        </w:rPr>
      </w:pPr>
    </w:p>
    <w:p w:rsidR="00C81D5F" w:rsidRDefault="00DB2E40" w:rsidP="006B7B2A">
      <w:pPr>
        <w:ind w:left="720"/>
        <w:jc w:val="both"/>
        <w:rPr>
          <w:rFonts w:asciiTheme="minorHAnsi" w:hAnsiTheme="minorHAnsi" w:cstheme="minorHAnsi"/>
          <w:sz w:val="24"/>
          <w:szCs w:val="24"/>
        </w:rPr>
      </w:pPr>
      <w:r>
        <w:rPr>
          <w:rFonts w:asciiTheme="minorHAnsi" w:hAnsiTheme="minorHAnsi" w:cstheme="minorHAnsi"/>
          <w:sz w:val="24"/>
          <w:szCs w:val="24"/>
        </w:rPr>
        <w:t>The hardware circuit diagram of the server module is as follows:</w:t>
      </w:r>
    </w:p>
    <w:p w:rsidR="00DB2E40" w:rsidRDefault="00DB2E40" w:rsidP="006B7B2A">
      <w:pPr>
        <w:ind w:left="720"/>
        <w:jc w:val="both"/>
        <w:rPr>
          <w:rFonts w:asciiTheme="minorHAnsi" w:hAnsiTheme="minorHAnsi" w:cstheme="minorHAnsi"/>
          <w:sz w:val="24"/>
          <w:szCs w:val="24"/>
        </w:rPr>
      </w:pPr>
    </w:p>
    <w:p w:rsidR="00DB2E40" w:rsidRDefault="00DB2E40" w:rsidP="00DB2E40">
      <w:pPr>
        <w:ind w:left="72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4636255" cy="2607398"/>
            <wp:effectExtent l="19050" t="0" r="0" b="0"/>
            <wp:docPr id="10" name="Picture 9" descr="server circuit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ircuitedited.png"/>
                    <pic:cNvPicPr/>
                  </pic:nvPicPr>
                  <pic:blipFill>
                    <a:blip r:embed="rId17" cstate="print"/>
                    <a:stretch>
                      <a:fillRect/>
                    </a:stretch>
                  </pic:blipFill>
                  <pic:spPr>
                    <a:xfrm>
                      <a:off x="0" y="0"/>
                      <a:ext cx="4638908" cy="2608890"/>
                    </a:xfrm>
                    <a:prstGeom prst="rect">
                      <a:avLst/>
                    </a:prstGeom>
                  </pic:spPr>
                </pic:pic>
              </a:graphicData>
            </a:graphic>
          </wp:inline>
        </w:drawing>
      </w:r>
    </w:p>
    <w:p w:rsidR="00C81D5F" w:rsidRDefault="00C81D5F" w:rsidP="006B7B2A">
      <w:pPr>
        <w:ind w:left="720"/>
        <w:jc w:val="both"/>
        <w:rPr>
          <w:rFonts w:asciiTheme="minorHAnsi" w:hAnsiTheme="minorHAnsi" w:cstheme="minorHAnsi"/>
          <w:sz w:val="24"/>
          <w:szCs w:val="24"/>
        </w:rPr>
      </w:pPr>
    </w:p>
    <w:p w:rsidR="006B7B2A" w:rsidRDefault="006B7B2A" w:rsidP="006B7B2A">
      <w:pPr>
        <w:ind w:left="720"/>
        <w:jc w:val="both"/>
        <w:rPr>
          <w:rFonts w:asciiTheme="minorHAnsi" w:hAnsiTheme="minorHAnsi" w:cstheme="minorHAnsi"/>
          <w:sz w:val="24"/>
          <w:szCs w:val="24"/>
        </w:rPr>
      </w:pPr>
      <w:r w:rsidRPr="00296740">
        <w:rPr>
          <w:rFonts w:asciiTheme="minorHAnsi" w:hAnsiTheme="minorHAnsi" w:cstheme="minorHAnsi"/>
          <w:sz w:val="24"/>
          <w:szCs w:val="24"/>
        </w:rPr>
        <w:t xml:space="preserve"> </w:t>
      </w:r>
    </w:p>
    <w:p w:rsidR="000A3EE2" w:rsidRDefault="000A3EE2" w:rsidP="006B7B2A">
      <w:pPr>
        <w:ind w:left="720"/>
        <w:jc w:val="both"/>
        <w:rPr>
          <w:rFonts w:asciiTheme="minorHAnsi" w:hAnsiTheme="minorHAnsi" w:cstheme="minorHAnsi"/>
          <w:sz w:val="24"/>
          <w:szCs w:val="24"/>
        </w:rPr>
      </w:pPr>
    </w:p>
    <w:p w:rsidR="000A3EE2" w:rsidRDefault="000A3EE2" w:rsidP="006B7B2A">
      <w:pPr>
        <w:ind w:left="720"/>
        <w:jc w:val="both"/>
        <w:rPr>
          <w:rFonts w:asciiTheme="minorHAnsi" w:hAnsiTheme="minorHAnsi" w:cstheme="minorHAnsi"/>
          <w:sz w:val="24"/>
          <w:szCs w:val="24"/>
        </w:rPr>
      </w:pPr>
    </w:p>
    <w:p w:rsidR="000A3EE2" w:rsidRDefault="000A3EE2" w:rsidP="006B7B2A">
      <w:pPr>
        <w:ind w:left="720"/>
        <w:jc w:val="both"/>
        <w:rPr>
          <w:rFonts w:asciiTheme="minorHAnsi" w:hAnsiTheme="minorHAnsi" w:cstheme="minorHAnsi"/>
          <w:sz w:val="24"/>
          <w:szCs w:val="24"/>
        </w:rPr>
      </w:pPr>
    </w:p>
    <w:p w:rsidR="000A3EE2" w:rsidRDefault="000A3EE2" w:rsidP="006B7B2A">
      <w:pPr>
        <w:ind w:left="720"/>
        <w:jc w:val="both"/>
        <w:rPr>
          <w:rFonts w:asciiTheme="minorHAnsi" w:hAnsiTheme="minorHAnsi" w:cstheme="minorHAnsi"/>
          <w:sz w:val="24"/>
          <w:szCs w:val="24"/>
        </w:rPr>
      </w:pPr>
    </w:p>
    <w:p w:rsidR="000A3EE2" w:rsidRDefault="000A3EE2" w:rsidP="006B7B2A">
      <w:pPr>
        <w:ind w:left="720"/>
        <w:jc w:val="both"/>
        <w:rPr>
          <w:rFonts w:asciiTheme="minorHAnsi" w:hAnsiTheme="minorHAnsi" w:cstheme="minorHAnsi"/>
          <w:sz w:val="24"/>
          <w:szCs w:val="24"/>
        </w:rPr>
      </w:pPr>
    </w:p>
    <w:p w:rsidR="00441BC6" w:rsidRDefault="00441BC6" w:rsidP="006B7B2A">
      <w:pPr>
        <w:ind w:left="720"/>
        <w:jc w:val="both"/>
        <w:rPr>
          <w:rFonts w:asciiTheme="minorHAnsi" w:hAnsiTheme="minorHAnsi" w:cstheme="minorHAnsi"/>
          <w:sz w:val="24"/>
          <w:szCs w:val="24"/>
        </w:rPr>
      </w:pPr>
    </w:p>
    <w:p w:rsidR="006B7B2A" w:rsidRDefault="006B7B2A" w:rsidP="006B7B2A">
      <w:pPr>
        <w:pStyle w:val="Heading1"/>
        <w:numPr>
          <w:ilvl w:val="0"/>
          <w:numId w:val="1"/>
        </w:numPr>
        <w:jc w:val="both"/>
        <w:rPr>
          <w:rFonts w:asciiTheme="minorHAnsi" w:hAnsiTheme="minorHAnsi" w:cstheme="minorHAnsi"/>
          <w:sz w:val="24"/>
          <w:szCs w:val="24"/>
        </w:rPr>
      </w:pPr>
      <w:bookmarkStart w:id="5" w:name="_i513fhx9z60k" w:colFirst="0" w:colLast="0"/>
      <w:bookmarkEnd w:id="5"/>
      <w:r w:rsidRPr="00296740">
        <w:rPr>
          <w:rFonts w:asciiTheme="minorHAnsi" w:hAnsiTheme="minorHAnsi" w:cstheme="minorHAnsi"/>
          <w:sz w:val="24"/>
          <w:szCs w:val="24"/>
        </w:rPr>
        <w:lastRenderedPageBreak/>
        <w:t>Code</w:t>
      </w:r>
    </w:p>
    <w:p w:rsidR="00B91D5F" w:rsidRDefault="00B91D5F" w:rsidP="00B91D5F"/>
    <w:p w:rsidR="00B91D5F" w:rsidRDefault="00B91D5F" w:rsidP="00B91D5F">
      <w:r>
        <w:t xml:space="preserve">The operational </w:t>
      </w:r>
      <w:r w:rsidR="00264BC9">
        <w:t>code for the server module is as follows:</w:t>
      </w:r>
    </w:p>
    <w:p w:rsidR="00F219FD" w:rsidRPr="00B91D5F" w:rsidRDefault="00F219FD" w:rsidP="00B91D5F"/>
    <w:tbl>
      <w:tblPr>
        <w:tblStyle w:val="TableGrid"/>
        <w:tblW w:w="0" w:type="auto"/>
        <w:tblInd w:w="817" w:type="dxa"/>
        <w:tblLook w:val="04A0"/>
      </w:tblPr>
      <w:tblGrid>
        <w:gridCol w:w="8759"/>
      </w:tblGrid>
      <w:tr w:rsidR="000A3EE2" w:rsidTr="000E444E">
        <w:tc>
          <w:tcPr>
            <w:tcW w:w="8759" w:type="dxa"/>
            <w:shd w:val="clear" w:color="auto" w:fill="000000" w:themeFill="text1"/>
          </w:tcPr>
          <w:p w:rsidR="00B91D5F" w:rsidRPr="00B91D5F" w:rsidRDefault="00B91D5F" w:rsidP="00B91D5F">
            <w:pPr>
              <w:rPr>
                <w:rFonts w:asciiTheme="majorHAnsi" w:hAnsiTheme="majorHAnsi" w:cstheme="majorHAnsi"/>
              </w:rPr>
            </w:pPr>
            <w:r w:rsidRPr="00B91D5F">
              <w:rPr>
                <w:rFonts w:asciiTheme="majorHAnsi" w:hAnsiTheme="majorHAnsi" w:cstheme="majorHAnsi"/>
              </w:rPr>
              <w:t>#include &lt;ESP8266WiFi.h&gt;</w:t>
            </w:r>
            <w:r w:rsidR="003C341E">
              <w:rPr>
                <w:rFonts w:asciiTheme="majorHAnsi" w:hAnsiTheme="majorHAnsi" w:cstheme="majorHAnsi"/>
              </w:rPr>
              <w:t xml:space="preserve">                                                 // including the library</w:t>
            </w:r>
          </w:p>
          <w:p w:rsidR="003C341E" w:rsidRDefault="00B91D5F" w:rsidP="00B91D5F">
            <w:pPr>
              <w:rPr>
                <w:rFonts w:asciiTheme="majorHAnsi" w:hAnsiTheme="majorHAnsi" w:cstheme="majorHAnsi"/>
              </w:rPr>
            </w:pPr>
            <w:r w:rsidRPr="00B91D5F">
              <w:rPr>
                <w:rFonts w:asciiTheme="majorHAnsi" w:hAnsiTheme="majorHAnsi" w:cstheme="majorHAnsi"/>
              </w:rPr>
              <w:t>const char* ssid = "K V MOHAN(SRC)";</w:t>
            </w:r>
            <w:r w:rsidR="003C341E">
              <w:rPr>
                <w:rFonts w:asciiTheme="majorHAnsi" w:hAnsiTheme="majorHAnsi" w:cstheme="majorHAnsi"/>
              </w:rPr>
              <w:t xml:space="preserve">                           //network name  </w:t>
            </w:r>
          </w:p>
          <w:p w:rsidR="00B91D5F" w:rsidRPr="00B91D5F" w:rsidRDefault="00B91D5F" w:rsidP="00B91D5F">
            <w:pPr>
              <w:rPr>
                <w:rFonts w:asciiTheme="majorHAnsi" w:hAnsiTheme="majorHAnsi" w:cstheme="majorHAnsi"/>
              </w:rPr>
            </w:pPr>
            <w:r w:rsidRPr="00B91D5F">
              <w:rPr>
                <w:rFonts w:asciiTheme="majorHAnsi" w:hAnsiTheme="majorHAnsi" w:cstheme="majorHAnsi"/>
              </w:rPr>
              <w:t>const char* password = "makemehappy";</w:t>
            </w:r>
            <w:r w:rsidR="003C341E">
              <w:rPr>
                <w:rFonts w:asciiTheme="majorHAnsi" w:hAnsiTheme="majorHAnsi" w:cstheme="majorHAnsi"/>
              </w:rPr>
              <w:t xml:space="preserve">                     //password</w:t>
            </w:r>
          </w:p>
          <w:p w:rsidR="00B91D5F" w:rsidRPr="00B91D5F" w:rsidRDefault="00B91D5F" w:rsidP="00B91D5F">
            <w:pPr>
              <w:rPr>
                <w:rFonts w:asciiTheme="majorHAnsi" w:hAnsiTheme="majorHAnsi" w:cstheme="majorHAnsi"/>
              </w:rPr>
            </w:pPr>
            <w:proofErr w:type="spellStart"/>
            <w:r w:rsidRPr="00B91D5F">
              <w:rPr>
                <w:rFonts w:asciiTheme="majorHAnsi" w:hAnsiTheme="majorHAnsi" w:cstheme="majorHAnsi"/>
              </w:rPr>
              <w:t>WiFiServer</w:t>
            </w:r>
            <w:proofErr w:type="spellEnd"/>
            <w:r w:rsidRPr="00B91D5F">
              <w:rPr>
                <w:rFonts w:asciiTheme="majorHAnsi" w:hAnsiTheme="majorHAnsi" w:cstheme="majorHAnsi"/>
              </w:rPr>
              <w:t xml:space="preserve"> server(80);</w:t>
            </w:r>
            <w:r w:rsidR="003C341E">
              <w:rPr>
                <w:rFonts w:asciiTheme="majorHAnsi" w:hAnsiTheme="majorHAnsi" w:cstheme="majorHAnsi"/>
              </w:rPr>
              <w:t xml:space="preserve">                                                       //creating an instance to </w:t>
            </w:r>
            <w:proofErr w:type="spellStart"/>
            <w:r w:rsidR="003C341E">
              <w:rPr>
                <w:rFonts w:asciiTheme="majorHAnsi" w:hAnsiTheme="majorHAnsi" w:cstheme="majorHAnsi"/>
              </w:rPr>
              <w:t>WiFiServer</w:t>
            </w:r>
            <w:proofErr w:type="spellEnd"/>
          </w:p>
          <w:p w:rsidR="00B91D5F" w:rsidRPr="00B91D5F" w:rsidRDefault="00B91D5F" w:rsidP="00B91D5F">
            <w:pPr>
              <w:rPr>
                <w:rFonts w:asciiTheme="majorHAnsi" w:hAnsiTheme="majorHAnsi" w:cstheme="majorHAnsi"/>
              </w:rPr>
            </w:pPr>
            <w:r w:rsidRPr="00B91D5F">
              <w:rPr>
                <w:rFonts w:asciiTheme="majorHAnsi" w:hAnsiTheme="majorHAnsi" w:cstheme="majorHAnsi"/>
              </w:rPr>
              <w:t>void setup()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pinMode(4,OUTPUT);</w:t>
            </w:r>
            <w:r w:rsidR="003C341E">
              <w:rPr>
                <w:rFonts w:asciiTheme="majorHAnsi" w:hAnsiTheme="majorHAnsi" w:cstheme="majorHAnsi"/>
              </w:rPr>
              <w:t xml:space="preserve">                                                       //declaring a digital pin for light</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pinMode(05, OUTPUT);</w:t>
            </w:r>
            <w:r w:rsidR="003C341E">
              <w:rPr>
                <w:rFonts w:asciiTheme="majorHAnsi" w:hAnsiTheme="majorHAnsi" w:cstheme="majorHAnsi"/>
              </w:rPr>
              <w:t xml:space="preserve">                                                   // a digital pin to connect buzzer</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Serial.begin</w:t>
            </w:r>
            <w:proofErr w:type="spellEnd"/>
            <w:r w:rsidRPr="00B91D5F">
              <w:rPr>
                <w:rFonts w:asciiTheme="majorHAnsi" w:hAnsiTheme="majorHAnsi" w:cstheme="majorHAnsi"/>
              </w:rPr>
              <w:t>(115200);</w:t>
            </w:r>
            <w:r w:rsidR="00F83936">
              <w:rPr>
                <w:rFonts w:asciiTheme="majorHAnsi" w:hAnsiTheme="majorHAnsi" w:cstheme="majorHAnsi"/>
              </w:rPr>
              <w:t xml:space="preserve">                                                     // turning on the Serial monitor</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delay(10);</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Serial.println();</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Serial.println();</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Serial.print</w:t>
            </w:r>
            <w:proofErr w:type="spellEnd"/>
            <w:r w:rsidRPr="00B91D5F">
              <w:rPr>
                <w:rFonts w:asciiTheme="majorHAnsi" w:hAnsiTheme="majorHAnsi" w:cstheme="majorHAnsi"/>
              </w:rPr>
              <w:t>("Connecting to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Serial.println(ssid);</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WiFi.mode</w:t>
            </w:r>
            <w:proofErr w:type="spellEnd"/>
            <w:r w:rsidRPr="00B91D5F">
              <w:rPr>
                <w:rFonts w:asciiTheme="majorHAnsi" w:hAnsiTheme="majorHAnsi" w:cstheme="majorHAnsi"/>
              </w:rPr>
              <w:t>(WIFI_STA);</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WiFi.begin</w:t>
            </w:r>
            <w:proofErr w:type="spellEnd"/>
            <w:r w:rsidRPr="00B91D5F">
              <w:rPr>
                <w:rFonts w:asciiTheme="majorHAnsi" w:hAnsiTheme="majorHAnsi" w:cstheme="majorHAnsi"/>
              </w:rPr>
              <w:t>(</w:t>
            </w:r>
            <w:proofErr w:type="spellStart"/>
            <w:r w:rsidRPr="00B91D5F">
              <w:rPr>
                <w:rFonts w:asciiTheme="majorHAnsi" w:hAnsiTheme="majorHAnsi" w:cstheme="majorHAnsi"/>
              </w:rPr>
              <w:t>ssid</w:t>
            </w:r>
            <w:proofErr w:type="spellEnd"/>
            <w:r w:rsidRPr="00B91D5F">
              <w:rPr>
                <w:rFonts w:asciiTheme="majorHAnsi" w:hAnsiTheme="majorHAnsi" w:cstheme="majorHAnsi"/>
              </w:rPr>
              <w:t>, password);</w:t>
            </w:r>
            <w:r w:rsidR="00F83936">
              <w:rPr>
                <w:rFonts w:asciiTheme="majorHAnsi" w:hAnsiTheme="majorHAnsi" w:cstheme="majorHAnsi"/>
              </w:rPr>
              <w:t xml:space="preserve">                                         // connecting to the network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while (</w:t>
            </w:r>
            <w:proofErr w:type="spellStart"/>
            <w:r w:rsidRPr="00B91D5F">
              <w:rPr>
                <w:rFonts w:asciiTheme="majorHAnsi" w:hAnsiTheme="majorHAnsi" w:cstheme="majorHAnsi"/>
              </w:rPr>
              <w:t>WiFi.status</w:t>
            </w:r>
            <w:proofErr w:type="spellEnd"/>
            <w:r w:rsidRPr="00B91D5F">
              <w:rPr>
                <w:rFonts w:asciiTheme="majorHAnsi" w:hAnsiTheme="majorHAnsi" w:cstheme="majorHAnsi"/>
              </w:rPr>
              <w:t xml:space="preserve">() != WL_CONNECTED) </w:t>
            </w:r>
            <w:r w:rsidR="00F83936">
              <w:rPr>
                <w:rFonts w:asciiTheme="majorHAnsi" w:hAnsiTheme="majorHAnsi" w:cstheme="majorHAnsi"/>
              </w:rPr>
              <w:t xml:space="preserve">              // loops till it gets connected</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delay(500);</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gramStart"/>
            <w:r w:rsidRPr="00B91D5F">
              <w:rPr>
                <w:rFonts w:asciiTheme="majorHAnsi" w:hAnsiTheme="majorHAnsi" w:cstheme="majorHAnsi"/>
              </w:rPr>
              <w:t>Serial.println(</w:t>
            </w:r>
            <w:proofErr w:type="gramEnd"/>
            <w:r w:rsidRPr="00B91D5F">
              <w:rPr>
                <w:rFonts w:asciiTheme="majorHAnsi" w:hAnsiTheme="majorHAnsi" w:cstheme="majorHAnsi"/>
              </w:rPr>
              <w:t>".");</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Serial.println("");</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Serial.println</w:t>
            </w:r>
            <w:proofErr w:type="spellEnd"/>
            <w:r w:rsidRPr="00B91D5F">
              <w:rPr>
                <w:rFonts w:asciiTheme="majorHAnsi" w:hAnsiTheme="majorHAnsi" w:cstheme="majorHAnsi"/>
              </w:rPr>
              <w:t>("</w:t>
            </w:r>
            <w:proofErr w:type="spellStart"/>
            <w:r w:rsidRPr="00B91D5F">
              <w:rPr>
                <w:rFonts w:asciiTheme="majorHAnsi" w:hAnsiTheme="majorHAnsi" w:cstheme="majorHAnsi"/>
              </w:rPr>
              <w:t>WiFi</w:t>
            </w:r>
            <w:proofErr w:type="spellEnd"/>
            <w:r w:rsidRPr="00B91D5F">
              <w:rPr>
                <w:rFonts w:asciiTheme="majorHAnsi" w:hAnsiTheme="majorHAnsi" w:cstheme="majorHAnsi"/>
              </w:rPr>
              <w:t xml:space="preserve"> connected");</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r w:rsidR="00F83936">
              <w:rPr>
                <w:rFonts w:asciiTheme="majorHAnsi" w:hAnsiTheme="majorHAnsi" w:cstheme="majorHAnsi"/>
              </w:rPr>
              <w:t xml:space="preserve"> </w:t>
            </w:r>
            <w:proofErr w:type="spellStart"/>
            <w:r w:rsidR="00F83936" w:rsidRPr="00B91D5F">
              <w:rPr>
                <w:rFonts w:asciiTheme="majorHAnsi" w:hAnsiTheme="majorHAnsi" w:cstheme="majorHAnsi"/>
              </w:rPr>
              <w:t>server.begin</w:t>
            </w:r>
            <w:proofErr w:type="spellEnd"/>
            <w:r w:rsidR="00F83936" w:rsidRPr="00B91D5F">
              <w:rPr>
                <w:rFonts w:asciiTheme="majorHAnsi" w:hAnsiTheme="majorHAnsi" w:cstheme="majorHAnsi"/>
              </w:rPr>
              <w:t>(115200);</w:t>
            </w:r>
            <w:r w:rsidR="00F83936">
              <w:rPr>
                <w:rFonts w:asciiTheme="majorHAnsi" w:hAnsiTheme="majorHAnsi" w:cstheme="majorHAnsi"/>
              </w:rPr>
              <w:t xml:space="preserve">                                                </w:t>
            </w:r>
            <w:r w:rsidRPr="00B91D5F">
              <w:rPr>
                <w:rFonts w:asciiTheme="majorHAnsi" w:hAnsiTheme="majorHAnsi" w:cstheme="majorHAnsi"/>
              </w:rPr>
              <w:t>// Start the server</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Serial.println("Server started");</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Serial.println</w:t>
            </w:r>
            <w:proofErr w:type="spellEnd"/>
            <w:r w:rsidRPr="00B91D5F">
              <w:rPr>
                <w:rFonts w:asciiTheme="majorHAnsi" w:hAnsiTheme="majorHAnsi" w:cstheme="majorHAnsi"/>
              </w:rPr>
              <w:t>(</w:t>
            </w:r>
            <w:proofErr w:type="spellStart"/>
            <w:r w:rsidRPr="00B91D5F">
              <w:rPr>
                <w:rFonts w:asciiTheme="majorHAnsi" w:hAnsiTheme="majorHAnsi" w:cstheme="majorHAnsi"/>
              </w:rPr>
              <w:t>WiFi.localIP</w:t>
            </w:r>
            <w:proofErr w:type="spellEnd"/>
            <w:r w:rsidRPr="00B91D5F">
              <w:rPr>
                <w:rFonts w:asciiTheme="majorHAnsi" w:hAnsiTheme="majorHAnsi" w:cstheme="majorHAnsi"/>
              </w:rPr>
              <w:t>());</w:t>
            </w:r>
            <w:r w:rsidR="002F3C8E">
              <w:rPr>
                <w:rFonts w:asciiTheme="majorHAnsi" w:hAnsiTheme="majorHAnsi" w:cstheme="majorHAnsi"/>
              </w:rPr>
              <w:t xml:space="preserve">                                  // printing the IP address of server</w:t>
            </w:r>
          </w:p>
          <w:p w:rsidR="00B91D5F" w:rsidRPr="00B91D5F" w:rsidRDefault="00B91D5F" w:rsidP="00B91D5F">
            <w:pPr>
              <w:rPr>
                <w:rFonts w:asciiTheme="majorHAnsi" w:hAnsiTheme="majorHAnsi" w:cstheme="majorHAnsi"/>
              </w:rPr>
            </w:pPr>
            <w:r w:rsidRPr="00B91D5F">
              <w:rPr>
                <w:rFonts w:asciiTheme="majorHAnsi" w:hAnsiTheme="majorHAnsi" w:cstheme="majorHAnsi"/>
              </w:rPr>
              <w:t>}</w:t>
            </w:r>
          </w:p>
          <w:p w:rsidR="00B91D5F" w:rsidRPr="00B91D5F" w:rsidRDefault="00B91D5F" w:rsidP="00B91D5F">
            <w:pPr>
              <w:rPr>
                <w:rFonts w:asciiTheme="majorHAnsi" w:hAnsiTheme="majorHAnsi" w:cstheme="majorHAnsi"/>
              </w:rPr>
            </w:pPr>
          </w:p>
          <w:p w:rsidR="00B91D5F" w:rsidRPr="00B91D5F" w:rsidRDefault="00B91D5F" w:rsidP="00B91D5F">
            <w:pPr>
              <w:rPr>
                <w:rFonts w:asciiTheme="majorHAnsi" w:hAnsiTheme="majorHAnsi" w:cstheme="majorHAnsi"/>
              </w:rPr>
            </w:pPr>
            <w:r w:rsidRPr="00B91D5F">
              <w:rPr>
                <w:rFonts w:asciiTheme="majorHAnsi" w:hAnsiTheme="majorHAnsi" w:cstheme="majorHAnsi"/>
              </w:rPr>
              <w:t>void loop()</w:t>
            </w:r>
          </w:p>
          <w:p w:rsidR="00B91D5F" w:rsidRPr="00B91D5F" w:rsidRDefault="00B91D5F" w:rsidP="00B91D5F">
            <w:pPr>
              <w:rPr>
                <w:rFonts w:asciiTheme="majorHAnsi" w:hAnsiTheme="majorHAnsi" w:cstheme="majorHAnsi"/>
              </w:rPr>
            </w:pPr>
            <w:r w:rsidRPr="00B91D5F">
              <w:rPr>
                <w:rFonts w:asciiTheme="majorHAnsi" w:hAnsiTheme="majorHAnsi" w:cstheme="majorHAnsi"/>
              </w:rPr>
              <w:t>{</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while(</w:t>
            </w:r>
            <w:proofErr w:type="spellStart"/>
            <w:r w:rsidRPr="00B91D5F">
              <w:rPr>
                <w:rFonts w:asciiTheme="majorHAnsi" w:hAnsiTheme="majorHAnsi" w:cstheme="majorHAnsi"/>
              </w:rPr>
              <w:t>WiFi.status</w:t>
            </w:r>
            <w:proofErr w:type="spellEnd"/>
            <w:r w:rsidRPr="00B91D5F">
              <w:rPr>
                <w:rFonts w:asciiTheme="majorHAnsi" w:hAnsiTheme="majorHAnsi" w:cstheme="majorHAnsi"/>
              </w:rPr>
              <w:t>() == WL_CONNECTED)</w:t>
            </w:r>
          </w:p>
          <w:p w:rsidR="00B91D5F" w:rsidRPr="00B91D5F" w:rsidRDefault="00B91D5F" w:rsidP="00B91D5F">
            <w:pPr>
              <w:rPr>
                <w:rFonts w:asciiTheme="majorHAnsi" w:hAnsiTheme="majorHAnsi" w:cstheme="majorHAnsi"/>
              </w:rPr>
            </w:pPr>
            <w:r w:rsidRPr="00B91D5F">
              <w:rPr>
                <w:rFonts w:asciiTheme="majorHAnsi" w:hAnsiTheme="majorHAnsi" w:cstheme="majorHAnsi"/>
              </w:rPr>
              <w:t>{</w:t>
            </w:r>
          </w:p>
          <w:p w:rsidR="002E7114"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WiFiClient</w:t>
            </w:r>
            <w:proofErr w:type="spellEnd"/>
            <w:r w:rsidRPr="00B91D5F">
              <w:rPr>
                <w:rFonts w:asciiTheme="majorHAnsi" w:hAnsiTheme="majorHAnsi" w:cstheme="majorHAnsi"/>
              </w:rPr>
              <w:t xml:space="preserve"> client = </w:t>
            </w:r>
            <w:proofErr w:type="spellStart"/>
            <w:r w:rsidRPr="00B91D5F">
              <w:rPr>
                <w:rFonts w:asciiTheme="majorHAnsi" w:hAnsiTheme="majorHAnsi" w:cstheme="majorHAnsi"/>
              </w:rPr>
              <w:t>server.available</w:t>
            </w:r>
            <w:proofErr w:type="spellEnd"/>
            <w:r w:rsidRPr="00B91D5F">
              <w:rPr>
                <w:rFonts w:asciiTheme="majorHAnsi" w:hAnsiTheme="majorHAnsi" w:cstheme="majorHAnsi"/>
              </w:rPr>
              <w:t>();</w:t>
            </w:r>
            <w:r w:rsidR="002E7114">
              <w:rPr>
                <w:rFonts w:asciiTheme="majorHAnsi" w:hAnsiTheme="majorHAnsi" w:cstheme="majorHAnsi"/>
              </w:rPr>
              <w:t xml:space="preserve">                  </w:t>
            </w:r>
            <w:r w:rsidR="0082640B">
              <w:rPr>
                <w:rFonts w:asciiTheme="majorHAnsi" w:hAnsiTheme="majorHAnsi" w:cstheme="majorHAnsi"/>
              </w:rPr>
              <w:t xml:space="preserve"> </w:t>
            </w:r>
            <w:r w:rsidR="002E7114">
              <w:rPr>
                <w:rFonts w:asciiTheme="majorHAnsi" w:hAnsiTheme="majorHAnsi" w:cstheme="majorHAnsi"/>
              </w:rPr>
              <w:t>// taking the available client and storing in</w:t>
            </w:r>
          </w:p>
          <w:p w:rsidR="00B91D5F" w:rsidRPr="00B91D5F" w:rsidRDefault="002E7114" w:rsidP="00B91D5F">
            <w:pPr>
              <w:rPr>
                <w:rFonts w:asciiTheme="majorHAnsi" w:hAnsiTheme="majorHAnsi" w:cstheme="majorHAnsi"/>
              </w:rPr>
            </w:pPr>
            <w:r>
              <w:rPr>
                <w:rFonts w:asciiTheme="majorHAnsi" w:hAnsiTheme="majorHAnsi" w:cstheme="majorHAnsi"/>
              </w:rPr>
              <w:t xml:space="preserve">                                                                                           </w:t>
            </w:r>
            <w:r w:rsidR="0082640B">
              <w:rPr>
                <w:rFonts w:asciiTheme="majorHAnsi" w:hAnsiTheme="majorHAnsi" w:cstheme="majorHAnsi"/>
              </w:rPr>
              <w:t xml:space="preserve"> </w:t>
            </w:r>
            <w:r>
              <w:rPr>
                <w:rFonts w:asciiTheme="majorHAnsi" w:hAnsiTheme="majorHAnsi" w:cstheme="majorHAnsi"/>
              </w:rPr>
              <w:t xml:space="preserve">//client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if (!client)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return;</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Serial.println("new client");</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while(!</w:t>
            </w:r>
            <w:proofErr w:type="spellStart"/>
            <w:r w:rsidRPr="00B91D5F">
              <w:rPr>
                <w:rFonts w:asciiTheme="majorHAnsi" w:hAnsiTheme="majorHAnsi" w:cstheme="majorHAnsi"/>
              </w:rPr>
              <w:t>client.available</w:t>
            </w:r>
            <w:proofErr w:type="spellEnd"/>
            <w:r w:rsidRPr="00B91D5F">
              <w:rPr>
                <w:rFonts w:asciiTheme="majorHAnsi" w:hAnsiTheme="majorHAnsi" w:cstheme="majorHAnsi"/>
              </w:rPr>
              <w:t>())</w:t>
            </w:r>
            <w:r w:rsidR="0082640B">
              <w:rPr>
                <w:rFonts w:asciiTheme="majorHAnsi" w:hAnsiTheme="majorHAnsi" w:cstheme="majorHAnsi"/>
              </w:rPr>
              <w:t xml:space="preserve">                                        //waits till the client gets available</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delay(1);</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String </w:t>
            </w:r>
            <w:proofErr w:type="spellStart"/>
            <w:r w:rsidRPr="00B91D5F">
              <w:rPr>
                <w:rFonts w:asciiTheme="majorHAnsi" w:hAnsiTheme="majorHAnsi" w:cstheme="majorHAnsi"/>
              </w:rPr>
              <w:t>req</w:t>
            </w:r>
            <w:proofErr w:type="spellEnd"/>
            <w:r w:rsidRPr="00B91D5F">
              <w:rPr>
                <w:rFonts w:asciiTheme="majorHAnsi" w:hAnsiTheme="majorHAnsi" w:cstheme="majorHAnsi"/>
              </w:rPr>
              <w:t xml:space="preserve"> = </w:t>
            </w:r>
            <w:proofErr w:type="spellStart"/>
            <w:r w:rsidRPr="00B91D5F">
              <w:rPr>
                <w:rFonts w:asciiTheme="majorHAnsi" w:hAnsiTheme="majorHAnsi" w:cstheme="majorHAnsi"/>
              </w:rPr>
              <w:t>client.readStringUntil</w:t>
            </w:r>
            <w:proofErr w:type="spellEnd"/>
            <w:r w:rsidRPr="00B91D5F">
              <w:rPr>
                <w:rFonts w:asciiTheme="majorHAnsi" w:hAnsiTheme="majorHAnsi" w:cstheme="majorHAnsi"/>
              </w:rPr>
              <w:t>('\r');</w:t>
            </w:r>
            <w:r w:rsidR="0082640B">
              <w:rPr>
                <w:rFonts w:asciiTheme="majorHAnsi" w:hAnsiTheme="majorHAnsi" w:cstheme="majorHAnsi"/>
              </w:rPr>
              <w:t xml:space="preserve">             //reading the request from client</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Serial.println</w:t>
            </w:r>
            <w:proofErr w:type="spellEnd"/>
            <w:r w:rsidRPr="00B91D5F">
              <w:rPr>
                <w:rFonts w:asciiTheme="majorHAnsi" w:hAnsiTheme="majorHAnsi" w:cstheme="majorHAnsi"/>
              </w:rPr>
              <w:t>(</w:t>
            </w:r>
            <w:proofErr w:type="spellStart"/>
            <w:r w:rsidRPr="00B91D5F">
              <w:rPr>
                <w:rFonts w:asciiTheme="majorHAnsi" w:hAnsiTheme="majorHAnsi" w:cstheme="majorHAnsi"/>
              </w:rPr>
              <w:t>req</w:t>
            </w:r>
            <w:proofErr w:type="spellEnd"/>
            <w:r w:rsidRPr="00B91D5F">
              <w:rPr>
                <w:rFonts w:asciiTheme="majorHAnsi" w:hAnsiTheme="majorHAnsi" w:cstheme="majorHAnsi"/>
              </w:rPr>
              <w:t>);</w:t>
            </w:r>
          </w:p>
          <w:p w:rsidR="00DD54EB"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client.flush</w:t>
            </w:r>
            <w:proofErr w:type="spellEnd"/>
            <w:r w:rsidRPr="00B91D5F">
              <w:rPr>
                <w:rFonts w:asciiTheme="majorHAnsi" w:hAnsiTheme="majorHAnsi" w:cstheme="majorHAnsi"/>
              </w:rPr>
              <w:t>();</w:t>
            </w:r>
            <w:r w:rsidR="00A5060E">
              <w:rPr>
                <w:rFonts w:asciiTheme="majorHAnsi" w:hAnsiTheme="majorHAnsi" w:cstheme="majorHAnsi"/>
              </w:rPr>
              <w:t xml:space="preserve">                                                             //waits till the characters</w:t>
            </w:r>
            <w:r w:rsidR="00DD54EB">
              <w:rPr>
                <w:rFonts w:asciiTheme="majorHAnsi" w:hAnsiTheme="majorHAnsi" w:cstheme="majorHAnsi"/>
              </w:rPr>
              <w:t xml:space="preserve"> in buffer of client</w:t>
            </w:r>
          </w:p>
          <w:p w:rsidR="00B91D5F" w:rsidRPr="00B91D5F" w:rsidRDefault="00DD54EB" w:rsidP="00B91D5F">
            <w:pPr>
              <w:rPr>
                <w:rFonts w:asciiTheme="majorHAnsi" w:hAnsiTheme="majorHAnsi" w:cstheme="majorHAnsi"/>
              </w:rPr>
            </w:pPr>
            <w:r>
              <w:rPr>
                <w:rFonts w:asciiTheme="majorHAnsi" w:hAnsiTheme="majorHAnsi" w:cstheme="majorHAnsi"/>
              </w:rPr>
              <w:lastRenderedPageBreak/>
              <w:t xml:space="preserve">                                                                                       // have been sent</w:t>
            </w:r>
            <w:r w:rsidR="00A5060E">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int val,val2;</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if (</w:t>
            </w:r>
            <w:proofErr w:type="spellStart"/>
            <w:r w:rsidRPr="00B91D5F">
              <w:rPr>
                <w:rFonts w:asciiTheme="majorHAnsi" w:hAnsiTheme="majorHAnsi" w:cstheme="majorHAnsi"/>
              </w:rPr>
              <w:t>req.indexOf</w:t>
            </w:r>
            <w:proofErr w:type="spellEnd"/>
            <w:r w:rsidRPr="00B91D5F">
              <w:rPr>
                <w:rFonts w:asciiTheme="majorHAnsi" w:hAnsiTheme="majorHAnsi" w:cstheme="majorHAnsi"/>
              </w:rPr>
              <w:t>("/flash/0") != -1)</w:t>
            </w:r>
            <w:r w:rsidR="00DD54EB">
              <w:rPr>
                <w:rFonts w:asciiTheme="majorHAnsi" w:hAnsiTheme="majorHAnsi" w:cstheme="majorHAnsi"/>
              </w:rPr>
              <w:t xml:space="preserve">                           // checking the request </w:t>
            </w:r>
            <w:proofErr w:type="spellStart"/>
            <w:r w:rsidR="00DD54EB">
              <w:rPr>
                <w:rFonts w:asciiTheme="majorHAnsi" w:hAnsiTheme="majorHAnsi" w:cstheme="majorHAnsi"/>
              </w:rPr>
              <w:t>againest</w:t>
            </w:r>
            <w:proofErr w:type="spellEnd"/>
            <w:r w:rsidR="00DD54EB">
              <w:rPr>
                <w:rFonts w:asciiTheme="majorHAnsi" w:hAnsiTheme="majorHAnsi" w:cstheme="majorHAnsi"/>
              </w:rPr>
              <w:t xml:space="preserve"> several</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val = 0;</w:t>
            </w:r>
            <w:r w:rsidR="00DD54EB">
              <w:rPr>
                <w:rFonts w:asciiTheme="majorHAnsi" w:hAnsiTheme="majorHAnsi" w:cstheme="majorHAnsi"/>
              </w:rPr>
              <w:t xml:space="preserve">                                                                         // conditions</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else if (</w:t>
            </w:r>
            <w:proofErr w:type="spellStart"/>
            <w:r w:rsidRPr="00B91D5F">
              <w:rPr>
                <w:rFonts w:asciiTheme="majorHAnsi" w:hAnsiTheme="majorHAnsi" w:cstheme="majorHAnsi"/>
              </w:rPr>
              <w:t>req.indexOf</w:t>
            </w:r>
            <w:proofErr w:type="spellEnd"/>
            <w:r w:rsidRPr="00B91D5F">
              <w:rPr>
                <w:rFonts w:asciiTheme="majorHAnsi" w:hAnsiTheme="majorHAnsi" w:cstheme="majorHAnsi"/>
              </w:rPr>
              <w:t>("/flash/1") != -1)</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val = 1;</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else if (</w:t>
            </w:r>
            <w:proofErr w:type="spellStart"/>
            <w:r w:rsidRPr="00B91D5F">
              <w:rPr>
                <w:rFonts w:asciiTheme="majorHAnsi" w:hAnsiTheme="majorHAnsi" w:cstheme="majorHAnsi"/>
              </w:rPr>
              <w:t>req.indexOf</w:t>
            </w:r>
            <w:proofErr w:type="spellEnd"/>
            <w:r w:rsidRPr="00B91D5F">
              <w:rPr>
                <w:rFonts w:asciiTheme="majorHAnsi" w:hAnsiTheme="majorHAnsi" w:cstheme="majorHAnsi"/>
              </w:rPr>
              <w:t>("/buzzer/0") != -1)</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val2=0;</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else if(</w:t>
            </w:r>
            <w:proofErr w:type="spellStart"/>
            <w:r w:rsidRPr="00B91D5F">
              <w:rPr>
                <w:rFonts w:asciiTheme="majorHAnsi" w:hAnsiTheme="majorHAnsi" w:cstheme="majorHAnsi"/>
              </w:rPr>
              <w:t>req.indexOf</w:t>
            </w:r>
            <w:proofErr w:type="spellEnd"/>
            <w:r w:rsidRPr="00B91D5F">
              <w:rPr>
                <w:rFonts w:asciiTheme="majorHAnsi" w:hAnsiTheme="majorHAnsi" w:cstheme="majorHAnsi"/>
              </w:rPr>
              <w:t>("/buzzer/1") != -1)</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val2=1;</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else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return;</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digitalWrite(05, val);</w:t>
            </w:r>
            <w:r w:rsidR="00532103">
              <w:rPr>
                <w:rFonts w:asciiTheme="majorHAnsi" w:hAnsiTheme="majorHAnsi" w:cstheme="majorHAnsi"/>
              </w:rPr>
              <w:t xml:space="preserve">                                                // writing the pins according to the values</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digitalWrite(04,val2);</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client.flush</w:t>
            </w:r>
            <w:proofErr w:type="spellEnd"/>
            <w:r w:rsidRPr="00B91D5F">
              <w:rPr>
                <w:rFonts w:asciiTheme="majorHAnsi" w:hAnsiTheme="majorHAnsi" w:cstheme="majorHAnsi"/>
              </w:rPr>
              <w:t>();</w:t>
            </w:r>
          </w:p>
          <w:p w:rsidR="00B91D5F" w:rsidRPr="00B91D5F" w:rsidRDefault="00532103" w:rsidP="00B91D5F">
            <w:pPr>
              <w:rPr>
                <w:rFonts w:asciiTheme="majorHAnsi" w:hAnsiTheme="majorHAnsi" w:cstheme="majorHAnsi"/>
              </w:rPr>
            </w:pPr>
            <w:r>
              <w:rPr>
                <w:rFonts w:asciiTheme="majorHAnsi" w:hAnsiTheme="majorHAnsi" w:cstheme="majorHAnsi"/>
              </w:rPr>
              <w:t xml:space="preserve">  String s = "done</w:t>
            </w:r>
            <w:r w:rsidR="00B91D5F" w:rsidRPr="00B91D5F">
              <w:rPr>
                <w:rFonts w:asciiTheme="majorHAnsi" w:hAnsiTheme="majorHAnsi" w:cstheme="majorHAnsi"/>
              </w:rPr>
              <w:t xml:space="preserve"> ";</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s+=</w:t>
            </w:r>
            <w:proofErr w:type="spellStart"/>
            <w:r w:rsidRPr="00B91D5F">
              <w:rPr>
                <w:rFonts w:asciiTheme="majorHAnsi" w:hAnsiTheme="majorHAnsi" w:cstheme="majorHAnsi"/>
              </w:rPr>
              <w:t>req</w:t>
            </w:r>
            <w:proofErr w:type="spellEnd"/>
            <w:r w:rsidRPr="00B91D5F">
              <w:rPr>
                <w:rFonts w:asciiTheme="majorHAnsi" w:hAnsiTheme="majorHAnsi" w:cstheme="majorHAnsi"/>
              </w:rPr>
              <w:t>;</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roofErr w:type="spellStart"/>
            <w:r w:rsidRPr="00B91D5F">
              <w:rPr>
                <w:rFonts w:asciiTheme="majorHAnsi" w:hAnsiTheme="majorHAnsi" w:cstheme="majorHAnsi"/>
              </w:rPr>
              <w:t>client.print</w:t>
            </w:r>
            <w:proofErr w:type="spellEnd"/>
            <w:r w:rsidRPr="00B91D5F">
              <w:rPr>
                <w:rFonts w:asciiTheme="majorHAnsi" w:hAnsiTheme="majorHAnsi" w:cstheme="majorHAnsi"/>
              </w:rPr>
              <w:t>(s);</w:t>
            </w:r>
            <w:r w:rsidR="00532103">
              <w:rPr>
                <w:rFonts w:asciiTheme="majorHAnsi" w:hAnsiTheme="majorHAnsi" w:cstheme="majorHAnsi"/>
              </w:rPr>
              <w:t xml:space="preserve">                                                              // sending the response to the client</w:t>
            </w: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delay(1);</w:t>
            </w:r>
          </w:p>
          <w:p w:rsidR="00B91D5F" w:rsidRPr="00B91D5F" w:rsidRDefault="00B91D5F" w:rsidP="00B91D5F">
            <w:pPr>
              <w:rPr>
                <w:rFonts w:asciiTheme="majorHAnsi" w:hAnsiTheme="majorHAnsi" w:cstheme="majorHAnsi"/>
              </w:rPr>
            </w:pPr>
            <w:r w:rsidRPr="00B91D5F">
              <w:rPr>
                <w:rFonts w:asciiTheme="majorHAnsi" w:hAnsiTheme="majorHAnsi" w:cstheme="majorHAnsi"/>
              </w:rPr>
              <w:t>}</w:t>
            </w:r>
          </w:p>
          <w:p w:rsidR="00B91D5F" w:rsidRPr="00B91D5F" w:rsidRDefault="00B91D5F" w:rsidP="00B91D5F">
            <w:pPr>
              <w:rPr>
                <w:rFonts w:asciiTheme="majorHAnsi" w:hAnsiTheme="majorHAnsi" w:cstheme="majorHAnsi"/>
              </w:rPr>
            </w:pPr>
            <w:proofErr w:type="spellStart"/>
            <w:r w:rsidRPr="00B91D5F">
              <w:rPr>
                <w:rFonts w:asciiTheme="majorHAnsi" w:hAnsiTheme="majorHAnsi" w:cstheme="majorHAnsi"/>
              </w:rPr>
              <w:t>Serial.println</w:t>
            </w:r>
            <w:proofErr w:type="spellEnd"/>
            <w:r w:rsidRPr="00B91D5F">
              <w:rPr>
                <w:rFonts w:asciiTheme="majorHAnsi" w:hAnsiTheme="majorHAnsi" w:cstheme="majorHAnsi"/>
              </w:rPr>
              <w:t>("</w:t>
            </w:r>
            <w:proofErr w:type="spellStart"/>
            <w:r w:rsidRPr="00B91D5F">
              <w:rPr>
                <w:rFonts w:asciiTheme="majorHAnsi" w:hAnsiTheme="majorHAnsi" w:cstheme="majorHAnsi"/>
              </w:rPr>
              <w:t>wifi</w:t>
            </w:r>
            <w:proofErr w:type="spellEnd"/>
            <w:r w:rsidRPr="00B91D5F">
              <w:rPr>
                <w:rFonts w:asciiTheme="majorHAnsi" w:hAnsiTheme="majorHAnsi" w:cstheme="majorHAnsi"/>
              </w:rPr>
              <w:t xml:space="preserve"> disconnected");</w:t>
            </w:r>
          </w:p>
          <w:p w:rsidR="00B91D5F" w:rsidRPr="00B91D5F" w:rsidRDefault="00B91D5F" w:rsidP="00B91D5F">
            <w:pPr>
              <w:rPr>
                <w:rFonts w:asciiTheme="majorHAnsi" w:hAnsiTheme="majorHAnsi" w:cstheme="majorHAnsi"/>
              </w:rPr>
            </w:pPr>
          </w:p>
          <w:p w:rsidR="00B91D5F" w:rsidRPr="00B91D5F" w:rsidRDefault="00B91D5F" w:rsidP="00B91D5F">
            <w:pPr>
              <w:rPr>
                <w:rFonts w:asciiTheme="majorHAnsi" w:hAnsiTheme="majorHAnsi" w:cstheme="majorHAnsi"/>
              </w:rPr>
            </w:pPr>
            <w:r w:rsidRPr="00B91D5F">
              <w:rPr>
                <w:rFonts w:asciiTheme="majorHAnsi" w:hAnsiTheme="majorHAnsi" w:cstheme="majorHAnsi"/>
              </w:rPr>
              <w:t xml:space="preserve"> }</w:t>
            </w:r>
          </w:p>
          <w:p w:rsidR="000A3EE2" w:rsidRDefault="000A3EE2" w:rsidP="000E444E">
            <w:pPr>
              <w:rPr>
                <w:rFonts w:asciiTheme="majorHAnsi" w:hAnsiTheme="majorHAnsi" w:cstheme="majorHAnsi"/>
              </w:rPr>
            </w:pPr>
          </w:p>
        </w:tc>
      </w:tr>
      <w:tr w:rsidR="003C341E" w:rsidTr="000E444E">
        <w:tc>
          <w:tcPr>
            <w:tcW w:w="8759" w:type="dxa"/>
            <w:shd w:val="clear" w:color="auto" w:fill="000000" w:themeFill="text1"/>
          </w:tcPr>
          <w:p w:rsidR="003C341E" w:rsidRPr="00B91D5F" w:rsidRDefault="003C341E" w:rsidP="00B91D5F">
            <w:pPr>
              <w:rPr>
                <w:rFonts w:asciiTheme="majorHAnsi" w:hAnsiTheme="majorHAnsi" w:cstheme="majorHAnsi"/>
              </w:rPr>
            </w:pPr>
          </w:p>
        </w:tc>
      </w:tr>
    </w:tbl>
    <w:p w:rsidR="006B7B2A" w:rsidRDefault="006B7B2A"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305EA4" w:rsidRDefault="00305EA4" w:rsidP="006B7B2A">
      <w:pPr>
        <w:ind w:left="720"/>
        <w:jc w:val="both"/>
        <w:rPr>
          <w:rFonts w:asciiTheme="minorHAnsi" w:hAnsiTheme="minorHAnsi" w:cstheme="minorHAnsi"/>
          <w:sz w:val="24"/>
          <w:szCs w:val="24"/>
        </w:rPr>
      </w:pPr>
    </w:p>
    <w:p w:rsidR="006B7B2A" w:rsidRDefault="006802C6" w:rsidP="006B7B2A">
      <w:pPr>
        <w:jc w:val="both"/>
        <w:rPr>
          <w:rFonts w:asciiTheme="minorHAnsi" w:hAnsiTheme="minorHAnsi" w:cstheme="minorHAnsi"/>
          <w:sz w:val="24"/>
          <w:szCs w:val="24"/>
        </w:rPr>
      </w:pPr>
      <w:r>
        <w:rPr>
          <w:rFonts w:asciiTheme="minorHAnsi" w:hAnsiTheme="minorHAnsi" w:cstheme="minorHAnsi"/>
          <w:sz w:val="24"/>
          <w:szCs w:val="24"/>
        </w:rPr>
        <w:lastRenderedPageBreak/>
        <w:t>The testing code of the client is:</w:t>
      </w:r>
    </w:p>
    <w:p w:rsidR="006802C6" w:rsidRDefault="006802C6" w:rsidP="006B7B2A">
      <w:pPr>
        <w:jc w:val="both"/>
        <w:rPr>
          <w:rFonts w:asciiTheme="minorHAnsi" w:hAnsiTheme="minorHAnsi" w:cstheme="minorHAnsi"/>
          <w:sz w:val="24"/>
          <w:szCs w:val="24"/>
        </w:rPr>
      </w:pPr>
    </w:p>
    <w:tbl>
      <w:tblPr>
        <w:tblStyle w:val="TableGrid"/>
        <w:tblW w:w="0" w:type="auto"/>
        <w:tblInd w:w="817" w:type="dxa"/>
        <w:tblLook w:val="04A0"/>
      </w:tblPr>
      <w:tblGrid>
        <w:gridCol w:w="8759"/>
      </w:tblGrid>
      <w:tr w:rsidR="006802C6" w:rsidTr="0086462A">
        <w:tc>
          <w:tcPr>
            <w:tcW w:w="8759" w:type="dxa"/>
            <w:shd w:val="clear" w:color="auto" w:fill="000000" w:themeFill="text1"/>
          </w:tcPr>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#include &lt;ESP8266WiFi.h&gt;                   </w:t>
            </w:r>
            <w:r w:rsidR="00D31D21">
              <w:rPr>
                <w:rFonts w:asciiTheme="majorHAnsi" w:hAnsiTheme="majorHAnsi" w:cstheme="majorHAnsi"/>
              </w:rPr>
              <w:t xml:space="preserve">                        </w:t>
            </w:r>
            <w:r w:rsidRPr="006802C6">
              <w:rPr>
                <w:rFonts w:asciiTheme="majorHAnsi" w:hAnsiTheme="majorHAnsi" w:cstheme="majorHAnsi"/>
              </w:rPr>
              <w:t xml:space="preserve"> //importing the Wi</w:t>
            </w:r>
            <w:r w:rsidR="00D31D21">
              <w:rPr>
                <w:rFonts w:asciiTheme="majorHAnsi" w:hAnsiTheme="majorHAnsi" w:cstheme="majorHAnsi"/>
              </w:rPr>
              <w:t>.</w:t>
            </w:r>
            <w:r w:rsidRPr="006802C6">
              <w:rPr>
                <w:rFonts w:asciiTheme="majorHAnsi" w:hAnsiTheme="majorHAnsi" w:cstheme="majorHAnsi"/>
              </w:rPr>
              <w:t>Fi</w:t>
            </w:r>
            <w:r w:rsidR="00D31D21">
              <w:rPr>
                <w:rFonts w:asciiTheme="majorHAnsi" w:hAnsiTheme="majorHAnsi" w:cstheme="majorHAnsi"/>
              </w:rPr>
              <w:t xml:space="preserve"> </w:t>
            </w:r>
            <w:r w:rsidRPr="006802C6">
              <w:rPr>
                <w:rFonts w:asciiTheme="majorHAnsi" w:hAnsiTheme="majorHAnsi" w:cstheme="majorHAnsi"/>
              </w:rPr>
              <w:t>library</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#include &lt;ESP8266HTTPClient.h&gt;              </w:t>
            </w:r>
            <w:r w:rsidR="00D31D21">
              <w:rPr>
                <w:rFonts w:asciiTheme="majorHAnsi" w:hAnsiTheme="majorHAnsi" w:cstheme="majorHAnsi"/>
              </w:rPr>
              <w:t xml:space="preserve">                </w:t>
            </w:r>
            <w:r w:rsidRPr="006802C6">
              <w:rPr>
                <w:rFonts w:asciiTheme="majorHAnsi" w:hAnsiTheme="majorHAnsi" w:cstheme="majorHAnsi"/>
              </w:rPr>
              <w:t>//importing the client libraries</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#include &lt;BlynkSimpleEsp8266.h&gt;            </w:t>
            </w:r>
            <w:r w:rsidR="00D31D21">
              <w:rPr>
                <w:rFonts w:asciiTheme="majorHAnsi" w:hAnsiTheme="majorHAnsi" w:cstheme="majorHAnsi"/>
              </w:rPr>
              <w:t xml:space="preserve">               </w:t>
            </w:r>
            <w:r w:rsidRPr="006802C6">
              <w:rPr>
                <w:rFonts w:asciiTheme="majorHAnsi" w:hAnsiTheme="majorHAnsi" w:cstheme="majorHAnsi"/>
              </w:rPr>
              <w:t>//importing the Blynk libraries</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BlynkTimer timer;                         </w:t>
            </w:r>
            <w:r w:rsidR="00D31D21">
              <w:rPr>
                <w:rFonts w:asciiTheme="majorHAnsi" w:hAnsiTheme="majorHAnsi" w:cstheme="majorHAnsi"/>
              </w:rPr>
              <w:t xml:space="preserve">                                 </w:t>
            </w:r>
            <w:r w:rsidRPr="006802C6">
              <w:rPr>
                <w:rFonts w:asciiTheme="majorHAnsi" w:hAnsiTheme="majorHAnsi" w:cstheme="majorHAnsi"/>
              </w:rPr>
              <w:t>//creating a timer instance</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const char* ssid = "K V MOHAN(SRC)";      </w:t>
            </w:r>
            <w:r w:rsidR="00D31D21">
              <w:rPr>
                <w:rFonts w:asciiTheme="majorHAnsi" w:hAnsiTheme="majorHAnsi" w:cstheme="majorHAnsi"/>
              </w:rPr>
              <w:t xml:space="preserve">            </w:t>
            </w:r>
            <w:r w:rsidRPr="006802C6">
              <w:rPr>
                <w:rFonts w:asciiTheme="majorHAnsi" w:hAnsiTheme="majorHAnsi" w:cstheme="majorHAnsi"/>
              </w:rPr>
              <w:t>//network name</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const char* password = "makemehappy";    </w:t>
            </w:r>
            <w:r w:rsidR="00D31D21">
              <w:rPr>
                <w:rFonts w:asciiTheme="majorHAnsi" w:hAnsiTheme="majorHAnsi" w:cstheme="majorHAnsi"/>
              </w:rPr>
              <w:t xml:space="preserve">       </w:t>
            </w:r>
            <w:r w:rsidRPr="006802C6">
              <w:rPr>
                <w:rFonts w:asciiTheme="majorHAnsi" w:hAnsiTheme="majorHAnsi" w:cstheme="majorHAnsi"/>
              </w:rPr>
              <w:t xml:space="preserve">//password of the </w:t>
            </w:r>
            <w:proofErr w:type="spellStart"/>
            <w:r w:rsidRPr="006802C6">
              <w:rPr>
                <w:rFonts w:asciiTheme="majorHAnsi" w:hAnsiTheme="majorHAnsi" w:cstheme="majorHAnsi"/>
              </w:rPr>
              <w:t>netowrk</w:t>
            </w:r>
            <w:proofErr w:type="spellEnd"/>
          </w:p>
          <w:p w:rsidR="006802C6" w:rsidRDefault="006802C6" w:rsidP="006802C6">
            <w:pPr>
              <w:rPr>
                <w:rFonts w:asciiTheme="majorHAnsi" w:hAnsiTheme="majorHAnsi" w:cstheme="majorHAnsi"/>
              </w:rPr>
            </w:pPr>
            <w:r w:rsidRPr="006802C6">
              <w:rPr>
                <w:rFonts w:asciiTheme="majorHAnsi" w:hAnsiTheme="majorHAnsi" w:cstheme="majorHAnsi"/>
              </w:rPr>
              <w:t>char* url;</w:t>
            </w:r>
          </w:p>
          <w:p w:rsidR="00D31D21" w:rsidRPr="006802C6" w:rsidRDefault="00D31D21" w:rsidP="006802C6">
            <w:pPr>
              <w:rPr>
                <w:rFonts w:asciiTheme="majorHAnsi" w:hAnsiTheme="majorHAnsi" w:cstheme="majorHAnsi"/>
              </w:rPr>
            </w:pPr>
          </w:p>
          <w:p w:rsidR="006802C6" w:rsidRPr="006802C6" w:rsidRDefault="006802C6" w:rsidP="006802C6">
            <w:pPr>
              <w:rPr>
                <w:rFonts w:asciiTheme="majorHAnsi" w:hAnsiTheme="majorHAnsi" w:cstheme="majorHAnsi"/>
              </w:rPr>
            </w:pPr>
            <w:r w:rsidRPr="006802C6">
              <w:rPr>
                <w:rFonts w:asciiTheme="majorHAnsi" w:hAnsiTheme="majorHAnsi" w:cstheme="majorHAnsi"/>
              </w:rPr>
              <w:t>void setup () {</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pinMode(A0,INPUT);                     </w:t>
            </w:r>
            <w:r w:rsidR="00D31D21">
              <w:rPr>
                <w:rFonts w:asciiTheme="majorHAnsi" w:hAnsiTheme="majorHAnsi" w:cstheme="majorHAnsi"/>
              </w:rPr>
              <w:t xml:space="preserve">                           </w:t>
            </w:r>
            <w:r w:rsidRPr="006802C6">
              <w:rPr>
                <w:rFonts w:asciiTheme="majorHAnsi" w:hAnsiTheme="majorHAnsi" w:cstheme="majorHAnsi"/>
              </w:rPr>
              <w:t>// pin to connect x axis of joystick</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pinMode(13,OUTPUT);                    </w:t>
            </w:r>
            <w:r w:rsidR="00D31D21">
              <w:rPr>
                <w:rFonts w:asciiTheme="majorHAnsi" w:hAnsiTheme="majorHAnsi" w:cstheme="majorHAnsi"/>
              </w:rPr>
              <w:t xml:space="preserve">                       </w:t>
            </w:r>
            <w:r w:rsidRPr="006802C6">
              <w:rPr>
                <w:rFonts w:asciiTheme="majorHAnsi" w:hAnsiTheme="majorHAnsi" w:cstheme="majorHAnsi"/>
              </w:rPr>
              <w:t>// pin to connect the button pin</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Blynk.begin("8c8fb4e6b1b54da3b396e695af813c3a",ssid,password);</w:t>
            </w:r>
          </w:p>
          <w:p w:rsidR="00D31D21" w:rsidRDefault="00D31D21" w:rsidP="006802C6">
            <w:pPr>
              <w:rPr>
                <w:rFonts w:asciiTheme="majorHAnsi" w:hAnsiTheme="majorHAnsi" w:cstheme="majorHAnsi"/>
              </w:rPr>
            </w:pPr>
            <w:r>
              <w:rPr>
                <w:rFonts w:asciiTheme="majorHAnsi" w:hAnsiTheme="majorHAnsi" w:cstheme="majorHAnsi"/>
              </w:rPr>
              <w:t xml:space="preserve">                                                                                         // connecting to Blynk server through the                                                                                                                                                                                                                                                                         </w:t>
            </w:r>
          </w:p>
          <w:p w:rsidR="00D31D21" w:rsidRDefault="00D31D21" w:rsidP="006802C6">
            <w:pPr>
              <w:rPr>
                <w:rFonts w:asciiTheme="majorHAnsi" w:hAnsiTheme="majorHAnsi" w:cstheme="majorHAnsi"/>
              </w:rPr>
            </w:pPr>
            <w:r>
              <w:rPr>
                <w:rFonts w:asciiTheme="majorHAnsi" w:hAnsiTheme="majorHAnsi" w:cstheme="majorHAnsi"/>
              </w:rPr>
              <w:t xml:space="preserve">                                                                                        // internet </w:t>
            </w:r>
            <w:r w:rsidR="006802C6" w:rsidRPr="006802C6">
              <w:rPr>
                <w:rFonts w:asciiTheme="majorHAnsi" w:hAnsiTheme="majorHAnsi" w:cstheme="majorHAnsi"/>
              </w:rPr>
              <w:t xml:space="preserve"> </w:t>
            </w:r>
          </w:p>
          <w:p w:rsidR="006802C6" w:rsidRPr="006802C6" w:rsidRDefault="006802C6" w:rsidP="00D31D21">
            <w:pPr>
              <w:tabs>
                <w:tab w:val="center" w:pos="4271"/>
              </w:tabs>
              <w:rPr>
                <w:rFonts w:asciiTheme="majorHAnsi" w:hAnsiTheme="majorHAnsi" w:cstheme="majorHAnsi"/>
              </w:rPr>
            </w:pPr>
            <w:r w:rsidRPr="006802C6">
              <w:rPr>
                <w:rFonts w:asciiTheme="majorHAnsi" w:hAnsiTheme="majorHAnsi" w:cstheme="majorHAnsi"/>
              </w:rPr>
              <w:t>timer.setInterval(2,hello);</w:t>
            </w:r>
            <w:r w:rsidR="00D31D21">
              <w:rPr>
                <w:rFonts w:asciiTheme="majorHAnsi" w:hAnsiTheme="majorHAnsi" w:cstheme="majorHAnsi"/>
              </w:rPr>
              <w:tab/>
              <w:t xml:space="preserve">                                    //setting the timer</w:t>
            </w:r>
          </w:p>
          <w:p w:rsidR="00C22BF8" w:rsidRDefault="00C22BF8" w:rsidP="006802C6">
            <w:pPr>
              <w:rPr>
                <w:rFonts w:asciiTheme="majorHAnsi" w:hAnsiTheme="majorHAnsi" w:cstheme="majorHAnsi"/>
              </w:rPr>
            </w:pPr>
            <w:proofErr w:type="spellStart"/>
            <w:r>
              <w:rPr>
                <w:rFonts w:asciiTheme="majorHAnsi" w:hAnsiTheme="majorHAnsi" w:cstheme="majorHAnsi"/>
              </w:rPr>
              <w:t>Serial.begin</w:t>
            </w:r>
            <w:proofErr w:type="spellEnd"/>
            <w:r>
              <w:rPr>
                <w:rFonts w:asciiTheme="majorHAnsi" w:hAnsiTheme="majorHAnsi" w:cstheme="majorHAnsi"/>
              </w:rPr>
              <w:t>(115200);</w:t>
            </w:r>
            <w:r w:rsidR="006802C6" w:rsidRPr="006802C6">
              <w:rPr>
                <w:rFonts w:asciiTheme="majorHAnsi" w:hAnsiTheme="majorHAnsi" w:cstheme="majorHAnsi"/>
              </w:rPr>
              <w:t xml:space="preserve"> </w:t>
            </w:r>
          </w:p>
          <w:p w:rsidR="006802C6" w:rsidRDefault="006802C6" w:rsidP="006802C6">
            <w:pPr>
              <w:rPr>
                <w:rFonts w:asciiTheme="majorHAnsi" w:hAnsiTheme="majorHAnsi" w:cstheme="majorHAnsi"/>
              </w:rPr>
            </w:pPr>
            <w:r w:rsidRPr="006802C6">
              <w:rPr>
                <w:rFonts w:asciiTheme="majorHAnsi" w:hAnsiTheme="majorHAnsi" w:cstheme="majorHAnsi"/>
              </w:rPr>
              <w:t>}</w:t>
            </w:r>
          </w:p>
          <w:p w:rsidR="00D31D21" w:rsidRPr="006802C6" w:rsidRDefault="00D31D21" w:rsidP="006802C6">
            <w:pPr>
              <w:rPr>
                <w:rFonts w:asciiTheme="majorHAnsi" w:hAnsiTheme="majorHAnsi" w:cstheme="majorHAnsi"/>
              </w:rPr>
            </w:pP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void loop() {</w:t>
            </w:r>
          </w:p>
          <w:p w:rsidR="006802C6" w:rsidRPr="006802C6" w:rsidRDefault="006802C6" w:rsidP="00481220">
            <w:pPr>
              <w:tabs>
                <w:tab w:val="center" w:pos="4271"/>
              </w:tabs>
              <w:rPr>
                <w:rFonts w:asciiTheme="majorHAnsi" w:hAnsiTheme="majorHAnsi" w:cstheme="majorHAnsi"/>
              </w:rPr>
            </w:pPr>
            <w:r w:rsidRPr="006802C6">
              <w:rPr>
                <w:rFonts w:asciiTheme="majorHAnsi" w:hAnsiTheme="majorHAnsi" w:cstheme="majorHAnsi"/>
              </w:rPr>
              <w:t xml:space="preserve">  Blynk.run();</w:t>
            </w:r>
            <w:r w:rsidR="00481220">
              <w:rPr>
                <w:rFonts w:asciiTheme="majorHAnsi" w:hAnsiTheme="majorHAnsi" w:cstheme="majorHAnsi"/>
              </w:rPr>
              <w:tab/>
              <w:t xml:space="preserve">                                                  </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timer.run();</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p>
          <w:p w:rsidR="006802C6" w:rsidRPr="006802C6" w:rsidRDefault="006802C6" w:rsidP="006802C6">
            <w:pPr>
              <w:rPr>
                <w:rFonts w:asciiTheme="majorHAnsi" w:hAnsiTheme="majorHAnsi" w:cstheme="majorHAnsi"/>
              </w:rPr>
            </w:pPr>
          </w:p>
          <w:p w:rsidR="006802C6" w:rsidRPr="006802C6" w:rsidRDefault="006802C6" w:rsidP="006802C6">
            <w:pPr>
              <w:rPr>
                <w:rFonts w:asciiTheme="majorHAnsi" w:hAnsiTheme="majorHAnsi" w:cstheme="majorHAnsi"/>
              </w:rPr>
            </w:pPr>
            <w:r w:rsidRPr="006802C6">
              <w:rPr>
                <w:rFonts w:asciiTheme="majorHAnsi" w:hAnsiTheme="majorHAnsi" w:cstheme="majorHAnsi"/>
              </w:rPr>
              <w:t>void hello()</w:t>
            </w:r>
          </w:p>
          <w:p w:rsidR="006802C6" w:rsidRPr="006802C6" w:rsidRDefault="006802C6" w:rsidP="006802C6">
            <w:pPr>
              <w:rPr>
                <w:rFonts w:asciiTheme="majorHAnsi" w:hAnsiTheme="majorHAnsi" w:cstheme="majorHAnsi"/>
              </w:rPr>
            </w:pPr>
            <w:r w:rsidRPr="006802C6">
              <w:rPr>
                <w:rFonts w:asciiTheme="majorHAnsi" w:hAnsiTheme="majorHAnsi" w:cstheme="majorHAnsi"/>
              </w:rPr>
              <w:t>{</w:t>
            </w:r>
          </w:p>
          <w:p w:rsidR="00012036" w:rsidRDefault="00012036" w:rsidP="006802C6">
            <w:pPr>
              <w:rPr>
                <w:rFonts w:asciiTheme="majorHAnsi" w:hAnsiTheme="majorHAnsi" w:cstheme="majorHAnsi"/>
              </w:rPr>
            </w:pPr>
            <w:r>
              <w:rPr>
                <w:rFonts w:asciiTheme="majorHAnsi" w:hAnsiTheme="majorHAnsi" w:cstheme="majorHAnsi"/>
              </w:rPr>
              <w:t xml:space="preserve">  int lv;</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HTTPClient http;  </w:t>
            </w:r>
            <w:r w:rsidR="00481220">
              <w:rPr>
                <w:rFonts w:asciiTheme="majorHAnsi" w:hAnsiTheme="majorHAnsi" w:cstheme="majorHAnsi"/>
              </w:rPr>
              <w:t xml:space="preserve">                                                     </w:t>
            </w:r>
            <w:r w:rsidRPr="006802C6">
              <w:rPr>
                <w:rFonts w:asciiTheme="majorHAnsi" w:hAnsiTheme="majorHAnsi" w:cstheme="majorHAnsi"/>
              </w:rPr>
              <w:t>//Declare an object of class HTTPClient</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if(analogRead(A0)==1024)</w:t>
            </w:r>
            <w:r w:rsidR="00481220">
              <w:rPr>
                <w:rFonts w:asciiTheme="majorHAnsi" w:hAnsiTheme="majorHAnsi" w:cstheme="majorHAnsi"/>
              </w:rPr>
              <w:t xml:space="preserve">                                 //checking the position of the joystick</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if(digitalRead(13)==0)</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r w:rsidR="00A175FC">
              <w:rPr>
                <w:rFonts w:asciiTheme="majorHAnsi" w:hAnsiTheme="majorHAnsi" w:cstheme="majorHAnsi"/>
              </w:rPr>
              <w:t>lv</w:t>
            </w:r>
            <w:r w:rsidR="00481220">
              <w:rPr>
                <w:rFonts w:asciiTheme="majorHAnsi" w:hAnsiTheme="majorHAnsi" w:cstheme="majorHAnsi"/>
              </w:rPr>
              <w:t xml:space="preserve"> </w:t>
            </w:r>
            <w:r w:rsidRPr="006802C6">
              <w:rPr>
                <w:rFonts w:asciiTheme="majorHAnsi" w:hAnsiTheme="majorHAnsi" w:cstheme="majorHAnsi"/>
              </w:rPr>
              <w:t>=1;</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r w:rsidR="00481220">
              <w:rPr>
                <w:rFonts w:asciiTheme="majorHAnsi" w:hAnsiTheme="majorHAnsi" w:cstheme="majorHAnsi"/>
              </w:rPr>
              <w:t xml:space="preserve">    </w:t>
            </w:r>
            <w:r w:rsidRPr="006802C6">
              <w:rPr>
                <w:rFonts w:asciiTheme="majorHAnsi" w:hAnsiTheme="majorHAnsi" w:cstheme="majorHAnsi"/>
              </w:rPr>
              <w:t xml:space="preserve"> url="http://192.168.1.100/flash/1";</w:t>
            </w:r>
            <w:r w:rsidR="00A175FC">
              <w:rPr>
                <w:rFonts w:asciiTheme="majorHAnsi" w:hAnsiTheme="majorHAnsi" w:cstheme="majorHAnsi"/>
              </w:rPr>
              <w:t xml:space="preserve">           //preparing</w:t>
            </w:r>
            <w:r w:rsidR="00481220">
              <w:rPr>
                <w:rFonts w:asciiTheme="majorHAnsi" w:hAnsiTheme="majorHAnsi" w:cstheme="majorHAnsi"/>
              </w:rPr>
              <w:t xml:space="preserve"> the respective url to send </w:t>
            </w:r>
            <w:r w:rsidR="00A175FC">
              <w:rPr>
                <w:rFonts w:asciiTheme="majorHAnsi" w:hAnsiTheme="majorHAnsi" w:cstheme="majorHAnsi"/>
              </w:rPr>
              <w:t xml:space="preserve">                                                                              </w:t>
            </w:r>
          </w:p>
          <w:p w:rsidR="00A175FC" w:rsidRDefault="00A175FC" w:rsidP="006802C6">
            <w:pPr>
              <w:rPr>
                <w:rFonts w:asciiTheme="majorHAnsi" w:hAnsiTheme="majorHAnsi" w:cstheme="majorHAnsi"/>
              </w:rPr>
            </w:pPr>
            <w:r>
              <w:rPr>
                <w:rFonts w:asciiTheme="majorHAnsi" w:hAnsiTheme="majorHAnsi" w:cstheme="majorHAnsi"/>
              </w:rPr>
              <w:t xml:space="preserve">                                                                                          //request</w:t>
            </w:r>
            <w:r w:rsidR="006802C6" w:rsidRPr="006802C6">
              <w:rPr>
                <w:rFonts w:asciiTheme="majorHAnsi" w:hAnsiTheme="majorHAnsi" w:cstheme="majorHAnsi"/>
              </w:rPr>
              <w:t xml:space="preserve">    </w:t>
            </w:r>
            <w:r>
              <w:rPr>
                <w:rFonts w:asciiTheme="majorHAnsi" w:hAnsiTheme="majorHAnsi" w:cstheme="majorHAnsi"/>
              </w:rPr>
              <w:t xml:space="preserve"> </w:t>
            </w:r>
          </w:p>
          <w:p w:rsidR="006802C6" w:rsidRPr="006802C6" w:rsidRDefault="006802C6" w:rsidP="006802C6">
            <w:pPr>
              <w:rPr>
                <w:rFonts w:asciiTheme="majorHAnsi" w:hAnsiTheme="majorHAnsi" w:cstheme="majorHAnsi"/>
              </w:rPr>
            </w:pPr>
            <w:r w:rsidRPr="006802C6">
              <w:rPr>
                <w:rFonts w:asciiTheme="majorHAnsi" w:hAnsiTheme="majorHAnsi" w:cstheme="majorHAnsi"/>
              </w:rPr>
              <w:t>}</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else if(digitalRead(13)==1)</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p>
          <w:p w:rsidR="006802C6" w:rsidRPr="006802C6" w:rsidRDefault="00A175FC" w:rsidP="006802C6">
            <w:pPr>
              <w:rPr>
                <w:rFonts w:asciiTheme="majorHAnsi" w:hAnsiTheme="majorHAnsi" w:cstheme="majorHAnsi"/>
              </w:rPr>
            </w:pPr>
            <w:r>
              <w:rPr>
                <w:rFonts w:asciiTheme="majorHAnsi" w:hAnsiTheme="majorHAnsi" w:cstheme="majorHAnsi"/>
              </w:rPr>
              <w:t xml:space="preserve">   lv</w:t>
            </w:r>
            <w:r w:rsidR="006802C6" w:rsidRPr="006802C6">
              <w:rPr>
                <w:rFonts w:asciiTheme="majorHAnsi" w:hAnsiTheme="majorHAnsi" w:cstheme="majorHAnsi"/>
              </w:rPr>
              <w:t>=0;</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url="http://192.168.1.100/flash/0";</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r w:rsidR="00A00A3C">
              <w:rPr>
                <w:rFonts w:asciiTheme="majorHAnsi" w:hAnsiTheme="majorHAnsi" w:cstheme="majorHAnsi"/>
              </w:rPr>
              <w:t>else i</w:t>
            </w:r>
            <w:r w:rsidRPr="006802C6">
              <w:rPr>
                <w:rFonts w:asciiTheme="majorHAnsi" w:hAnsiTheme="majorHAnsi" w:cstheme="majorHAnsi"/>
              </w:rPr>
              <w:t>f(analogRead(A0)&lt;=10)</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w:t>
            </w:r>
          </w:p>
          <w:p w:rsidR="006802C6" w:rsidRPr="006802C6" w:rsidRDefault="006802C6" w:rsidP="006802C6">
            <w:pPr>
              <w:rPr>
                <w:rFonts w:asciiTheme="majorHAnsi" w:hAnsiTheme="majorHAnsi" w:cstheme="majorHAnsi"/>
              </w:rPr>
            </w:pPr>
            <w:r w:rsidRPr="006802C6">
              <w:rPr>
                <w:rFonts w:asciiTheme="majorHAnsi" w:hAnsiTheme="majorHAnsi" w:cstheme="majorHAnsi"/>
              </w:rPr>
              <w:t xml:space="preserve">  Blynk.notify("I AM HERE");</w:t>
            </w:r>
          </w:p>
          <w:p w:rsidR="006802C6" w:rsidRDefault="006802C6" w:rsidP="006802C6">
            <w:pPr>
              <w:rPr>
                <w:rFonts w:asciiTheme="majorHAnsi" w:hAnsiTheme="majorHAnsi" w:cstheme="majorHAnsi"/>
              </w:rPr>
            </w:pPr>
            <w:r w:rsidRPr="006802C6">
              <w:rPr>
                <w:rFonts w:asciiTheme="majorHAnsi" w:hAnsiTheme="majorHAnsi" w:cstheme="majorHAnsi"/>
              </w:rPr>
              <w:t>}</w:t>
            </w:r>
          </w:p>
          <w:p w:rsidR="00A175FC" w:rsidRDefault="00A175FC" w:rsidP="006802C6">
            <w:pPr>
              <w:rPr>
                <w:rFonts w:asciiTheme="majorHAnsi" w:hAnsiTheme="majorHAnsi" w:cstheme="majorHAnsi"/>
              </w:rPr>
            </w:pPr>
            <w:r>
              <w:rPr>
                <w:rFonts w:asciiTheme="majorHAnsi" w:hAnsiTheme="majorHAnsi" w:cstheme="majorHAnsi"/>
              </w:rPr>
              <w:t xml:space="preserve">  </w:t>
            </w:r>
            <w:r w:rsidR="00A00A3C">
              <w:rPr>
                <w:rFonts w:asciiTheme="majorHAnsi" w:hAnsiTheme="majorHAnsi" w:cstheme="majorHAnsi"/>
              </w:rPr>
              <w:t>else i</w:t>
            </w:r>
            <w:r>
              <w:rPr>
                <w:rFonts w:asciiTheme="majorHAnsi" w:hAnsiTheme="majorHAnsi" w:cstheme="majorHAnsi"/>
              </w:rPr>
              <w:t>f(digitalRead(5) == 0)</w:t>
            </w:r>
            <w:r w:rsidR="00A00A3C">
              <w:rPr>
                <w:rFonts w:asciiTheme="majorHAnsi" w:hAnsiTheme="majorHAnsi" w:cstheme="majorHAnsi"/>
              </w:rPr>
              <w:t xml:space="preserve"> </w:t>
            </w:r>
          </w:p>
          <w:p w:rsidR="00A00A3C" w:rsidRDefault="00A00A3C" w:rsidP="006802C6">
            <w:pPr>
              <w:rPr>
                <w:rFonts w:asciiTheme="majorHAnsi" w:hAnsiTheme="majorHAnsi" w:cstheme="majorHAnsi"/>
              </w:rPr>
            </w:pPr>
            <w:r>
              <w:rPr>
                <w:rFonts w:asciiTheme="majorHAnsi" w:hAnsiTheme="majorHAnsi" w:cstheme="majorHAnsi"/>
              </w:rPr>
              <w:t xml:space="preserve"> {</w:t>
            </w:r>
          </w:p>
          <w:p w:rsidR="00A00A3C" w:rsidRDefault="00A00A3C" w:rsidP="006802C6">
            <w:pPr>
              <w:rPr>
                <w:rFonts w:asciiTheme="majorHAnsi" w:hAnsiTheme="majorHAnsi" w:cstheme="majorHAnsi"/>
              </w:rPr>
            </w:pPr>
            <w:r>
              <w:rPr>
                <w:rFonts w:asciiTheme="majorHAnsi" w:hAnsiTheme="majorHAnsi" w:cstheme="majorHAnsi"/>
              </w:rPr>
              <w:lastRenderedPageBreak/>
              <w:t xml:space="preserve">    url=”http://192.168.1.100/buzzer/1”;</w:t>
            </w:r>
          </w:p>
          <w:p w:rsidR="00A00A3C" w:rsidRPr="006802C6" w:rsidRDefault="00A00A3C" w:rsidP="006802C6">
            <w:pPr>
              <w:rPr>
                <w:rFonts w:asciiTheme="majorHAnsi" w:hAnsiTheme="majorHAnsi" w:cstheme="majorHAnsi"/>
              </w:rPr>
            </w:pPr>
            <w:r>
              <w:rPr>
                <w:rFonts w:asciiTheme="majorHAnsi" w:hAnsiTheme="majorHAnsi" w:cstheme="majorHAnsi"/>
              </w:rPr>
              <w:t xml:space="preserve"> }</w:t>
            </w:r>
          </w:p>
          <w:p w:rsidR="006802C6" w:rsidRDefault="00A00A3C" w:rsidP="006802C6">
            <w:pPr>
              <w:rPr>
                <w:rFonts w:asciiTheme="majorHAnsi" w:hAnsiTheme="majorHAnsi" w:cstheme="majorHAnsi"/>
              </w:rPr>
            </w:pPr>
            <w:r>
              <w:rPr>
                <w:rFonts w:asciiTheme="majorHAnsi" w:hAnsiTheme="majorHAnsi" w:cstheme="majorHAnsi"/>
              </w:rPr>
              <w:t>else if(digitalRead(5) == 1)</w:t>
            </w:r>
          </w:p>
          <w:p w:rsidR="00A00A3C" w:rsidRDefault="00A00A3C" w:rsidP="006802C6">
            <w:pPr>
              <w:rPr>
                <w:rFonts w:asciiTheme="majorHAnsi" w:hAnsiTheme="majorHAnsi" w:cstheme="majorHAnsi"/>
              </w:rPr>
            </w:pPr>
            <w:r>
              <w:rPr>
                <w:rFonts w:asciiTheme="majorHAnsi" w:hAnsiTheme="majorHAnsi" w:cstheme="majorHAnsi"/>
              </w:rPr>
              <w:t>{</w:t>
            </w:r>
          </w:p>
          <w:p w:rsidR="00A00A3C" w:rsidRDefault="00A00A3C" w:rsidP="006802C6">
            <w:pPr>
              <w:rPr>
                <w:rFonts w:asciiTheme="majorHAnsi" w:hAnsiTheme="majorHAnsi" w:cstheme="majorHAnsi"/>
              </w:rPr>
            </w:pPr>
            <w:r>
              <w:rPr>
                <w:rFonts w:asciiTheme="majorHAnsi" w:hAnsiTheme="majorHAnsi" w:cstheme="majorHAnsi"/>
              </w:rPr>
              <w:t xml:space="preserve">   url=”http://192.168.1.100/buzzer/0”;</w:t>
            </w:r>
          </w:p>
          <w:p w:rsidR="00A00A3C" w:rsidRDefault="00A00A3C" w:rsidP="00A00A3C">
            <w:pPr>
              <w:rPr>
                <w:rFonts w:asciiTheme="majorHAnsi" w:hAnsiTheme="majorHAnsi" w:cstheme="majorHAnsi"/>
              </w:rPr>
            </w:pPr>
            <w:r>
              <w:rPr>
                <w:rFonts w:asciiTheme="majorHAnsi" w:hAnsiTheme="majorHAnsi" w:cstheme="majorHAnsi"/>
              </w:rPr>
              <w:t>}</w:t>
            </w:r>
            <w:r w:rsidRPr="006802C6">
              <w:rPr>
                <w:rFonts w:asciiTheme="majorHAnsi" w:hAnsiTheme="majorHAnsi" w:cstheme="majorHAnsi"/>
              </w:rPr>
              <w:t xml:space="preserve"> </w:t>
            </w:r>
          </w:p>
          <w:p w:rsidR="00A00A3C" w:rsidRPr="006802C6" w:rsidRDefault="00A00A3C" w:rsidP="00A00A3C">
            <w:pPr>
              <w:tabs>
                <w:tab w:val="left" w:pos="3308"/>
              </w:tabs>
              <w:rPr>
                <w:rFonts w:asciiTheme="majorHAnsi" w:hAnsiTheme="majorHAnsi" w:cstheme="majorHAnsi"/>
              </w:rPr>
            </w:pPr>
            <w:r w:rsidRPr="006802C6">
              <w:rPr>
                <w:rFonts w:asciiTheme="majorHAnsi" w:hAnsiTheme="majorHAnsi" w:cstheme="majorHAnsi"/>
              </w:rPr>
              <w:t xml:space="preserve"> </w:t>
            </w:r>
            <w:r>
              <w:rPr>
                <w:rFonts w:asciiTheme="majorHAnsi" w:hAnsiTheme="majorHAnsi" w:cstheme="majorHAnsi"/>
              </w:rPr>
              <w:t xml:space="preserve">    digitalWrite(13,lv</w:t>
            </w:r>
            <w:r w:rsidRPr="006802C6">
              <w:rPr>
                <w:rFonts w:asciiTheme="majorHAnsi" w:hAnsiTheme="majorHAnsi" w:cstheme="majorHAnsi"/>
              </w:rPr>
              <w:t xml:space="preserve">); </w:t>
            </w:r>
            <w:r>
              <w:rPr>
                <w:rFonts w:asciiTheme="majorHAnsi" w:hAnsiTheme="majorHAnsi" w:cstheme="majorHAnsi"/>
              </w:rPr>
              <w:tab/>
              <w:t xml:space="preserve">                           //set the LED accordingly</w:t>
            </w:r>
          </w:p>
          <w:p w:rsidR="00A00A3C" w:rsidRPr="006802C6" w:rsidRDefault="00A00A3C" w:rsidP="00A00A3C">
            <w:pPr>
              <w:rPr>
                <w:rFonts w:asciiTheme="majorHAnsi" w:hAnsiTheme="majorHAnsi" w:cstheme="majorHAnsi"/>
              </w:rPr>
            </w:pPr>
            <w:r w:rsidRPr="006802C6">
              <w:rPr>
                <w:rFonts w:asciiTheme="majorHAnsi" w:hAnsiTheme="majorHAnsi" w:cstheme="majorHAnsi"/>
              </w:rPr>
              <w:t xml:space="preserve">     http.begin(url);  </w:t>
            </w:r>
            <w:r>
              <w:rPr>
                <w:rFonts w:asciiTheme="majorHAnsi" w:hAnsiTheme="majorHAnsi" w:cstheme="majorHAnsi"/>
              </w:rPr>
              <w:t xml:space="preserve">                                                          </w:t>
            </w:r>
            <w:r w:rsidRPr="006802C6">
              <w:rPr>
                <w:rFonts w:asciiTheme="majorHAnsi" w:hAnsiTheme="majorHAnsi" w:cstheme="majorHAnsi"/>
              </w:rPr>
              <w:t>//</w:t>
            </w:r>
            <w:r>
              <w:rPr>
                <w:rFonts w:asciiTheme="majorHAnsi" w:hAnsiTheme="majorHAnsi" w:cstheme="majorHAnsi"/>
              </w:rPr>
              <w:t>sending the request</w:t>
            </w:r>
          </w:p>
          <w:p w:rsidR="00A00A3C" w:rsidRPr="006802C6" w:rsidRDefault="00A00A3C" w:rsidP="00A00A3C">
            <w:pPr>
              <w:rPr>
                <w:rFonts w:asciiTheme="majorHAnsi" w:hAnsiTheme="majorHAnsi" w:cstheme="majorHAnsi"/>
              </w:rPr>
            </w:pPr>
            <w:r w:rsidRPr="006802C6">
              <w:rPr>
                <w:rFonts w:asciiTheme="majorHAnsi" w:hAnsiTheme="majorHAnsi" w:cstheme="majorHAnsi"/>
              </w:rPr>
              <w:t xml:space="preserve"> </w:t>
            </w:r>
            <w:r>
              <w:rPr>
                <w:rFonts w:asciiTheme="majorHAnsi" w:hAnsiTheme="majorHAnsi" w:cstheme="majorHAnsi"/>
              </w:rPr>
              <w:t xml:space="preserve">    </w:t>
            </w:r>
            <w:r w:rsidRPr="006802C6">
              <w:rPr>
                <w:rFonts w:asciiTheme="majorHAnsi" w:hAnsiTheme="majorHAnsi" w:cstheme="majorHAnsi"/>
              </w:rPr>
              <w:t xml:space="preserve">int httpCode = http.GET();    </w:t>
            </w:r>
            <w:r>
              <w:rPr>
                <w:rFonts w:asciiTheme="majorHAnsi" w:hAnsiTheme="majorHAnsi" w:cstheme="majorHAnsi"/>
              </w:rPr>
              <w:t xml:space="preserve">                                    //</w:t>
            </w:r>
            <w:r w:rsidRPr="006802C6">
              <w:rPr>
                <w:rFonts w:asciiTheme="majorHAnsi" w:hAnsiTheme="majorHAnsi" w:cstheme="majorHAnsi"/>
              </w:rPr>
              <w:t xml:space="preserve"> Check the returning code                                                             </w:t>
            </w:r>
          </w:p>
          <w:p w:rsidR="00A00A3C" w:rsidRPr="006802C6" w:rsidRDefault="00A00A3C" w:rsidP="00A00A3C">
            <w:pPr>
              <w:rPr>
                <w:rFonts w:asciiTheme="majorHAnsi" w:hAnsiTheme="majorHAnsi" w:cstheme="majorHAnsi"/>
              </w:rPr>
            </w:pPr>
            <w:r w:rsidRPr="006802C6">
              <w:rPr>
                <w:rFonts w:asciiTheme="majorHAnsi" w:hAnsiTheme="majorHAnsi" w:cstheme="majorHAnsi"/>
              </w:rPr>
              <w:t xml:space="preserve"> </w:t>
            </w:r>
            <w:r>
              <w:rPr>
                <w:rFonts w:asciiTheme="majorHAnsi" w:hAnsiTheme="majorHAnsi" w:cstheme="majorHAnsi"/>
              </w:rPr>
              <w:t xml:space="preserve">    if (httpCode &gt; 0) { </w:t>
            </w:r>
          </w:p>
          <w:p w:rsidR="00A00A3C" w:rsidRPr="006802C6" w:rsidRDefault="00A00A3C" w:rsidP="00A00A3C">
            <w:pPr>
              <w:rPr>
                <w:rFonts w:asciiTheme="majorHAnsi" w:hAnsiTheme="majorHAnsi" w:cstheme="majorHAnsi"/>
              </w:rPr>
            </w:pPr>
            <w:r w:rsidRPr="006802C6">
              <w:rPr>
                <w:rFonts w:asciiTheme="majorHAnsi" w:hAnsiTheme="majorHAnsi" w:cstheme="majorHAnsi"/>
              </w:rPr>
              <w:t xml:space="preserve">     String payload = http.getString();  </w:t>
            </w:r>
            <w:r>
              <w:rPr>
                <w:rFonts w:asciiTheme="majorHAnsi" w:hAnsiTheme="majorHAnsi" w:cstheme="majorHAnsi"/>
              </w:rPr>
              <w:t xml:space="preserve">                       </w:t>
            </w:r>
            <w:r w:rsidRPr="006802C6">
              <w:rPr>
                <w:rFonts w:asciiTheme="majorHAnsi" w:hAnsiTheme="majorHAnsi" w:cstheme="majorHAnsi"/>
              </w:rPr>
              <w:t>//Get the request response payload</w:t>
            </w:r>
          </w:p>
          <w:p w:rsidR="00A00A3C" w:rsidRPr="006802C6" w:rsidRDefault="00A00A3C" w:rsidP="00A00A3C">
            <w:pPr>
              <w:rPr>
                <w:rFonts w:asciiTheme="majorHAnsi" w:hAnsiTheme="majorHAnsi" w:cstheme="majorHAnsi"/>
              </w:rPr>
            </w:pPr>
            <w:r w:rsidRPr="006802C6">
              <w:rPr>
                <w:rFonts w:asciiTheme="majorHAnsi" w:hAnsiTheme="majorHAnsi" w:cstheme="majorHAnsi"/>
              </w:rPr>
              <w:t xml:space="preserve">      Serial.println(payload);                     </w:t>
            </w:r>
            <w:r>
              <w:rPr>
                <w:rFonts w:asciiTheme="majorHAnsi" w:hAnsiTheme="majorHAnsi" w:cstheme="majorHAnsi"/>
              </w:rPr>
              <w:t xml:space="preserve">                     </w:t>
            </w:r>
            <w:r w:rsidRPr="006802C6">
              <w:rPr>
                <w:rFonts w:asciiTheme="majorHAnsi" w:hAnsiTheme="majorHAnsi" w:cstheme="majorHAnsi"/>
              </w:rPr>
              <w:t>//Print the response payload</w:t>
            </w:r>
          </w:p>
          <w:p w:rsidR="00A00A3C" w:rsidRPr="006802C6" w:rsidRDefault="00A00A3C" w:rsidP="00A00A3C">
            <w:pPr>
              <w:rPr>
                <w:rFonts w:asciiTheme="majorHAnsi" w:hAnsiTheme="majorHAnsi" w:cstheme="majorHAnsi"/>
              </w:rPr>
            </w:pPr>
            <w:r w:rsidRPr="006802C6">
              <w:rPr>
                <w:rFonts w:asciiTheme="majorHAnsi" w:hAnsiTheme="majorHAnsi" w:cstheme="majorHAnsi"/>
              </w:rPr>
              <w:t xml:space="preserve"> }</w:t>
            </w:r>
          </w:p>
          <w:p w:rsidR="006802C6" w:rsidRDefault="006802C6" w:rsidP="006802C6">
            <w:pPr>
              <w:rPr>
                <w:rFonts w:asciiTheme="majorHAnsi" w:hAnsiTheme="majorHAnsi" w:cstheme="majorHAnsi"/>
              </w:rPr>
            </w:pPr>
            <w:r w:rsidRPr="006802C6">
              <w:rPr>
                <w:rFonts w:asciiTheme="majorHAnsi" w:hAnsiTheme="majorHAnsi" w:cstheme="majorHAnsi"/>
              </w:rPr>
              <w:t>}</w:t>
            </w:r>
          </w:p>
        </w:tc>
      </w:tr>
    </w:tbl>
    <w:p w:rsidR="006802C6" w:rsidRPr="00296740" w:rsidRDefault="006802C6" w:rsidP="006B7B2A">
      <w:pPr>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6B7B2A" w:rsidRDefault="006B7B2A"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Default="00BC0D1D" w:rsidP="006B7B2A">
      <w:pPr>
        <w:jc w:val="both"/>
        <w:rPr>
          <w:rFonts w:asciiTheme="minorHAnsi" w:hAnsiTheme="minorHAnsi" w:cstheme="minorHAnsi"/>
          <w:sz w:val="24"/>
          <w:szCs w:val="24"/>
        </w:rPr>
      </w:pPr>
    </w:p>
    <w:p w:rsidR="00BC0D1D" w:rsidRPr="00296740" w:rsidRDefault="00BC0D1D" w:rsidP="006B7B2A">
      <w:pPr>
        <w:jc w:val="both"/>
        <w:rPr>
          <w:rFonts w:asciiTheme="minorHAnsi" w:hAnsiTheme="minorHAnsi" w:cstheme="minorHAnsi"/>
          <w:sz w:val="24"/>
          <w:szCs w:val="24"/>
        </w:rPr>
      </w:pPr>
    </w:p>
    <w:p w:rsidR="006B7B2A" w:rsidRPr="00296740" w:rsidRDefault="006B7B2A" w:rsidP="006B7B2A">
      <w:pPr>
        <w:pStyle w:val="Heading1"/>
        <w:numPr>
          <w:ilvl w:val="0"/>
          <w:numId w:val="1"/>
        </w:numPr>
        <w:jc w:val="both"/>
        <w:rPr>
          <w:rFonts w:asciiTheme="minorHAnsi" w:hAnsiTheme="minorHAnsi" w:cstheme="minorHAnsi"/>
          <w:sz w:val="24"/>
          <w:szCs w:val="24"/>
        </w:rPr>
      </w:pPr>
      <w:bookmarkStart w:id="6" w:name="_ttzzmlo0uq24" w:colFirst="0" w:colLast="0"/>
      <w:bookmarkEnd w:id="6"/>
      <w:r w:rsidRPr="00296740">
        <w:rPr>
          <w:rFonts w:asciiTheme="minorHAnsi" w:hAnsiTheme="minorHAnsi" w:cstheme="minorHAnsi"/>
          <w:sz w:val="24"/>
          <w:szCs w:val="24"/>
        </w:rPr>
        <w:lastRenderedPageBreak/>
        <w:t>Final Prototype</w:t>
      </w:r>
    </w:p>
    <w:p w:rsidR="00BC0D1D" w:rsidRDefault="00BC0D1D" w:rsidP="006B7B2A">
      <w:pPr>
        <w:rPr>
          <w:rFonts w:asciiTheme="minorHAnsi" w:hAnsiTheme="minorHAnsi" w:cstheme="minorHAnsi"/>
          <w:sz w:val="24"/>
          <w:szCs w:val="24"/>
        </w:rPr>
      </w:pPr>
    </w:p>
    <w:p w:rsidR="00BC0D1D" w:rsidRDefault="00BC0D1D" w:rsidP="006B7B2A">
      <w:pPr>
        <w:rPr>
          <w:rFonts w:asciiTheme="minorHAnsi" w:hAnsiTheme="minorHAnsi" w:cstheme="minorHAnsi"/>
        </w:rPr>
      </w:pPr>
      <w:r>
        <w:rPr>
          <w:rFonts w:asciiTheme="minorHAnsi" w:hAnsiTheme="minorHAnsi" w:cstheme="minorHAnsi"/>
        </w:rPr>
        <w:t>The image of the client module after connecting the joystick is as follows:</w:t>
      </w:r>
    </w:p>
    <w:p w:rsidR="00BC0D1D" w:rsidRDefault="00BC0D1D" w:rsidP="006B7B2A">
      <w:pPr>
        <w:rPr>
          <w:rFonts w:asciiTheme="minorHAnsi" w:hAnsiTheme="minorHAnsi" w:cstheme="minorHAnsi"/>
        </w:rPr>
      </w:pPr>
    </w:p>
    <w:p w:rsidR="006B7B2A" w:rsidRPr="00BC0D1D" w:rsidRDefault="00BC0D1D" w:rsidP="006B7B2A">
      <w:pPr>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pict>
          <v:shape id="_x0000_i1026" type="#_x0000_t75" alt="" style="width:24pt;height:24pt"/>
        </w:pict>
      </w:r>
      <w:r>
        <w:pict>
          <v:shape id="_x0000_i1027" type="#_x0000_t75" alt="" style="width:24pt;height:24pt"/>
        </w:pict>
      </w:r>
      <w:r>
        <w:rPr>
          <w:noProof/>
        </w:rPr>
        <w:drawing>
          <wp:inline distT="0" distB="0" distL="0" distR="0">
            <wp:extent cx="5943600" cy="4457120"/>
            <wp:effectExtent l="19050" t="0" r="0" b="0"/>
            <wp:docPr id="8" name="Picture 4" descr="C:\Users\NEW\Desktop\19396f08-fe6d-406d-8d7e-fa075fb322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W\Desktop\19396f08-fe6d-406d-8d7e-fa075fb3222c.jpg"/>
                    <pic:cNvPicPr>
                      <a:picLocks noChangeAspect="1" noChangeArrowheads="1"/>
                    </pic:cNvPicPr>
                  </pic:nvPicPr>
                  <pic:blipFill>
                    <a:blip r:embed="rId18" cstate="print"/>
                    <a:srcRect/>
                    <a:stretch>
                      <a:fillRect/>
                    </a:stretch>
                  </pic:blipFill>
                  <pic:spPr bwMode="auto">
                    <a:xfrm>
                      <a:off x="0" y="0"/>
                      <a:ext cx="5943600" cy="4457120"/>
                    </a:xfrm>
                    <a:prstGeom prst="rect">
                      <a:avLst/>
                    </a:prstGeom>
                    <a:noFill/>
                    <a:ln w="9525">
                      <a:noFill/>
                      <a:miter lim="800000"/>
                      <a:headEnd/>
                      <a:tailEnd/>
                    </a:ln>
                  </pic:spPr>
                </pic:pic>
              </a:graphicData>
            </a:graphic>
          </wp:inline>
        </w:drawing>
      </w:r>
      <w:r>
        <w:rPr>
          <w:rFonts w:asciiTheme="minorHAnsi" w:hAnsiTheme="minorHAnsi" w:cstheme="minorHAnsi"/>
        </w:rPr>
        <w:t xml:space="preserve"> </w:t>
      </w:r>
    </w:p>
    <w:p w:rsidR="006B7B2A" w:rsidRPr="00296740" w:rsidRDefault="006B7B2A" w:rsidP="006B7B2A">
      <w:pPr>
        <w:rPr>
          <w:rFonts w:asciiTheme="minorHAnsi" w:hAnsiTheme="minorHAnsi" w:cstheme="minorHAnsi"/>
          <w:sz w:val="24"/>
          <w:szCs w:val="24"/>
        </w:rPr>
      </w:pPr>
    </w:p>
    <w:p w:rsidR="006B7B2A" w:rsidRPr="00296740" w:rsidRDefault="006B7B2A" w:rsidP="006B7B2A">
      <w:pPr>
        <w:ind w:left="360" w:firstLine="360"/>
        <w:jc w:val="both"/>
        <w:rPr>
          <w:rFonts w:asciiTheme="minorHAnsi" w:hAnsiTheme="minorHAnsi" w:cstheme="minorHAnsi"/>
          <w:sz w:val="24"/>
          <w:szCs w:val="24"/>
        </w:rPr>
      </w:pPr>
    </w:p>
    <w:p w:rsidR="006B7B2A" w:rsidRPr="00296740" w:rsidRDefault="006B7B2A" w:rsidP="006B7B2A">
      <w:pPr>
        <w:ind w:left="360" w:firstLine="360"/>
        <w:jc w:val="both"/>
        <w:rPr>
          <w:rFonts w:asciiTheme="minorHAnsi" w:hAnsiTheme="minorHAnsi" w:cstheme="minorHAnsi"/>
          <w:sz w:val="24"/>
          <w:szCs w:val="24"/>
        </w:rPr>
      </w:pPr>
    </w:p>
    <w:p w:rsidR="006B7B2A" w:rsidRDefault="006B7B2A" w:rsidP="006B7B2A">
      <w:pPr>
        <w:ind w:left="360" w:firstLine="360"/>
        <w:jc w:val="both"/>
        <w:rPr>
          <w:rFonts w:asciiTheme="minorHAnsi" w:hAnsiTheme="minorHAnsi" w:cstheme="minorHAnsi"/>
          <w:sz w:val="24"/>
          <w:szCs w:val="24"/>
        </w:rPr>
      </w:pPr>
    </w:p>
    <w:p w:rsidR="00BC0D1D" w:rsidRPr="00296740" w:rsidRDefault="00BC0D1D" w:rsidP="006B7B2A">
      <w:pPr>
        <w:ind w:left="360" w:firstLine="360"/>
        <w:jc w:val="both"/>
        <w:rPr>
          <w:rFonts w:asciiTheme="minorHAnsi" w:hAnsiTheme="minorHAnsi" w:cstheme="minorHAnsi"/>
          <w:sz w:val="24"/>
          <w:szCs w:val="24"/>
        </w:rPr>
      </w:pPr>
    </w:p>
    <w:p w:rsidR="006B7B2A" w:rsidRPr="00296740" w:rsidRDefault="006B7B2A" w:rsidP="006B7B2A">
      <w:pPr>
        <w:ind w:left="360" w:firstLine="360"/>
        <w:jc w:val="both"/>
        <w:rPr>
          <w:rFonts w:asciiTheme="minorHAnsi" w:hAnsiTheme="minorHAnsi" w:cstheme="minorHAnsi"/>
          <w:sz w:val="24"/>
          <w:szCs w:val="24"/>
        </w:rPr>
      </w:pPr>
    </w:p>
    <w:p w:rsidR="006B7B2A" w:rsidRDefault="006B7B2A" w:rsidP="006B7B2A">
      <w:pPr>
        <w:ind w:left="360" w:firstLine="360"/>
        <w:jc w:val="both"/>
        <w:rPr>
          <w:rFonts w:asciiTheme="minorHAnsi" w:hAnsiTheme="minorHAnsi" w:cstheme="minorHAnsi"/>
          <w:sz w:val="24"/>
          <w:szCs w:val="24"/>
        </w:rPr>
      </w:pPr>
    </w:p>
    <w:p w:rsidR="00BC0D1D" w:rsidRDefault="00BC0D1D" w:rsidP="006B7B2A">
      <w:pPr>
        <w:ind w:left="360" w:firstLine="360"/>
        <w:jc w:val="both"/>
        <w:rPr>
          <w:rFonts w:asciiTheme="minorHAnsi" w:hAnsiTheme="minorHAnsi" w:cstheme="minorHAnsi"/>
          <w:sz w:val="24"/>
          <w:szCs w:val="24"/>
        </w:rPr>
      </w:pPr>
    </w:p>
    <w:p w:rsidR="00BC0D1D" w:rsidRPr="00BC0D1D" w:rsidRDefault="00BC0D1D" w:rsidP="00BC0D1D">
      <w:pPr>
        <w:rPr>
          <w:rFonts w:asciiTheme="minorHAnsi" w:hAnsiTheme="minorHAnsi" w:cstheme="minorHAnsi"/>
          <w:sz w:val="24"/>
          <w:szCs w:val="24"/>
        </w:rPr>
      </w:pPr>
    </w:p>
    <w:p w:rsidR="00BC0D1D" w:rsidRDefault="00BC0D1D" w:rsidP="00BC0D1D">
      <w:pPr>
        <w:rPr>
          <w:rFonts w:asciiTheme="minorHAnsi" w:hAnsiTheme="minorHAnsi" w:cstheme="minorHAnsi"/>
          <w:sz w:val="24"/>
          <w:szCs w:val="24"/>
        </w:rPr>
      </w:pPr>
    </w:p>
    <w:p w:rsidR="002C742E" w:rsidRDefault="00BC0D1D" w:rsidP="00BC0D1D">
      <w:pPr>
        <w:tabs>
          <w:tab w:val="left" w:pos="1105"/>
        </w:tabs>
        <w:rPr>
          <w:rFonts w:asciiTheme="minorHAnsi" w:hAnsiTheme="minorHAnsi" w:cstheme="minorHAnsi"/>
          <w:sz w:val="24"/>
          <w:szCs w:val="24"/>
        </w:rPr>
      </w:pPr>
      <w:r>
        <w:rPr>
          <w:rFonts w:asciiTheme="minorHAnsi" w:hAnsiTheme="minorHAnsi" w:cstheme="minorHAnsi"/>
          <w:sz w:val="24"/>
          <w:szCs w:val="24"/>
        </w:rPr>
        <w:tab/>
      </w:r>
    </w:p>
    <w:p w:rsidR="00BC0D1D" w:rsidRDefault="00BC0D1D" w:rsidP="00BC0D1D">
      <w:pPr>
        <w:tabs>
          <w:tab w:val="left" w:pos="1105"/>
        </w:tabs>
        <w:rPr>
          <w:rFonts w:asciiTheme="minorHAnsi" w:hAnsiTheme="minorHAnsi" w:cstheme="minorHAnsi"/>
        </w:rPr>
      </w:pPr>
      <w:r>
        <w:rPr>
          <w:rFonts w:asciiTheme="minorHAnsi" w:hAnsiTheme="minorHAnsi" w:cstheme="minorHAnsi"/>
        </w:rPr>
        <w:lastRenderedPageBreak/>
        <w:t>The photos of the server module are as follows:</w:t>
      </w:r>
    </w:p>
    <w:p w:rsidR="00BC0D1D" w:rsidRDefault="00BC0D1D" w:rsidP="00BC0D1D">
      <w:pPr>
        <w:tabs>
          <w:tab w:val="left" w:pos="1105"/>
        </w:tabs>
        <w:rPr>
          <w:rFonts w:asciiTheme="minorHAnsi" w:hAnsiTheme="minorHAnsi" w:cstheme="minorHAnsi"/>
        </w:rPr>
      </w:pPr>
    </w:p>
    <w:p w:rsidR="00BC0D1D" w:rsidRDefault="00BC0D1D" w:rsidP="00BC0D1D">
      <w:pPr>
        <w:tabs>
          <w:tab w:val="left" w:pos="1105"/>
        </w:tabs>
        <w:rPr>
          <w:rFonts w:asciiTheme="minorHAnsi" w:hAnsiTheme="minorHAnsi" w:cstheme="minorHAnsi"/>
        </w:rPr>
      </w:pPr>
      <w:r>
        <w:rPr>
          <w:rFonts w:asciiTheme="minorHAnsi" w:hAnsiTheme="minorHAnsi" w:cstheme="minorHAnsi"/>
        </w:rPr>
        <w:t>The below photo shows the server with connections:</w:t>
      </w:r>
    </w:p>
    <w:p w:rsidR="00FA6DB7" w:rsidRPr="00BC0D1D" w:rsidRDefault="00FA6DB7" w:rsidP="00BC0D1D">
      <w:pPr>
        <w:tabs>
          <w:tab w:val="left" w:pos="1105"/>
        </w:tabs>
        <w:rPr>
          <w:rFonts w:asciiTheme="minorHAnsi" w:hAnsiTheme="minorHAnsi" w:cstheme="minorHAnsi"/>
        </w:rPr>
      </w:pPr>
    </w:p>
    <w:p w:rsidR="00BC0D1D" w:rsidRDefault="00C4789A" w:rsidP="00FA6DB7">
      <w:pPr>
        <w:tabs>
          <w:tab w:val="left" w:pos="1105"/>
        </w:tabs>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extent cx="4919615" cy="3421502"/>
            <wp:effectExtent l="19050" t="0" r="0" b="0"/>
            <wp:docPr id="12" name="Picture 11" desc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jpg"/>
                    <pic:cNvPicPr/>
                  </pic:nvPicPr>
                  <pic:blipFill>
                    <a:blip r:embed="rId19" cstate="print"/>
                    <a:stretch>
                      <a:fillRect/>
                    </a:stretch>
                  </pic:blipFill>
                  <pic:spPr>
                    <a:xfrm>
                      <a:off x="0" y="0"/>
                      <a:ext cx="4921324" cy="3422691"/>
                    </a:xfrm>
                    <a:prstGeom prst="rect">
                      <a:avLst/>
                    </a:prstGeom>
                  </pic:spPr>
                </pic:pic>
              </a:graphicData>
            </a:graphic>
          </wp:inline>
        </w:drawing>
      </w:r>
    </w:p>
    <w:p w:rsidR="00BC0D1D" w:rsidRDefault="00BC0D1D" w:rsidP="00BC0D1D">
      <w:pPr>
        <w:tabs>
          <w:tab w:val="left" w:pos="1105"/>
        </w:tabs>
        <w:rPr>
          <w:rFonts w:asciiTheme="minorHAnsi" w:hAnsiTheme="minorHAnsi" w:cstheme="minorHAnsi"/>
          <w:sz w:val="24"/>
          <w:szCs w:val="24"/>
        </w:rPr>
      </w:pPr>
    </w:p>
    <w:p w:rsidR="00BC0D1D" w:rsidRDefault="00FA6DB7" w:rsidP="00BC0D1D">
      <w:pPr>
        <w:tabs>
          <w:tab w:val="left" w:pos="1105"/>
        </w:tabs>
        <w:rPr>
          <w:rFonts w:asciiTheme="minorHAnsi" w:hAnsiTheme="minorHAnsi" w:cstheme="minorHAnsi"/>
        </w:rPr>
      </w:pPr>
      <w:r>
        <w:rPr>
          <w:rFonts w:asciiTheme="minorHAnsi" w:hAnsiTheme="minorHAnsi" w:cstheme="minorHAnsi"/>
        </w:rPr>
        <w:t xml:space="preserve">When the server lights up the LEDs when it gets a request from client and it is as </w:t>
      </w:r>
      <w:proofErr w:type="spellStart"/>
      <w:r>
        <w:rPr>
          <w:rFonts w:asciiTheme="minorHAnsi" w:hAnsiTheme="minorHAnsi" w:cstheme="minorHAnsi"/>
        </w:rPr>
        <w:t>follors</w:t>
      </w:r>
      <w:proofErr w:type="spellEnd"/>
      <w:r>
        <w:rPr>
          <w:rFonts w:asciiTheme="minorHAnsi" w:hAnsiTheme="minorHAnsi" w:cstheme="minorHAnsi"/>
        </w:rPr>
        <w:t>:</w:t>
      </w:r>
    </w:p>
    <w:p w:rsidR="00FA6DB7" w:rsidRDefault="00FA6DB7" w:rsidP="00BC0D1D">
      <w:pPr>
        <w:tabs>
          <w:tab w:val="left" w:pos="1105"/>
        </w:tabs>
        <w:rPr>
          <w:rFonts w:asciiTheme="minorHAnsi" w:hAnsiTheme="minorHAnsi" w:cstheme="minorHAnsi"/>
        </w:rPr>
      </w:pPr>
    </w:p>
    <w:p w:rsidR="00FA6DB7" w:rsidRPr="00FA6DB7" w:rsidRDefault="00FA6DB7" w:rsidP="00FA6DB7">
      <w:pPr>
        <w:tabs>
          <w:tab w:val="left" w:pos="1105"/>
        </w:tabs>
        <w:jc w:val="center"/>
        <w:rPr>
          <w:rFonts w:asciiTheme="minorHAnsi" w:hAnsiTheme="minorHAnsi" w:cstheme="minorHAnsi"/>
        </w:rPr>
      </w:pPr>
      <w:r>
        <w:rPr>
          <w:rFonts w:asciiTheme="minorHAnsi" w:hAnsiTheme="minorHAnsi" w:cstheme="minorHAnsi"/>
          <w:noProof/>
        </w:rPr>
        <w:drawing>
          <wp:inline distT="0" distB="0" distL="0" distR="0">
            <wp:extent cx="4448835" cy="2651902"/>
            <wp:effectExtent l="19050" t="0" r="8865" b="0"/>
            <wp:docPr id="13" name="Picture 12" descr="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1.jpg"/>
                    <pic:cNvPicPr/>
                  </pic:nvPicPr>
                  <pic:blipFill>
                    <a:blip r:embed="rId20" cstate="print"/>
                    <a:stretch>
                      <a:fillRect/>
                    </a:stretch>
                  </pic:blipFill>
                  <pic:spPr>
                    <a:xfrm>
                      <a:off x="0" y="0"/>
                      <a:ext cx="4448923" cy="2651955"/>
                    </a:xfrm>
                    <a:prstGeom prst="rect">
                      <a:avLst/>
                    </a:prstGeom>
                  </pic:spPr>
                </pic:pic>
              </a:graphicData>
            </a:graphic>
          </wp:inline>
        </w:drawing>
      </w:r>
    </w:p>
    <w:p w:rsidR="00BC0D1D" w:rsidRDefault="00BC0D1D" w:rsidP="00BC0D1D">
      <w:pPr>
        <w:tabs>
          <w:tab w:val="left" w:pos="1105"/>
        </w:tabs>
        <w:rPr>
          <w:rFonts w:asciiTheme="minorHAnsi" w:hAnsiTheme="minorHAnsi" w:cstheme="minorHAnsi"/>
          <w:sz w:val="24"/>
          <w:szCs w:val="24"/>
        </w:rPr>
      </w:pPr>
    </w:p>
    <w:p w:rsidR="00BC0D1D" w:rsidRDefault="00BC0D1D" w:rsidP="00BC0D1D">
      <w:pPr>
        <w:tabs>
          <w:tab w:val="left" w:pos="1105"/>
        </w:tabs>
        <w:rPr>
          <w:rFonts w:asciiTheme="minorHAnsi" w:hAnsiTheme="minorHAnsi" w:cstheme="minorHAnsi"/>
          <w:sz w:val="24"/>
          <w:szCs w:val="24"/>
        </w:rPr>
      </w:pPr>
    </w:p>
    <w:p w:rsidR="00BC0D1D" w:rsidRPr="00BC0D1D" w:rsidRDefault="00BC0D1D" w:rsidP="00BC0D1D">
      <w:pPr>
        <w:tabs>
          <w:tab w:val="left" w:pos="1105"/>
        </w:tabs>
        <w:rPr>
          <w:rFonts w:asciiTheme="minorHAnsi" w:hAnsiTheme="minorHAnsi" w:cstheme="minorHAnsi"/>
          <w:sz w:val="24"/>
          <w:szCs w:val="24"/>
        </w:rPr>
      </w:pPr>
    </w:p>
    <w:p w:rsidR="006B7B2A" w:rsidRDefault="006B7B2A" w:rsidP="006B7B2A">
      <w:pPr>
        <w:pStyle w:val="Heading1"/>
        <w:numPr>
          <w:ilvl w:val="0"/>
          <w:numId w:val="1"/>
        </w:numPr>
        <w:jc w:val="both"/>
        <w:rPr>
          <w:rFonts w:asciiTheme="minorHAnsi" w:hAnsiTheme="minorHAnsi" w:cstheme="minorHAnsi"/>
          <w:sz w:val="24"/>
          <w:szCs w:val="24"/>
        </w:rPr>
      </w:pPr>
      <w:r w:rsidRPr="00296740">
        <w:rPr>
          <w:rFonts w:asciiTheme="minorHAnsi" w:hAnsiTheme="minorHAnsi" w:cstheme="minorHAnsi"/>
          <w:sz w:val="24"/>
          <w:szCs w:val="24"/>
        </w:rPr>
        <w:lastRenderedPageBreak/>
        <w:t>Future scope of the project</w:t>
      </w:r>
    </w:p>
    <w:p w:rsidR="006237BD" w:rsidRPr="006237BD" w:rsidRDefault="006237BD" w:rsidP="006237BD"/>
    <w:p w:rsidR="006B7B2A" w:rsidRDefault="006237BD" w:rsidP="006237BD">
      <w:pPr>
        <w:ind w:firstLine="360"/>
        <w:jc w:val="both"/>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006B7B2A" w:rsidRPr="002C742E">
        <w:rPr>
          <w:rFonts w:asciiTheme="minorHAnsi" w:hAnsiTheme="minorHAnsi" w:cstheme="minorHAnsi"/>
        </w:rPr>
        <w:t>As our project is only limited to few specific constraints, it can be extended to some further enhancements as follows:</w:t>
      </w:r>
    </w:p>
    <w:p w:rsidR="006237BD" w:rsidRPr="002C742E" w:rsidRDefault="006237BD" w:rsidP="006B7B2A">
      <w:pPr>
        <w:ind w:left="360" w:firstLine="720"/>
        <w:jc w:val="both"/>
        <w:rPr>
          <w:rFonts w:asciiTheme="minorHAnsi" w:hAnsiTheme="minorHAnsi" w:cstheme="minorHAnsi"/>
        </w:rPr>
      </w:pPr>
    </w:p>
    <w:p w:rsidR="006B7B2A" w:rsidRPr="002C742E" w:rsidRDefault="006B7B2A" w:rsidP="002C742E">
      <w:pPr>
        <w:ind w:left="360"/>
        <w:jc w:val="both"/>
        <w:rPr>
          <w:rFonts w:asciiTheme="minorHAnsi" w:hAnsiTheme="minorHAnsi" w:cstheme="minorHAnsi"/>
        </w:rPr>
      </w:pPr>
      <w:r w:rsidRPr="002C742E">
        <w:rPr>
          <w:rFonts w:asciiTheme="minorHAnsi" w:hAnsiTheme="minorHAnsi" w:cstheme="minorHAnsi"/>
        </w:rPr>
        <w:t>1. We used only a single axis of the joystick but we can make use of a total of 8 positions and a button of the joystick as a whole. This can be done with a multiplexer connected to the joystick, but this enhancement increases the circuitry and a little complexity in the code.</w:t>
      </w:r>
    </w:p>
    <w:p w:rsidR="002C742E" w:rsidRDefault="002C742E" w:rsidP="002C742E">
      <w:pPr>
        <w:ind w:left="360"/>
        <w:jc w:val="both"/>
        <w:rPr>
          <w:rFonts w:asciiTheme="minorHAnsi" w:hAnsiTheme="minorHAnsi" w:cstheme="minorHAnsi"/>
        </w:rPr>
      </w:pPr>
    </w:p>
    <w:p w:rsidR="006B7B2A" w:rsidRDefault="006B7B2A" w:rsidP="002C742E">
      <w:pPr>
        <w:ind w:left="360"/>
        <w:jc w:val="both"/>
        <w:rPr>
          <w:rFonts w:asciiTheme="minorHAnsi" w:hAnsiTheme="minorHAnsi" w:cstheme="minorHAnsi"/>
        </w:rPr>
      </w:pPr>
      <w:r w:rsidRPr="002C742E">
        <w:rPr>
          <w:rFonts w:asciiTheme="minorHAnsi" w:hAnsiTheme="minorHAnsi" w:cstheme="minorHAnsi"/>
        </w:rPr>
        <w:t xml:space="preserve">2. The other development that can be expected in our project is that the usage of the client and server on the different networks. As we know that out </w:t>
      </w:r>
      <w:r w:rsidRPr="002C742E">
        <w:rPr>
          <w:rFonts w:asciiTheme="minorHAnsi" w:hAnsiTheme="minorHAnsi" w:cstheme="minorHAnsi"/>
          <w:b/>
        </w:rPr>
        <w:t>HANDY HELPER</w:t>
      </w:r>
      <w:r w:rsidRPr="002C742E">
        <w:rPr>
          <w:rFonts w:asciiTheme="minorHAnsi" w:hAnsiTheme="minorHAnsi" w:cstheme="minorHAnsi"/>
        </w:rPr>
        <w:t xml:space="preserve"> are limited by the network. This enhancement increases the cost of the project.</w:t>
      </w:r>
    </w:p>
    <w:p w:rsidR="002C742E" w:rsidRPr="002C742E" w:rsidRDefault="002C742E" w:rsidP="006B7B2A">
      <w:pPr>
        <w:ind w:left="360" w:firstLine="720"/>
        <w:jc w:val="both"/>
        <w:rPr>
          <w:rFonts w:asciiTheme="minorHAnsi" w:hAnsiTheme="minorHAnsi" w:cstheme="minorHAnsi"/>
        </w:rPr>
      </w:pPr>
    </w:p>
    <w:p w:rsidR="006B7B2A" w:rsidRPr="00296740" w:rsidRDefault="006B7B2A" w:rsidP="002C742E">
      <w:pPr>
        <w:ind w:left="360"/>
        <w:jc w:val="both"/>
        <w:rPr>
          <w:rFonts w:asciiTheme="minorHAnsi" w:hAnsiTheme="minorHAnsi" w:cstheme="minorHAnsi"/>
          <w:sz w:val="24"/>
          <w:szCs w:val="24"/>
        </w:rPr>
      </w:pPr>
      <w:r w:rsidRPr="002C742E">
        <w:rPr>
          <w:rFonts w:asciiTheme="minorHAnsi" w:hAnsiTheme="minorHAnsi" w:cstheme="minorHAnsi"/>
        </w:rPr>
        <w:t xml:space="preserve">3. The major enhancement of the </w:t>
      </w:r>
      <w:r w:rsidRPr="002C742E">
        <w:rPr>
          <w:rFonts w:asciiTheme="minorHAnsi" w:hAnsiTheme="minorHAnsi" w:cstheme="minorHAnsi"/>
          <w:b/>
        </w:rPr>
        <w:t xml:space="preserve">HANDY HELPER </w:t>
      </w:r>
      <w:r w:rsidRPr="002C742E">
        <w:rPr>
          <w:rFonts w:asciiTheme="minorHAnsi" w:hAnsiTheme="minorHAnsi" w:cstheme="minorHAnsi"/>
        </w:rPr>
        <w:t xml:space="preserve">is taking them to each and every domain. This means we cannot limit the usage of a </w:t>
      </w:r>
      <w:r w:rsidRPr="002C742E">
        <w:rPr>
          <w:rFonts w:asciiTheme="minorHAnsi" w:hAnsiTheme="minorHAnsi" w:cstheme="minorHAnsi"/>
          <w:b/>
        </w:rPr>
        <w:t xml:space="preserve">HANDY HELPER </w:t>
      </w:r>
      <w:r w:rsidRPr="002C742E">
        <w:rPr>
          <w:rFonts w:asciiTheme="minorHAnsi" w:hAnsiTheme="minorHAnsi" w:cstheme="minorHAnsi"/>
        </w:rPr>
        <w:t>to a home but we can</w:t>
      </w:r>
      <w:r w:rsidRPr="002C742E">
        <w:rPr>
          <w:rFonts w:asciiTheme="minorHAnsi" w:hAnsiTheme="minorHAnsi" w:cstheme="minorHAnsi"/>
          <w:b/>
        </w:rPr>
        <w:t xml:space="preserve"> </w:t>
      </w:r>
      <w:r w:rsidRPr="002C742E">
        <w:rPr>
          <w:rFonts w:asciiTheme="minorHAnsi" w:hAnsiTheme="minorHAnsi" w:cstheme="minorHAnsi"/>
        </w:rPr>
        <w:t xml:space="preserve">use it in the other fields like agricultural fields, hospitals, schools factories and many other places to make thing </w:t>
      </w:r>
      <w:proofErr w:type="gramStart"/>
      <w:r w:rsidRPr="002C742E">
        <w:rPr>
          <w:rFonts w:asciiTheme="minorHAnsi" w:hAnsiTheme="minorHAnsi" w:cstheme="minorHAnsi"/>
        </w:rPr>
        <w:t>more easier</w:t>
      </w:r>
      <w:proofErr w:type="gramEnd"/>
      <w:r w:rsidRPr="002C742E">
        <w:rPr>
          <w:rFonts w:asciiTheme="minorHAnsi" w:hAnsiTheme="minorHAnsi" w:cstheme="minorHAnsi"/>
        </w:rPr>
        <w:t xml:space="preserve"> for us everywhere</w:t>
      </w:r>
      <w:r w:rsidRPr="00296740">
        <w:rPr>
          <w:rFonts w:asciiTheme="minorHAnsi" w:hAnsiTheme="minorHAnsi" w:cstheme="minorHAnsi"/>
          <w:sz w:val="24"/>
          <w:szCs w:val="24"/>
        </w:rPr>
        <w:t xml:space="preserve">. </w:t>
      </w:r>
    </w:p>
    <w:p w:rsidR="006237BD" w:rsidRDefault="006B7B2A" w:rsidP="006237BD">
      <w:pPr>
        <w:pStyle w:val="Heading1"/>
        <w:numPr>
          <w:ilvl w:val="0"/>
          <w:numId w:val="1"/>
        </w:numPr>
        <w:jc w:val="both"/>
        <w:rPr>
          <w:rFonts w:asciiTheme="minorHAnsi" w:hAnsiTheme="minorHAnsi" w:cstheme="minorHAnsi"/>
          <w:sz w:val="24"/>
          <w:szCs w:val="24"/>
        </w:rPr>
      </w:pPr>
      <w:r w:rsidRPr="00296740">
        <w:rPr>
          <w:rFonts w:asciiTheme="minorHAnsi" w:hAnsiTheme="minorHAnsi" w:cstheme="minorHAnsi"/>
          <w:sz w:val="24"/>
          <w:szCs w:val="24"/>
        </w:rPr>
        <w:t>Constraints for real time deployment</w:t>
      </w:r>
    </w:p>
    <w:p w:rsidR="006237BD" w:rsidRDefault="006237BD" w:rsidP="006237BD">
      <w:pPr>
        <w:pStyle w:val="Heading1"/>
        <w:jc w:val="both"/>
        <w:rPr>
          <w:rFonts w:asciiTheme="minorHAnsi" w:hAnsiTheme="minorHAnsi" w:cstheme="minorHAnsi"/>
          <w:sz w:val="24"/>
          <w:szCs w:val="24"/>
        </w:rPr>
      </w:pPr>
    </w:p>
    <w:p w:rsidR="006B7B2A" w:rsidRPr="006237BD" w:rsidRDefault="006B7B2A" w:rsidP="006237BD">
      <w:pPr>
        <w:pStyle w:val="Heading1"/>
        <w:jc w:val="both"/>
        <w:rPr>
          <w:rFonts w:asciiTheme="minorHAnsi" w:hAnsiTheme="minorHAnsi" w:cstheme="minorHAnsi"/>
          <w:b w:val="0"/>
          <w:sz w:val="24"/>
          <w:szCs w:val="24"/>
        </w:rPr>
      </w:pPr>
      <w:r w:rsidRPr="006237BD">
        <w:rPr>
          <w:rFonts w:asciiTheme="minorHAnsi" w:hAnsiTheme="minorHAnsi" w:cstheme="minorHAnsi"/>
          <w:b w:val="0"/>
          <w:sz w:val="22"/>
          <w:szCs w:val="22"/>
        </w:rPr>
        <w:t>Our project requires the following constraints for deploying it in the real time:</w:t>
      </w:r>
    </w:p>
    <w:p w:rsidR="006B7B2A" w:rsidRPr="002C742E" w:rsidRDefault="00F423F7" w:rsidP="006B7B2A">
      <w:pPr>
        <w:ind w:left="720"/>
        <w:jc w:val="both"/>
        <w:rPr>
          <w:rFonts w:asciiTheme="minorHAnsi" w:hAnsiTheme="minorHAnsi" w:cstheme="minorHAnsi"/>
        </w:rPr>
      </w:pPr>
      <w:r w:rsidRPr="002C742E">
        <w:rPr>
          <w:rFonts w:asciiTheme="minorHAnsi" w:hAnsiTheme="minorHAnsi" w:cstheme="minorHAnsi"/>
        </w:rPr>
        <w:t xml:space="preserve">1. +5V power supply for both </w:t>
      </w:r>
      <w:r w:rsidR="006B7B2A" w:rsidRPr="002C742E">
        <w:rPr>
          <w:rFonts w:asciiTheme="minorHAnsi" w:hAnsiTheme="minorHAnsi" w:cstheme="minorHAnsi"/>
        </w:rPr>
        <w:t>server and client,</w:t>
      </w:r>
    </w:p>
    <w:p w:rsidR="006B7B2A" w:rsidRPr="002C742E" w:rsidRDefault="006B7B2A" w:rsidP="006B7B2A">
      <w:pPr>
        <w:ind w:left="720"/>
        <w:jc w:val="both"/>
        <w:rPr>
          <w:rFonts w:asciiTheme="minorHAnsi" w:hAnsiTheme="minorHAnsi" w:cstheme="minorHAnsi"/>
        </w:rPr>
      </w:pPr>
      <w:r w:rsidRPr="002C742E">
        <w:rPr>
          <w:rFonts w:asciiTheme="minorHAnsi" w:hAnsiTheme="minorHAnsi" w:cstheme="minorHAnsi"/>
        </w:rPr>
        <w:t>2. The server and client must be connected to a common network and</w:t>
      </w:r>
    </w:p>
    <w:p w:rsidR="006B7B2A" w:rsidRPr="002C742E" w:rsidRDefault="006B7B2A" w:rsidP="006B7B2A">
      <w:pPr>
        <w:ind w:left="720"/>
        <w:jc w:val="both"/>
        <w:rPr>
          <w:rFonts w:asciiTheme="minorHAnsi" w:hAnsiTheme="minorHAnsi" w:cstheme="minorHAnsi"/>
        </w:rPr>
      </w:pPr>
      <w:r w:rsidRPr="002C742E">
        <w:rPr>
          <w:rFonts w:asciiTheme="minorHAnsi" w:hAnsiTheme="minorHAnsi" w:cstheme="minorHAnsi"/>
        </w:rPr>
        <w:t>3. It is advisable to place the server near the router to get requests faster from clients.</w:t>
      </w:r>
    </w:p>
    <w:p w:rsidR="006B7B2A" w:rsidRPr="00296740" w:rsidRDefault="006B7B2A" w:rsidP="006B7B2A">
      <w:pPr>
        <w:jc w:val="both"/>
        <w:rPr>
          <w:rFonts w:asciiTheme="minorHAnsi" w:hAnsiTheme="minorHAnsi" w:cstheme="minorHAnsi"/>
          <w:sz w:val="24"/>
          <w:szCs w:val="24"/>
        </w:rPr>
      </w:pPr>
    </w:p>
    <w:p w:rsidR="006B7B2A" w:rsidRPr="00296740" w:rsidRDefault="006B7B2A" w:rsidP="006B7B2A">
      <w:pPr>
        <w:pStyle w:val="Heading1"/>
        <w:numPr>
          <w:ilvl w:val="0"/>
          <w:numId w:val="1"/>
        </w:numPr>
        <w:jc w:val="both"/>
        <w:rPr>
          <w:rFonts w:asciiTheme="minorHAnsi" w:hAnsiTheme="minorHAnsi" w:cstheme="minorHAnsi"/>
          <w:sz w:val="24"/>
          <w:szCs w:val="24"/>
        </w:rPr>
      </w:pPr>
      <w:r w:rsidRPr="00296740">
        <w:rPr>
          <w:rFonts w:asciiTheme="minorHAnsi" w:hAnsiTheme="minorHAnsi" w:cstheme="minorHAnsi"/>
          <w:sz w:val="24"/>
          <w:szCs w:val="24"/>
        </w:rPr>
        <w:t>References</w:t>
      </w:r>
    </w:p>
    <w:p w:rsidR="00305EA4" w:rsidRDefault="00B35F53" w:rsidP="00E24CCA">
      <w:pPr>
        <w:jc w:val="both"/>
        <w:rPr>
          <w:rFonts w:asciiTheme="minorHAnsi" w:hAnsiTheme="minorHAnsi" w:cstheme="minorHAnsi"/>
          <w:szCs w:val="24"/>
        </w:rPr>
      </w:pPr>
      <w:hyperlink r:id="rId21" w:history="1">
        <w:r w:rsidR="00813E92" w:rsidRPr="00715386">
          <w:rPr>
            <w:rStyle w:val="Hyperlink"/>
            <w:rFonts w:asciiTheme="minorHAnsi" w:hAnsiTheme="minorHAnsi" w:cstheme="minorHAnsi"/>
            <w:szCs w:val="24"/>
          </w:rPr>
          <w:t>https://www.youtube.com/watch?v=qDq7vm-7Xs4&amp;t=2s</w:t>
        </w:r>
      </w:hyperlink>
    </w:p>
    <w:p w:rsidR="00813E92" w:rsidRDefault="00B35F53" w:rsidP="00E24CCA">
      <w:pPr>
        <w:jc w:val="both"/>
        <w:rPr>
          <w:rFonts w:asciiTheme="minorHAnsi" w:hAnsiTheme="minorHAnsi" w:cstheme="minorHAnsi"/>
          <w:szCs w:val="24"/>
        </w:rPr>
      </w:pPr>
      <w:hyperlink r:id="rId22" w:history="1">
        <w:r w:rsidR="00813E92" w:rsidRPr="00715386">
          <w:rPr>
            <w:rStyle w:val="Hyperlink"/>
            <w:rFonts w:asciiTheme="minorHAnsi" w:hAnsiTheme="minorHAnsi" w:cstheme="minorHAnsi"/>
            <w:szCs w:val="24"/>
          </w:rPr>
          <w:t>https://randomnerdtutorials.com/esp8266-web-server/</w:t>
        </w:r>
      </w:hyperlink>
    </w:p>
    <w:p w:rsidR="00E24CCA" w:rsidRDefault="00B35F53" w:rsidP="00E24CCA">
      <w:pPr>
        <w:jc w:val="both"/>
        <w:rPr>
          <w:rFonts w:asciiTheme="minorHAnsi" w:hAnsiTheme="minorHAnsi" w:cstheme="minorHAnsi"/>
          <w:szCs w:val="24"/>
        </w:rPr>
      </w:pPr>
      <w:hyperlink r:id="rId23" w:history="1">
        <w:r w:rsidR="00813E92" w:rsidRPr="00715386">
          <w:rPr>
            <w:rStyle w:val="Hyperlink"/>
            <w:rFonts w:asciiTheme="minorHAnsi" w:hAnsiTheme="minorHAnsi" w:cstheme="minorHAnsi"/>
            <w:szCs w:val="24"/>
          </w:rPr>
          <w:t>https://techtutorialsx.com/2016/07/17/esp8266-http-get-requests/</w:t>
        </w:r>
      </w:hyperlink>
    </w:p>
    <w:p w:rsidR="00813E92" w:rsidRPr="00E24CCA" w:rsidRDefault="00813E92" w:rsidP="00E24CCA">
      <w:pPr>
        <w:jc w:val="both"/>
        <w:rPr>
          <w:rFonts w:asciiTheme="minorHAnsi" w:hAnsiTheme="minorHAnsi" w:cstheme="minorHAnsi"/>
          <w:szCs w:val="24"/>
        </w:rPr>
      </w:pPr>
    </w:p>
    <w:p w:rsidR="00E24CCA" w:rsidRDefault="00E24CCA" w:rsidP="006B7B2A">
      <w:pPr>
        <w:ind w:left="720"/>
        <w:jc w:val="both"/>
        <w:rPr>
          <w:rFonts w:asciiTheme="minorHAnsi" w:hAnsiTheme="minorHAnsi" w:cstheme="minorHAnsi"/>
          <w:sz w:val="24"/>
          <w:szCs w:val="24"/>
        </w:rPr>
      </w:pPr>
    </w:p>
    <w:p w:rsidR="00E24CCA" w:rsidRDefault="00E24CCA" w:rsidP="006B7B2A">
      <w:pPr>
        <w:ind w:left="720"/>
        <w:jc w:val="both"/>
        <w:rPr>
          <w:rFonts w:asciiTheme="minorHAnsi" w:hAnsiTheme="minorHAnsi" w:cstheme="minorHAnsi"/>
          <w:sz w:val="24"/>
          <w:szCs w:val="24"/>
        </w:rPr>
      </w:pPr>
    </w:p>
    <w:p w:rsidR="00E24CCA" w:rsidRPr="00296740" w:rsidRDefault="00E24CCA" w:rsidP="006B7B2A">
      <w:pPr>
        <w:ind w:left="720"/>
        <w:jc w:val="both"/>
        <w:rPr>
          <w:rFonts w:asciiTheme="minorHAnsi" w:hAnsiTheme="minorHAnsi" w:cstheme="minorHAnsi"/>
          <w:sz w:val="24"/>
          <w:szCs w:val="24"/>
        </w:rPr>
      </w:pPr>
    </w:p>
    <w:p w:rsidR="006B7B2A" w:rsidRPr="00296740" w:rsidRDefault="006B7B2A" w:rsidP="006B7B2A">
      <w:pPr>
        <w:jc w:val="both"/>
        <w:rPr>
          <w:rFonts w:asciiTheme="minorHAnsi" w:hAnsiTheme="minorHAnsi" w:cstheme="minorHAnsi"/>
          <w:sz w:val="24"/>
          <w:szCs w:val="24"/>
        </w:rPr>
      </w:pPr>
    </w:p>
    <w:p w:rsidR="00DE531D" w:rsidRDefault="00DE531D"/>
    <w:sectPr w:rsidR="00DE531D" w:rsidSect="00814E00">
      <w:headerReference w:type="default" r:id="rId24"/>
      <w:footerReference w:type="default" r:id="rId25"/>
      <w:pgSz w:w="12240" w:h="15840"/>
      <w:pgMar w:top="1440" w:right="1440" w:bottom="1440" w:left="144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6D8" w:rsidRDefault="003416D8" w:rsidP="0090560A">
      <w:pPr>
        <w:spacing w:line="240" w:lineRule="auto"/>
      </w:pPr>
      <w:r>
        <w:separator/>
      </w:r>
    </w:p>
  </w:endnote>
  <w:endnote w:type="continuationSeparator" w:id="0">
    <w:p w:rsidR="003416D8" w:rsidRDefault="003416D8" w:rsidP="009056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F3" w:rsidRDefault="0058324E">
    <w:pPr>
      <w:ind w:firstLine="720"/>
      <w:jc w:val="right"/>
      <w:rPr>
        <w:b/>
      </w:rPr>
    </w:pPr>
    <w:r>
      <w:rPr>
        <w:b/>
      </w:rPr>
      <w:tab/>
    </w:r>
    <w:r>
      <w:rPr>
        <w:b/>
      </w:rPr>
      <w:tab/>
    </w:r>
    <w:r>
      <w:rPr>
        <w:b/>
      </w:rPr>
      <w:tab/>
    </w:r>
    <w:r>
      <w:rPr>
        <w:b/>
      </w:rPr>
      <w:tab/>
    </w:r>
    <w:r>
      <w:rPr>
        <w:b/>
      </w:rPr>
      <w:tab/>
    </w:r>
    <w:r>
      <w:rPr>
        <w:b/>
      </w:rPr>
      <w:tab/>
    </w:r>
    <w:r>
      <w:rPr>
        <w:b/>
      </w:rPr>
      <w:tab/>
      <w:t xml:space="preserve">        Page | </w:t>
    </w:r>
    <w:r w:rsidR="00B35F53">
      <w:rPr>
        <w:b/>
      </w:rPr>
      <w:fldChar w:fldCharType="begin"/>
    </w:r>
    <w:r>
      <w:rPr>
        <w:b/>
      </w:rPr>
      <w:instrText>PAGE</w:instrText>
    </w:r>
    <w:r w:rsidR="00B35F53">
      <w:rPr>
        <w:b/>
      </w:rPr>
      <w:fldChar w:fldCharType="separate"/>
    </w:r>
    <w:r w:rsidR="006F6DAE">
      <w:rPr>
        <w:b/>
        <w:noProof/>
      </w:rPr>
      <w:t>1</w:t>
    </w:r>
    <w:r w:rsidR="00B35F53">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6D8" w:rsidRDefault="003416D8" w:rsidP="0090560A">
      <w:pPr>
        <w:spacing w:line="240" w:lineRule="auto"/>
      </w:pPr>
      <w:r>
        <w:separator/>
      </w:r>
    </w:p>
  </w:footnote>
  <w:footnote w:type="continuationSeparator" w:id="0">
    <w:p w:rsidR="003416D8" w:rsidRDefault="003416D8" w:rsidP="009056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F3" w:rsidRDefault="003416D8"/>
  <w:p w:rsidR="00022FF3" w:rsidRDefault="003416D8"/>
  <w:p w:rsidR="00022FF3" w:rsidRDefault="0058324E">
    <w:pPr>
      <w:rPr>
        <w:rFonts w:ascii="Calibri" w:hAnsi="Calibri" w:cs="Calibri"/>
        <w:b/>
      </w:rPr>
    </w:pPr>
    <w:r>
      <w:rPr>
        <w:noProof/>
      </w:rPr>
      <w:drawing>
        <wp:anchor distT="114300" distB="114300" distL="114300" distR="114300" simplePos="0" relativeHeight="251659264" behindDoc="0" locked="0" layoutInCell="1" allowOverlap="1">
          <wp:simplePos x="0" y="0"/>
          <wp:positionH relativeFrom="margin">
            <wp:posOffset>5915025</wp:posOffset>
          </wp:positionH>
          <wp:positionV relativeFrom="paragraph">
            <wp:posOffset>27940</wp:posOffset>
          </wp:positionV>
          <wp:extent cx="410845" cy="410845"/>
          <wp:effectExtent l="0" t="0" r="8255" b="8255"/>
          <wp:wrapSquare wrapText="bothSides"/>
          <wp:docPr id="4097"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rcRect/>
                  <a:stretch/>
                </pic:blipFill>
                <pic:spPr>
                  <a:xfrm>
                    <a:off x="0" y="0"/>
                    <a:ext cx="410845" cy="410845"/>
                  </a:xfrm>
                  <a:prstGeom prst="rect">
                    <a:avLst/>
                  </a:prstGeom>
                  <a:ln w="9525" cap="flat" cmpd="sng">
                    <a:solidFill>
                      <a:srgbClr val="000000"/>
                    </a:solidFill>
                    <a:prstDash val="solid"/>
                    <a:round/>
                    <a:headEnd type="none" w="med" len="med"/>
                    <a:tailEnd type="none" w="med" len="med"/>
                  </a:ln>
                </pic:spPr>
              </pic:pic>
            </a:graphicData>
          </a:graphic>
        </wp:anchor>
      </w:drawing>
    </w:r>
  </w:p>
  <w:p w:rsidR="00022FF3" w:rsidRDefault="0058324E">
    <w:pPr>
      <w:rPr>
        <w:rFonts w:ascii="Calibri" w:hAnsi="Calibri" w:cs="Calibri"/>
        <w:b/>
      </w:rPr>
    </w:pPr>
    <w:proofErr w:type="gramStart"/>
    <w:r>
      <w:rPr>
        <w:rFonts w:ascii="Calibri" w:hAnsi="Calibri" w:cs="Calibri"/>
        <w:b/>
      </w:rPr>
      <w:t>iB</w:t>
    </w:r>
    <w:proofErr w:type="gramEnd"/>
    <w:r>
      <w:rPr>
        <w:rFonts w:ascii="Calibri" w:hAnsi="Calibri" w:cs="Calibri"/>
        <w:b/>
      </w:rPr>
      <w:t xml:space="preserve"> Hubs IoT Bootcamp ‘18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2"/>
    <w:multiLevelType w:val="multilevel"/>
    <w:tmpl w:val="BB1482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5"/>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6"/>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7"/>
    <w:multiLevelType w:val="hybridMultilevel"/>
    <w:tmpl w:val="0000000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36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36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360"/>
      </w:pPr>
    </w:lvl>
  </w:abstractNum>
  <w:abstractNum w:abstractNumId="5">
    <w:nsid w:val="17EC7D5E"/>
    <w:multiLevelType w:val="hybridMultilevel"/>
    <w:tmpl w:val="21809414"/>
    <w:lvl w:ilvl="0" w:tplc="EEE095FA">
      <w:numFmt w:val="bullet"/>
      <w:lvlText w:val=""/>
      <w:lvlJc w:val="left"/>
      <w:pPr>
        <w:ind w:left="3240" w:hanging="360"/>
      </w:pPr>
      <w:rPr>
        <w:rFonts w:ascii="Wingdings" w:eastAsia="Proxima Nova" w:hAnsi="Wingdings" w:cstheme="minorHAns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nsid w:val="1A0E5382"/>
    <w:multiLevelType w:val="multilevel"/>
    <w:tmpl w:val="BB1482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B8618B1"/>
    <w:multiLevelType w:val="hybridMultilevel"/>
    <w:tmpl w:val="D5D6EA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7F21C74"/>
    <w:multiLevelType w:val="hybridMultilevel"/>
    <w:tmpl w:val="EAAC4B8A"/>
    <w:lvl w:ilvl="0" w:tplc="4678B6C4">
      <w:numFmt w:val="bullet"/>
      <w:lvlText w:val=""/>
      <w:lvlJc w:val="left"/>
      <w:pPr>
        <w:ind w:left="3960" w:hanging="360"/>
      </w:pPr>
      <w:rPr>
        <w:rFonts w:ascii="Wingdings" w:eastAsia="Proxima Nova" w:hAnsi="Wingdings" w:cstheme="minorHAnsi"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9">
    <w:nsid w:val="550154E3"/>
    <w:multiLevelType w:val="hybridMultilevel"/>
    <w:tmpl w:val="8FAC5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32603D7"/>
    <w:multiLevelType w:val="hybridMultilevel"/>
    <w:tmpl w:val="021EB45C"/>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787C1083"/>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0"/>
  </w:num>
  <w:num w:numId="4">
    <w:abstractNumId w:val="2"/>
  </w:num>
  <w:num w:numId="5">
    <w:abstractNumId w:val="3"/>
  </w:num>
  <w:num w:numId="6">
    <w:abstractNumId w:val="4"/>
  </w:num>
  <w:num w:numId="7">
    <w:abstractNumId w:val="10"/>
  </w:num>
  <w:num w:numId="8">
    <w:abstractNumId w:val="7"/>
  </w:num>
  <w:num w:numId="9">
    <w:abstractNumId w:val="5"/>
  </w:num>
  <w:num w:numId="10">
    <w:abstractNumId w:val="8"/>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proofState w:spelling="clean" w:grammar="clean"/>
  <w:defaultTabStop w:val="720"/>
  <w:characterSpacingControl w:val="doNotCompress"/>
  <w:footnotePr>
    <w:footnote w:id="-1"/>
    <w:footnote w:id="0"/>
  </w:footnotePr>
  <w:endnotePr>
    <w:endnote w:id="-1"/>
    <w:endnote w:id="0"/>
  </w:endnotePr>
  <w:compat/>
  <w:rsids>
    <w:rsidRoot w:val="006B7B2A"/>
    <w:rsid w:val="00012036"/>
    <w:rsid w:val="00030223"/>
    <w:rsid w:val="0004252A"/>
    <w:rsid w:val="000818AC"/>
    <w:rsid w:val="000A3EE2"/>
    <w:rsid w:val="000C7542"/>
    <w:rsid w:val="00137491"/>
    <w:rsid w:val="00181521"/>
    <w:rsid w:val="001F0DFF"/>
    <w:rsid w:val="002050AC"/>
    <w:rsid w:val="00256737"/>
    <w:rsid w:val="0026244F"/>
    <w:rsid w:val="00264BC9"/>
    <w:rsid w:val="00295F7D"/>
    <w:rsid w:val="002C742E"/>
    <w:rsid w:val="002E7114"/>
    <w:rsid w:val="002F3C8E"/>
    <w:rsid w:val="00305581"/>
    <w:rsid w:val="00305EA4"/>
    <w:rsid w:val="00316581"/>
    <w:rsid w:val="00320EA2"/>
    <w:rsid w:val="003416D8"/>
    <w:rsid w:val="00346755"/>
    <w:rsid w:val="003C341E"/>
    <w:rsid w:val="003F6F10"/>
    <w:rsid w:val="00401155"/>
    <w:rsid w:val="00441BC6"/>
    <w:rsid w:val="00461C44"/>
    <w:rsid w:val="00481220"/>
    <w:rsid w:val="00532103"/>
    <w:rsid w:val="0058324E"/>
    <w:rsid w:val="005A7B9E"/>
    <w:rsid w:val="005C0FCC"/>
    <w:rsid w:val="006237BD"/>
    <w:rsid w:val="006802C6"/>
    <w:rsid w:val="006B7B2A"/>
    <w:rsid w:val="006F6DAE"/>
    <w:rsid w:val="007C7214"/>
    <w:rsid w:val="007D10B4"/>
    <w:rsid w:val="007D46CB"/>
    <w:rsid w:val="00813E92"/>
    <w:rsid w:val="00825B00"/>
    <w:rsid w:val="0082640B"/>
    <w:rsid w:val="00832F79"/>
    <w:rsid w:val="008510BE"/>
    <w:rsid w:val="008F4CCE"/>
    <w:rsid w:val="0090560A"/>
    <w:rsid w:val="00911C06"/>
    <w:rsid w:val="00916A2C"/>
    <w:rsid w:val="00952FB6"/>
    <w:rsid w:val="00962377"/>
    <w:rsid w:val="00971CEA"/>
    <w:rsid w:val="00992798"/>
    <w:rsid w:val="009B5EF3"/>
    <w:rsid w:val="009F7488"/>
    <w:rsid w:val="00A00A3C"/>
    <w:rsid w:val="00A175FC"/>
    <w:rsid w:val="00A20553"/>
    <w:rsid w:val="00A5060E"/>
    <w:rsid w:val="00A66CF5"/>
    <w:rsid w:val="00AE3339"/>
    <w:rsid w:val="00B24410"/>
    <w:rsid w:val="00B35F53"/>
    <w:rsid w:val="00B91D5F"/>
    <w:rsid w:val="00BB452C"/>
    <w:rsid w:val="00BB724D"/>
    <w:rsid w:val="00BC0D1D"/>
    <w:rsid w:val="00C015BF"/>
    <w:rsid w:val="00C22BF8"/>
    <w:rsid w:val="00C4789A"/>
    <w:rsid w:val="00C81D5F"/>
    <w:rsid w:val="00CB2BED"/>
    <w:rsid w:val="00D31D21"/>
    <w:rsid w:val="00D721C4"/>
    <w:rsid w:val="00DA34AC"/>
    <w:rsid w:val="00DB2E40"/>
    <w:rsid w:val="00DD54EB"/>
    <w:rsid w:val="00DE531D"/>
    <w:rsid w:val="00E24CCA"/>
    <w:rsid w:val="00E7599E"/>
    <w:rsid w:val="00E96182"/>
    <w:rsid w:val="00EB2E0A"/>
    <w:rsid w:val="00EC5A1E"/>
    <w:rsid w:val="00EF460A"/>
    <w:rsid w:val="00F1617C"/>
    <w:rsid w:val="00F219FD"/>
    <w:rsid w:val="00F423F7"/>
    <w:rsid w:val="00F83936"/>
    <w:rsid w:val="00FA6DB7"/>
    <w:rsid w:val="00FF17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B7B2A"/>
    <w:pPr>
      <w:spacing w:after="0"/>
    </w:pPr>
    <w:rPr>
      <w:rFonts w:ascii="Proxima Nova" w:eastAsia="Proxima Nova" w:hAnsi="Proxima Nova" w:cs="Proxima Nova"/>
      <w:lang w:eastAsia="en-IN"/>
    </w:rPr>
  </w:style>
  <w:style w:type="paragraph" w:styleId="Heading1">
    <w:name w:val="heading 1"/>
    <w:basedOn w:val="Normal"/>
    <w:next w:val="Normal"/>
    <w:link w:val="Heading1Char"/>
    <w:rsid w:val="006B7B2A"/>
    <w:pPr>
      <w:keepNext/>
      <w:keepLines/>
      <w:spacing w:before="400" w:after="120"/>
      <w:ind w:left="720" w:hanging="360"/>
      <w:contextualSpacing/>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7B2A"/>
    <w:rPr>
      <w:rFonts w:ascii="Proxima Nova" w:eastAsia="Proxima Nova" w:hAnsi="Proxima Nova" w:cs="Proxima Nova"/>
      <w:b/>
      <w:sz w:val="28"/>
      <w:szCs w:val="28"/>
      <w:lang w:eastAsia="en-IN"/>
    </w:rPr>
  </w:style>
  <w:style w:type="paragraph" w:styleId="ListParagraph">
    <w:name w:val="List Paragraph"/>
    <w:basedOn w:val="Normal"/>
    <w:uiPriority w:val="34"/>
    <w:qFormat/>
    <w:rsid w:val="006B7B2A"/>
    <w:pPr>
      <w:ind w:left="720"/>
      <w:contextualSpacing/>
    </w:pPr>
  </w:style>
  <w:style w:type="character" w:styleId="Hyperlink">
    <w:name w:val="Hyperlink"/>
    <w:basedOn w:val="DefaultParagraphFont"/>
    <w:uiPriority w:val="99"/>
    <w:rsid w:val="006B7B2A"/>
    <w:rPr>
      <w:color w:val="0000FF"/>
      <w:u w:val="single"/>
    </w:rPr>
  </w:style>
  <w:style w:type="paragraph" w:styleId="BalloonText">
    <w:name w:val="Balloon Text"/>
    <w:basedOn w:val="Normal"/>
    <w:link w:val="BalloonTextChar"/>
    <w:uiPriority w:val="99"/>
    <w:semiHidden/>
    <w:unhideWhenUsed/>
    <w:rsid w:val="006B7B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B2A"/>
    <w:rPr>
      <w:rFonts w:ascii="Tahoma" w:eastAsia="Proxima Nova" w:hAnsi="Tahoma" w:cs="Tahoma"/>
      <w:sz w:val="16"/>
      <w:szCs w:val="16"/>
      <w:lang w:eastAsia="en-IN"/>
    </w:rPr>
  </w:style>
  <w:style w:type="paragraph" w:styleId="Header">
    <w:name w:val="header"/>
    <w:basedOn w:val="Normal"/>
    <w:link w:val="HeaderChar"/>
    <w:uiPriority w:val="99"/>
    <w:semiHidden/>
    <w:unhideWhenUsed/>
    <w:rsid w:val="0090560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0560A"/>
    <w:rPr>
      <w:rFonts w:ascii="Proxima Nova" w:eastAsia="Proxima Nova" w:hAnsi="Proxima Nova" w:cs="Proxima Nova"/>
      <w:lang w:eastAsia="en-IN"/>
    </w:rPr>
  </w:style>
  <w:style w:type="paragraph" w:styleId="Footer">
    <w:name w:val="footer"/>
    <w:basedOn w:val="Normal"/>
    <w:link w:val="FooterChar"/>
    <w:uiPriority w:val="99"/>
    <w:semiHidden/>
    <w:unhideWhenUsed/>
    <w:rsid w:val="0090560A"/>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0560A"/>
    <w:rPr>
      <w:rFonts w:ascii="Proxima Nova" w:eastAsia="Proxima Nova" w:hAnsi="Proxima Nova" w:cs="Proxima Nova"/>
      <w:lang w:eastAsia="en-IN"/>
    </w:rPr>
  </w:style>
  <w:style w:type="table" w:styleId="TableGrid">
    <w:name w:val="Table Grid"/>
    <w:basedOn w:val="TableNormal"/>
    <w:uiPriority w:val="39"/>
    <w:rsid w:val="000A3EE2"/>
    <w:pPr>
      <w:spacing w:after="0" w:line="240" w:lineRule="auto"/>
    </w:pPr>
    <w:rPr>
      <w:rFonts w:ascii="Proxima Nova" w:eastAsia="Proxima Nova" w:hAnsi="Proxima Nova" w:cs="Proxima Nov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05E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1287246">
      <w:bodyDiv w:val="1"/>
      <w:marLeft w:val="0"/>
      <w:marRight w:val="0"/>
      <w:marTop w:val="0"/>
      <w:marBottom w:val="0"/>
      <w:divBdr>
        <w:top w:val="none" w:sz="0" w:space="0" w:color="auto"/>
        <w:left w:val="none" w:sz="0" w:space="0" w:color="auto"/>
        <w:bottom w:val="none" w:sz="0" w:space="0" w:color="auto"/>
        <w:right w:val="none" w:sz="0" w:space="0" w:color="auto"/>
      </w:divBdr>
      <w:divsChild>
        <w:div w:id="1258827663">
          <w:marLeft w:val="0"/>
          <w:marRight w:val="0"/>
          <w:marTop w:val="0"/>
          <w:marBottom w:val="0"/>
          <w:divBdr>
            <w:top w:val="none" w:sz="0" w:space="0" w:color="auto"/>
            <w:left w:val="none" w:sz="0" w:space="0" w:color="auto"/>
            <w:bottom w:val="none" w:sz="0" w:space="0" w:color="auto"/>
            <w:right w:val="none" w:sz="0" w:space="0" w:color="auto"/>
          </w:divBdr>
          <w:divsChild>
            <w:div w:id="66730186">
              <w:marLeft w:val="0"/>
              <w:marRight w:val="0"/>
              <w:marTop w:val="0"/>
              <w:marBottom w:val="0"/>
              <w:divBdr>
                <w:top w:val="none" w:sz="0" w:space="0" w:color="auto"/>
                <w:left w:val="none" w:sz="0" w:space="0" w:color="auto"/>
                <w:bottom w:val="none" w:sz="0" w:space="0" w:color="auto"/>
                <w:right w:val="none" w:sz="0" w:space="0" w:color="auto"/>
              </w:divBdr>
            </w:div>
            <w:div w:id="908733433">
              <w:marLeft w:val="0"/>
              <w:marRight w:val="0"/>
              <w:marTop w:val="0"/>
              <w:marBottom w:val="0"/>
              <w:divBdr>
                <w:top w:val="none" w:sz="0" w:space="0" w:color="auto"/>
                <w:left w:val="none" w:sz="0" w:space="0" w:color="auto"/>
                <w:bottom w:val="none" w:sz="0" w:space="0" w:color="auto"/>
                <w:right w:val="none" w:sz="0" w:space="0" w:color="auto"/>
              </w:divBdr>
            </w:div>
            <w:div w:id="180552480">
              <w:marLeft w:val="0"/>
              <w:marRight w:val="0"/>
              <w:marTop w:val="0"/>
              <w:marBottom w:val="0"/>
              <w:divBdr>
                <w:top w:val="none" w:sz="0" w:space="0" w:color="auto"/>
                <w:left w:val="none" w:sz="0" w:space="0" w:color="auto"/>
                <w:bottom w:val="none" w:sz="0" w:space="0" w:color="auto"/>
                <w:right w:val="none" w:sz="0" w:space="0" w:color="auto"/>
              </w:divBdr>
            </w:div>
            <w:div w:id="2078044871">
              <w:marLeft w:val="0"/>
              <w:marRight w:val="0"/>
              <w:marTop w:val="0"/>
              <w:marBottom w:val="0"/>
              <w:divBdr>
                <w:top w:val="none" w:sz="0" w:space="0" w:color="auto"/>
                <w:left w:val="none" w:sz="0" w:space="0" w:color="auto"/>
                <w:bottom w:val="none" w:sz="0" w:space="0" w:color="auto"/>
                <w:right w:val="none" w:sz="0" w:space="0" w:color="auto"/>
              </w:divBdr>
            </w:div>
            <w:div w:id="2031566781">
              <w:marLeft w:val="0"/>
              <w:marRight w:val="0"/>
              <w:marTop w:val="0"/>
              <w:marBottom w:val="0"/>
              <w:divBdr>
                <w:top w:val="none" w:sz="0" w:space="0" w:color="auto"/>
                <w:left w:val="none" w:sz="0" w:space="0" w:color="auto"/>
                <w:bottom w:val="none" w:sz="0" w:space="0" w:color="auto"/>
                <w:right w:val="none" w:sz="0" w:space="0" w:color="auto"/>
              </w:divBdr>
            </w:div>
            <w:div w:id="1502234853">
              <w:marLeft w:val="0"/>
              <w:marRight w:val="0"/>
              <w:marTop w:val="0"/>
              <w:marBottom w:val="0"/>
              <w:divBdr>
                <w:top w:val="none" w:sz="0" w:space="0" w:color="auto"/>
                <w:left w:val="none" w:sz="0" w:space="0" w:color="auto"/>
                <w:bottom w:val="none" w:sz="0" w:space="0" w:color="auto"/>
                <w:right w:val="none" w:sz="0" w:space="0" w:color="auto"/>
              </w:divBdr>
            </w:div>
            <w:div w:id="463012545">
              <w:marLeft w:val="0"/>
              <w:marRight w:val="0"/>
              <w:marTop w:val="0"/>
              <w:marBottom w:val="0"/>
              <w:divBdr>
                <w:top w:val="none" w:sz="0" w:space="0" w:color="auto"/>
                <w:left w:val="none" w:sz="0" w:space="0" w:color="auto"/>
                <w:bottom w:val="none" w:sz="0" w:space="0" w:color="auto"/>
                <w:right w:val="none" w:sz="0" w:space="0" w:color="auto"/>
              </w:divBdr>
            </w:div>
            <w:div w:id="851066010">
              <w:marLeft w:val="0"/>
              <w:marRight w:val="0"/>
              <w:marTop w:val="0"/>
              <w:marBottom w:val="0"/>
              <w:divBdr>
                <w:top w:val="none" w:sz="0" w:space="0" w:color="auto"/>
                <w:left w:val="none" w:sz="0" w:space="0" w:color="auto"/>
                <w:bottom w:val="none" w:sz="0" w:space="0" w:color="auto"/>
                <w:right w:val="none" w:sz="0" w:space="0" w:color="auto"/>
              </w:divBdr>
            </w:div>
            <w:div w:id="1782064571">
              <w:marLeft w:val="0"/>
              <w:marRight w:val="0"/>
              <w:marTop w:val="0"/>
              <w:marBottom w:val="0"/>
              <w:divBdr>
                <w:top w:val="none" w:sz="0" w:space="0" w:color="auto"/>
                <w:left w:val="none" w:sz="0" w:space="0" w:color="auto"/>
                <w:bottom w:val="none" w:sz="0" w:space="0" w:color="auto"/>
                <w:right w:val="none" w:sz="0" w:space="0" w:color="auto"/>
              </w:divBdr>
            </w:div>
            <w:div w:id="464540249">
              <w:marLeft w:val="0"/>
              <w:marRight w:val="0"/>
              <w:marTop w:val="0"/>
              <w:marBottom w:val="0"/>
              <w:divBdr>
                <w:top w:val="none" w:sz="0" w:space="0" w:color="auto"/>
                <w:left w:val="none" w:sz="0" w:space="0" w:color="auto"/>
                <w:bottom w:val="none" w:sz="0" w:space="0" w:color="auto"/>
                <w:right w:val="none" w:sz="0" w:space="0" w:color="auto"/>
              </w:divBdr>
            </w:div>
            <w:div w:id="828591772">
              <w:marLeft w:val="0"/>
              <w:marRight w:val="0"/>
              <w:marTop w:val="0"/>
              <w:marBottom w:val="0"/>
              <w:divBdr>
                <w:top w:val="none" w:sz="0" w:space="0" w:color="auto"/>
                <w:left w:val="none" w:sz="0" w:space="0" w:color="auto"/>
                <w:bottom w:val="none" w:sz="0" w:space="0" w:color="auto"/>
                <w:right w:val="none" w:sz="0" w:space="0" w:color="auto"/>
              </w:divBdr>
            </w:div>
            <w:div w:id="1572689196">
              <w:marLeft w:val="0"/>
              <w:marRight w:val="0"/>
              <w:marTop w:val="0"/>
              <w:marBottom w:val="0"/>
              <w:divBdr>
                <w:top w:val="none" w:sz="0" w:space="0" w:color="auto"/>
                <w:left w:val="none" w:sz="0" w:space="0" w:color="auto"/>
                <w:bottom w:val="none" w:sz="0" w:space="0" w:color="auto"/>
                <w:right w:val="none" w:sz="0" w:space="0" w:color="auto"/>
              </w:divBdr>
            </w:div>
            <w:div w:id="629439215">
              <w:marLeft w:val="0"/>
              <w:marRight w:val="0"/>
              <w:marTop w:val="0"/>
              <w:marBottom w:val="0"/>
              <w:divBdr>
                <w:top w:val="none" w:sz="0" w:space="0" w:color="auto"/>
                <w:left w:val="none" w:sz="0" w:space="0" w:color="auto"/>
                <w:bottom w:val="none" w:sz="0" w:space="0" w:color="auto"/>
                <w:right w:val="none" w:sz="0" w:space="0" w:color="auto"/>
              </w:divBdr>
            </w:div>
            <w:div w:id="1139304716">
              <w:marLeft w:val="0"/>
              <w:marRight w:val="0"/>
              <w:marTop w:val="0"/>
              <w:marBottom w:val="0"/>
              <w:divBdr>
                <w:top w:val="none" w:sz="0" w:space="0" w:color="auto"/>
                <w:left w:val="none" w:sz="0" w:space="0" w:color="auto"/>
                <w:bottom w:val="none" w:sz="0" w:space="0" w:color="auto"/>
                <w:right w:val="none" w:sz="0" w:space="0" w:color="auto"/>
              </w:divBdr>
            </w:div>
            <w:div w:id="381560628">
              <w:marLeft w:val="0"/>
              <w:marRight w:val="0"/>
              <w:marTop w:val="0"/>
              <w:marBottom w:val="0"/>
              <w:divBdr>
                <w:top w:val="none" w:sz="0" w:space="0" w:color="auto"/>
                <w:left w:val="none" w:sz="0" w:space="0" w:color="auto"/>
                <w:bottom w:val="none" w:sz="0" w:space="0" w:color="auto"/>
                <w:right w:val="none" w:sz="0" w:space="0" w:color="auto"/>
              </w:divBdr>
            </w:div>
            <w:div w:id="303313863">
              <w:marLeft w:val="0"/>
              <w:marRight w:val="0"/>
              <w:marTop w:val="0"/>
              <w:marBottom w:val="0"/>
              <w:divBdr>
                <w:top w:val="none" w:sz="0" w:space="0" w:color="auto"/>
                <w:left w:val="none" w:sz="0" w:space="0" w:color="auto"/>
                <w:bottom w:val="none" w:sz="0" w:space="0" w:color="auto"/>
                <w:right w:val="none" w:sz="0" w:space="0" w:color="auto"/>
              </w:divBdr>
            </w:div>
            <w:div w:id="1969627534">
              <w:marLeft w:val="0"/>
              <w:marRight w:val="0"/>
              <w:marTop w:val="0"/>
              <w:marBottom w:val="0"/>
              <w:divBdr>
                <w:top w:val="none" w:sz="0" w:space="0" w:color="auto"/>
                <w:left w:val="none" w:sz="0" w:space="0" w:color="auto"/>
                <w:bottom w:val="none" w:sz="0" w:space="0" w:color="auto"/>
                <w:right w:val="none" w:sz="0" w:space="0" w:color="auto"/>
              </w:divBdr>
            </w:div>
            <w:div w:id="1604144837">
              <w:marLeft w:val="0"/>
              <w:marRight w:val="0"/>
              <w:marTop w:val="0"/>
              <w:marBottom w:val="0"/>
              <w:divBdr>
                <w:top w:val="none" w:sz="0" w:space="0" w:color="auto"/>
                <w:left w:val="none" w:sz="0" w:space="0" w:color="auto"/>
                <w:bottom w:val="none" w:sz="0" w:space="0" w:color="auto"/>
                <w:right w:val="none" w:sz="0" w:space="0" w:color="auto"/>
              </w:divBdr>
            </w:div>
            <w:div w:id="1889294412">
              <w:marLeft w:val="0"/>
              <w:marRight w:val="0"/>
              <w:marTop w:val="0"/>
              <w:marBottom w:val="0"/>
              <w:divBdr>
                <w:top w:val="none" w:sz="0" w:space="0" w:color="auto"/>
                <w:left w:val="none" w:sz="0" w:space="0" w:color="auto"/>
                <w:bottom w:val="none" w:sz="0" w:space="0" w:color="auto"/>
                <w:right w:val="none" w:sz="0" w:space="0" w:color="auto"/>
              </w:divBdr>
            </w:div>
            <w:div w:id="286199775">
              <w:marLeft w:val="0"/>
              <w:marRight w:val="0"/>
              <w:marTop w:val="0"/>
              <w:marBottom w:val="0"/>
              <w:divBdr>
                <w:top w:val="none" w:sz="0" w:space="0" w:color="auto"/>
                <w:left w:val="none" w:sz="0" w:space="0" w:color="auto"/>
                <w:bottom w:val="none" w:sz="0" w:space="0" w:color="auto"/>
                <w:right w:val="none" w:sz="0" w:space="0" w:color="auto"/>
              </w:divBdr>
            </w:div>
            <w:div w:id="2005237216">
              <w:marLeft w:val="0"/>
              <w:marRight w:val="0"/>
              <w:marTop w:val="0"/>
              <w:marBottom w:val="0"/>
              <w:divBdr>
                <w:top w:val="none" w:sz="0" w:space="0" w:color="auto"/>
                <w:left w:val="none" w:sz="0" w:space="0" w:color="auto"/>
                <w:bottom w:val="none" w:sz="0" w:space="0" w:color="auto"/>
                <w:right w:val="none" w:sz="0" w:space="0" w:color="auto"/>
              </w:divBdr>
            </w:div>
            <w:div w:id="709305640">
              <w:marLeft w:val="0"/>
              <w:marRight w:val="0"/>
              <w:marTop w:val="0"/>
              <w:marBottom w:val="0"/>
              <w:divBdr>
                <w:top w:val="none" w:sz="0" w:space="0" w:color="auto"/>
                <w:left w:val="none" w:sz="0" w:space="0" w:color="auto"/>
                <w:bottom w:val="none" w:sz="0" w:space="0" w:color="auto"/>
                <w:right w:val="none" w:sz="0" w:space="0" w:color="auto"/>
              </w:divBdr>
            </w:div>
            <w:div w:id="252473311">
              <w:marLeft w:val="0"/>
              <w:marRight w:val="0"/>
              <w:marTop w:val="0"/>
              <w:marBottom w:val="0"/>
              <w:divBdr>
                <w:top w:val="none" w:sz="0" w:space="0" w:color="auto"/>
                <w:left w:val="none" w:sz="0" w:space="0" w:color="auto"/>
                <w:bottom w:val="none" w:sz="0" w:space="0" w:color="auto"/>
                <w:right w:val="none" w:sz="0" w:space="0" w:color="auto"/>
              </w:divBdr>
            </w:div>
            <w:div w:id="1790003161">
              <w:marLeft w:val="0"/>
              <w:marRight w:val="0"/>
              <w:marTop w:val="0"/>
              <w:marBottom w:val="0"/>
              <w:divBdr>
                <w:top w:val="none" w:sz="0" w:space="0" w:color="auto"/>
                <w:left w:val="none" w:sz="0" w:space="0" w:color="auto"/>
                <w:bottom w:val="none" w:sz="0" w:space="0" w:color="auto"/>
                <w:right w:val="none" w:sz="0" w:space="0" w:color="auto"/>
              </w:divBdr>
            </w:div>
            <w:div w:id="1747456503">
              <w:marLeft w:val="0"/>
              <w:marRight w:val="0"/>
              <w:marTop w:val="0"/>
              <w:marBottom w:val="0"/>
              <w:divBdr>
                <w:top w:val="none" w:sz="0" w:space="0" w:color="auto"/>
                <w:left w:val="none" w:sz="0" w:space="0" w:color="auto"/>
                <w:bottom w:val="none" w:sz="0" w:space="0" w:color="auto"/>
                <w:right w:val="none" w:sz="0" w:space="0" w:color="auto"/>
              </w:divBdr>
            </w:div>
            <w:div w:id="824664598">
              <w:marLeft w:val="0"/>
              <w:marRight w:val="0"/>
              <w:marTop w:val="0"/>
              <w:marBottom w:val="0"/>
              <w:divBdr>
                <w:top w:val="none" w:sz="0" w:space="0" w:color="auto"/>
                <w:left w:val="none" w:sz="0" w:space="0" w:color="auto"/>
                <w:bottom w:val="none" w:sz="0" w:space="0" w:color="auto"/>
                <w:right w:val="none" w:sz="0" w:space="0" w:color="auto"/>
              </w:divBdr>
            </w:div>
            <w:div w:id="65298668">
              <w:marLeft w:val="0"/>
              <w:marRight w:val="0"/>
              <w:marTop w:val="0"/>
              <w:marBottom w:val="0"/>
              <w:divBdr>
                <w:top w:val="none" w:sz="0" w:space="0" w:color="auto"/>
                <w:left w:val="none" w:sz="0" w:space="0" w:color="auto"/>
                <w:bottom w:val="none" w:sz="0" w:space="0" w:color="auto"/>
                <w:right w:val="none" w:sz="0" w:space="0" w:color="auto"/>
              </w:divBdr>
            </w:div>
            <w:div w:id="1364286746">
              <w:marLeft w:val="0"/>
              <w:marRight w:val="0"/>
              <w:marTop w:val="0"/>
              <w:marBottom w:val="0"/>
              <w:divBdr>
                <w:top w:val="none" w:sz="0" w:space="0" w:color="auto"/>
                <w:left w:val="none" w:sz="0" w:space="0" w:color="auto"/>
                <w:bottom w:val="none" w:sz="0" w:space="0" w:color="auto"/>
                <w:right w:val="none" w:sz="0" w:space="0" w:color="auto"/>
              </w:divBdr>
            </w:div>
            <w:div w:id="1141774978">
              <w:marLeft w:val="0"/>
              <w:marRight w:val="0"/>
              <w:marTop w:val="0"/>
              <w:marBottom w:val="0"/>
              <w:divBdr>
                <w:top w:val="none" w:sz="0" w:space="0" w:color="auto"/>
                <w:left w:val="none" w:sz="0" w:space="0" w:color="auto"/>
                <w:bottom w:val="none" w:sz="0" w:space="0" w:color="auto"/>
                <w:right w:val="none" w:sz="0" w:space="0" w:color="auto"/>
              </w:divBdr>
            </w:div>
            <w:div w:id="2146699595">
              <w:marLeft w:val="0"/>
              <w:marRight w:val="0"/>
              <w:marTop w:val="0"/>
              <w:marBottom w:val="0"/>
              <w:divBdr>
                <w:top w:val="none" w:sz="0" w:space="0" w:color="auto"/>
                <w:left w:val="none" w:sz="0" w:space="0" w:color="auto"/>
                <w:bottom w:val="none" w:sz="0" w:space="0" w:color="auto"/>
                <w:right w:val="none" w:sz="0" w:space="0" w:color="auto"/>
              </w:divBdr>
            </w:div>
            <w:div w:id="457644597">
              <w:marLeft w:val="0"/>
              <w:marRight w:val="0"/>
              <w:marTop w:val="0"/>
              <w:marBottom w:val="0"/>
              <w:divBdr>
                <w:top w:val="none" w:sz="0" w:space="0" w:color="auto"/>
                <w:left w:val="none" w:sz="0" w:space="0" w:color="auto"/>
                <w:bottom w:val="none" w:sz="0" w:space="0" w:color="auto"/>
                <w:right w:val="none" w:sz="0" w:space="0" w:color="auto"/>
              </w:divBdr>
            </w:div>
            <w:div w:id="2052219556">
              <w:marLeft w:val="0"/>
              <w:marRight w:val="0"/>
              <w:marTop w:val="0"/>
              <w:marBottom w:val="0"/>
              <w:divBdr>
                <w:top w:val="none" w:sz="0" w:space="0" w:color="auto"/>
                <w:left w:val="none" w:sz="0" w:space="0" w:color="auto"/>
                <w:bottom w:val="none" w:sz="0" w:space="0" w:color="auto"/>
                <w:right w:val="none" w:sz="0" w:space="0" w:color="auto"/>
              </w:divBdr>
            </w:div>
            <w:div w:id="1480687275">
              <w:marLeft w:val="0"/>
              <w:marRight w:val="0"/>
              <w:marTop w:val="0"/>
              <w:marBottom w:val="0"/>
              <w:divBdr>
                <w:top w:val="none" w:sz="0" w:space="0" w:color="auto"/>
                <w:left w:val="none" w:sz="0" w:space="0" w:color="auto"/>
                <w:bottom w:val="none" w:sz="0" w:space="0" w:color="auto"/>
                <w:right w:val="none" w:sz="0" w:space="0" w:color="auto"/>
              </w:divBdr>
            </w:div>
            <w:div w:id="381246144">
              <w:marLeft w:val="0"/>
              <w:marRight w:val="0"/>
              <w:marTop w:val="0"/>
              <w:marBottom w:val="0"/>
              <w:divBdr>
                <w:top w:val="none" w:sz="0" w:space="0" w:color="auto"/>
                <w:left w:val="none" w:sz="0" w:space="0" w:color="auto"/>
                <w:bottom w:val="none" w:sz="0" w:space="0" w:color="auto"/>
                <w:right w:val="none" w:sz="0" w:space="0" w:color="auto"/>
              </w:divBdr>
            </w:div>
            <w:div w:id="743331531">
              <w:marLeft w:val="0"/>
              <w:marRight w:val="0"/>
              <w:marTop w:val="0"/>
              <w:marBottom w:val="0"/>
              <w:divBdr>
                <w:top w:val="none" w:sz="0" w:space="0" w:color="auto"/>
                <w:left w:val="none" w:sz="0" w:space="0" w:color="auto"/>
                <w:bottom w:val="none" w:sz="0" w:space="0" w:color="auto"/>
                <w:right w:val="none" w:sz="0" w:space="0" w:color="auto"/>
              </w:divBdr>
            </w:div>
            <w:div w:id="1007052644">
              <w:marLeft w:val="0"/>
              <w:marRight w:val="0"/>
              <w:marTop w:val="0"/>
              <w:marBottom w:val="0"/>
              <w:divBdr>
                <w:top w:val="none" w:sz="0" w:space="0" w:color="auto"/>
                <w:left w:val="none" w:sz="0" w:space="0" w:color="auto"/>
                <w:bottom w:val="none" w:sz="0" w:space="0" w:color="auto"/>
                <w:right w:val="none" w:sz="0" w:space="0" w:color="auto"/>
              </w:divBdr>
            </w:div>
            <w:div w:id="455871459">
              <w:marLeft w:val="0"/>
              <w:marRight w:val="0"/>
              <w:marTop w:val="0"/>
              <w:marBottom w:val="0"/>
              <w:divBdr>
                <w:top w:val="none" w:sz="0" w:space="0" w:color="auto"/>
                <w:left w:val="none" w:sz="0" w:space="0" w:color="auto"/>
                <w:bottom w:val="none" w:sz="0" w:space="0" w:color="auto"/>
                <w:right w:val="none" w:sz="0" w:space="0" w:color="auto"/>
              </w:divBdr>
            </w:div>
            <w:div w:id="288246178">
              <w:marLeft w:val="0"/>
              <w:marRight w:val="0"/>
              <w:marTop w:val="0"/>
              <w:marBottom w:val="0"/>
              <w:divBdr>
                <w:top w:val="none" w:sz="0" w:space="0" w:color="auto"/>
                <w:left w:val="none" w:sz="0" w:space="0" w:color="auto"/>
                <w:bottom w:val="none" w:sz="0" w:space="0" w:color="auto"/>
                <w:right w:val="none" w:sz="0" w:space="0" w:color="auto"/>
              </w:divBdr>
            </w:div>
            <w:div w:id="1717967499">
              <w:marLeft w:val="0"/>
              <w:marRight w:val="0"/>
              <w:marTop w:val="0"/>
              <w:marBottom w:val="0"/>
              <w:divBdr>
                <w:top w:val="none" w:sz="0" w:space="0" w:color="auto"/>
                <w:left w:val="none" w:sz="0" w:space="0" w:color="auto"/>
                <w:bottom w:val="none" w:sz="0" w:space="0" w:color="auto"/>
                <w:right w:val="none" w:sz="0" w:space="0" w:color="auto"/>
              </w:divBdr>
            </w:div>
            <w:div w:id="1200168680">
              <w:marLeft w:val="0"/>
              <w:marRight w:val="0"/>
              <w:marTop w:val="0"/>
              <w:marBottom w:val="0"/>
              <w:divBdr>
                <w:top w:val="none" w:sz="0" w:space="0" w:color="auto"/>
                <w:left w:val="none" w:sz="0" w:space="0" w:color="auto"/>
                <w:bottom w:val="none" w:sz="0" w:space="0" w:color="auto"/>
                <w:right w:val="none" w:sz="0" w:space="0" w:color="auto"/>
              </w:divBdr>
            </w:div>
            <w:div w:id="797837379">
              <w:marLeft w:val="0"/>
              <w:marRight w:val="0"/>
              <w:marTop w:val="0"/>
              <w:marBottom w:val="0"/>
              <w:divBdr>
                <w:top w:val="none" w:sz="0" w:space="0" w:color="auto"/>
                <w:left w:val="none" w:sz="0" w:space="0" w:color="auto"/>
                <w:bottom w:val="none" w:sz="0" w:space="0" w:color="auto"/>
                <w:right w:val="none" w:sz="0" w:space="0" w:color="auto"/>
              </w:divBdr>
            </w:div>
            <w:div w:id="2097821097">
              <w:marLeft w:val="0"/>
              <w:marRight w:val="0"/>
              <w:marTop w:val="0"/>
              <w:marBottom w:val="0"/>
              <w:divBdr>
                <w:top w:val="none" w:sz="0" w:space="0" w:color="auto"/>
                <w:left w:val="none" w:sz="0" w:space="0" w:color="auto"/>
                <w:bottom w:val="none" w:sz="0" w:space="0" w:color="auto"/>
                <w:right w:val="none" w:sz="0" w:space="0" w:color="auto"/>
              </w:divBdr>
            </w:div>
            <w:div w:id="477957938">
              <w:marLeft w:val="0"/>
              <w:marRight w:val="0"/>
              <w:marTop w:val="0"/>
              <w:marBottom w:val="0"/>
              <w:divBdr>
                <w:top w:val="none" w:sz="0" w:space="0" w:color="auto"/>
                <w:left w:val="none" w:sz="0" w:space="0" w:color="auto"/>
                <w:bottom w:val="none" w:sz="0" w:space="0" w:color="auto"/>
                <w:right w:val="none" w:sz="0" w:space="0" w:color="auto"/>
              </w:divBdr>
            </w:div>
            <w:div w:id="234046633">
              <w:marLeft w:val="0"/>
              <w:marRight w:val="0"/>
              <w:marTop w:val="0"/>
              <w:marBottom w:val="0"/>
              <w:divBdr>
                <w:top w:val="none" w:sz="0" w:space="0" w:color="auto"/>
                <w:left w:val="none" w:sz="0" w:space="0" w:color="auto"/>
                <w:bottom w:val="none" w:sz="0" w:space="0" w:color="auto"/>
                <w:right w:val="none" w:sz="0" w:space="0" w:color="auto"/>
              </w:divBdr>
            </w:div>
            <w:div w:id="890654907">
              <w:marLeft w:val="0"/>
              <w:marRight w:val="0"/>
              <w:marTop w:val="0"/>
              <w:marBottom w:val="0"/>
              <w:divBdr>
                <w:top w:val="none" w:sz="0" w:space="0" w:color="auto"/>
                <w:left w:val="none" w:sz="0" w:space="0" w:color="auto"/>
                <w:bottom w:val="none" w:sz="0" w:space="0" w:color="auto"/>
                <w:right w:val="none" w:sz="0" w:space="0" w:color="auto"/>
              </w:divBdr>
            </w:div>
            <w:div w:id="1196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7536">
      <w:bodyDiv w:val="1"/>
      <w:marLeft w:val="0"/>
      <w:marRight w:val="0"/>
      <w:marTop w:val="0"/>
      <w:marBottom w:val="0"/>
      <w:divBdr>
        <w:top w:val="none" w:sz="0" w:space="0" w:color="auto"/>
        <w:left w:val="none" w:sz="0" w:space="0" w:color="auto"/>
        <w:bottom w:val="none" w:sz="0" w:space="0" w:color="auto"/>
        <w:right w:val="none" w:sz="0" w:space="0" w:color="auto"/>
      </w:divBdr>
      <w:divsChild>
        <w:div w:id="674458386">
          <w:marLeft w:val="0"/>
          <w:marRight w:val="0"/>
          <w:marTop w:val="0"/>
          <w:marBottom w:val="0"/>
          <w:divBdr>
            <w:top w:val="none" w:sz="0" w:space="0" w:color="auto"/>
            <w:left w:val="none" w:sz="0" w:space="0" w:color="auto"/>
            <w:bottom w:val="none" w:sz="0" w:space="0" w:color="auto"/>
            <w:right w:val="none" w:sz="0" w:space="0" w:color="auto"/>
          </w:divBdr>
          <w:divsChild>
            <w:div w:id="427966920">
              <w:marLeft w:val="0"/>
              <w:marRight w:val="0"/>
              <w:marTop w:val="0"/>
              <w:marBottom w:val="0"/>
              <w:divBdr>
                <w:top w:val="none" w:sz="0" w:space="0" w:color="auto"/>
                <w:left w:val="none" w:sz="0" w:space="0" w:color="auto"/>
                <w:bottom w:val="none" w:sz="0" w:space="0" w:color="auto"/>
                <w:right w:val="none" w:sz="0" w:space="0" w:color="auto"/>
              </w:divBdr>
            </w:div>
            <w:div w:id="760833143">
              <w:marLeft w:val="0"/>
              <w:marRight w:val="0"/>
              <w:marTop w:val="0"/>
              <w:marBottom w:val="0"/>
              <w:divBdr>
                <w:top w:val="none" w:sz="0" w:space="0" w:color="auto"/>
                <w:left w:val="none" w:sz="0" w:space="0" w:color="auto"/>
                <w:bottom w:val="none" w:sz="0" w:space="0" w:color="auto"/>
                <w:right w:val="none" w:sz="0" w:space="0" w:color="auto"/>
              </w:divBdr>
            </w:div>
            <w:div w:id="1335643079">
              <w:marLeft w:val="0"/>
              <w:marRight w:val="0"/>
              <w:marTop w:val="0"/>
              <w:marBottom w:val="0"/>
              <w:divBdr>
                <w:top w:val="none" w:sz="0" w:space="0" w:color="auto"/>
                <w:left w:val="none" w:sz="0" w:space="0" w:color="auto"/>
                <w:bottom w:val="none" w:sz="0" w:space="0" w:color="auto"/>
                <w:right w:val="none" w:sz="0" w:space="0" w:color="auto"/>
              </w:divBdr>
            </w:div>
            <w:div w:id="852844569">
              <w:marLeft w:val="0"/>
              <w:marRight w:val="0"/>
              <w:marTop w:val="0"/>
              <w:marBottom w:val="0"/>
              <w:divBdr>
                <w:top w:val="none" w:sz="0" w:space="0" w:color="auto"/>
                <w:left w:val="none" w:sz="0" w:space="0" w:color="auto"/>
                <w:bottom w:val="none" w:sz="0" w:space="0" w:color="auto"/>
                <w:right w:val="none" w:sz="0" w:space="0" w:color="auto"/>
              </w:divBdr>
            </w:div>
            <w:div w:id="1354958432">
              <w:marLeft w:val="0"/>
              <w:marRight w:val="0"/>
              <w:marTop w:val="0"/>
              <w:marBottom w:val="0"/>
              <w:divBdr>
                <w:top w:val="none" w:sz="0" w:space="0" w:color="auto"/>
                <w:left w:val="none" w:sz="0" w:space="0" w:color="auto"/>
                <w:bottom w:val="none" w:sz="0" w:space="0" w:color="auto"/>
                <w:right w:val="none" w:sz="0" w:space="0" w:color="auto"/>
              </w:divBdr>
            </w:div>
            <w:div w:id="170992876">
              <w:marLeft w:val="0"/>
              <w:marRight w:val="0"/>
              <w:marTop w:val="0"/>
              <w:marBottom w:val="0"/>
              <w:divBdr>
                <w:top w:val="none" w:sz="0" w:space="0" w:color="auto"/>
                <w:left w:val="none" w:sz="0" w:space="0" w:color="auto"/>
                <w:bottom w:val="none" w:sz="0" w:space="0" w:color="auto"/>
                <w:right w:val="none" w:sz="0" w:space="0" w:color="auto"/>
              </w:divBdr>
            </w:div>
            <w:div w:id="269437682">
              <w:marLeft w:val="0"/>
              <w:marRight w:val="0"/>
              <w:marTop w:val="0"/>
              <w:marBottom w:val="0"/>
              <w:divBdr>
                <w:top w:val="none" w:sz="0" w:space="0" w:color="auto"/>
                <w:left w:val="none" w:sz="0" w:space="0" w:color="auto"/>
                <w:bottom w:val="none" w:sz="0" w:space="0" w:color="auto"/>
                <w:right w:val="none" w:sz="0" w:space="0" w:color="auto"/>
              </w:divBdr>
            </w:div>
            <w:div w:id="1102148013">
              <w:marLeft w:val="0"/>
              <w:marRight w:val="0"/>
              <w:marTop w:val="0"/>
              <w:marBottom w:val="0"/>
              <w:divBdr>
                <w:top w:val="none" w:sz="0" w:space="0" w:color="auto"/>
                <w:left w:val="none" w:sz="0" w:space="0" w:color="auto"/>
                <w:bottom w:val="none" w:sz="0" w:space="0" w:color="auto"/>
                <w:right w:val="none" w:sz="0" w:space="0" w:color="auto"/>
              </w:divBdr>
            </w:div>
            <w:div w:id="523445746">
              <w:marLeft w:val="0"/>
              <w:marRight w:val="0"/>
              <w:marTop w:val="0"/>
              <w:marBottom w:val="0"/>
              <w:divBdr>
                <w:top w:val="none" w:sz="0" w:space="0" w:color="auto"/>
                <w:left w:val="none" w:sz="0" w:space="0" w:color="auto"/>
                <w:bottom w:val="none" w:sz="0" w:space="0" w:color="auto"/>
                <w:right w:val="none" w:sz="0" w:space="0" w:color="auto"/>
              </w:divBdr>
            </w:div>
            <w:div w:id="905455501">
              <w:marLeft w:val="0"/>
              <w:marRight w:val="0"/>
              <w:marTop w:val="0"/>
              <w:marBottom w:val="0"/>
              <w:divBdr>
                <w:top w:val="none" w:sz="0" w:space="0" w:color="auto"/>
                <w:left w:val="none" w:sz="0" w:space="0" w:color="auto"/>
                <w:bottom w:val="none" w:sz="0" w:space="0" w:color="auto"/>
                <w:right w:val="none" w:sz="0" w:space="0" w:color="auto"/>
              </w:divBdr>
            </w:div>
            <w:div w:id="1400396805">
              <w:marLeft w:val="0"/>
              <w:marRight w:val="0"/>
              <w:marTop w:val="0"/>
              <w:marBottom w:val="0"/>
              <w:divBdr>
                <w:top w:val="none" w:sz="0" w:space="0" w:color="auto"/>
                <w:left w:val="none" w:sz="0" w:space="0" w:color="auto"/>
                <w:bottom w:val="none" w:sz="0" w:space="0" w:color="auto"/>
                <w:right w:val="none" w:sz="0" w:space="0" w:color="auto"/>
              </w:divBdr>
            </w:div>
            <w:div w:id="1618483219">
              <w:marLeft w:val="0"/>
              <w:marRight w:val="0"/>
              <w:marTop w:val="0"/>
              <w:marBottom w:val="0"/>
              <w:divBdr>
                <w:top w:val="none" w:sz="0" w:space="0" w:color="auto"/>
                <w:left w:val="none" w:sz="0" w:space="0" w:color="auto"/>
                <w:bottom w:val="none" w:sz="0" w:space="0" w:color="auto"/>
                <w:right w:val="none" w:sz="0" w:space="0" w:color="auto"/>
              </w:divBdr>
            </w:div>
            <w:div w:id="293751880">
              <w:marLeft w:val="0"/>
              <w:marRight w:val="0"/>
              <w:marTop w:val="0"/>
              <w:marBottom w:val="0"/>
              <w:divBdr>
                <w:top w:val="none" w:sz="0" w:space="0" w:color="auto"/>
                <w:left w:val="none" w:sz="0" w:space="0" w:color="auto"/>
                <w:bottom w:val="none" w:sz="0" w:space="0" w:color="auto"/>
                <w:right w:val="none" w:sz="0" w:space="0" w:color="auto"/>
              </w:divBdr>
            </w:div>
            <w:div w:id="226845822">
              <w:marLeft w:val="0"/>
              <w:marRight w:val="0"/>
              <w:marTop w:val="0"/>
              <w:marBottom w:val="0"/>
              <w:divBdr>
                <w:top w:val="none" w:sz="0" w:space="0" w:color="auto"/>
                <w:left w:val="none" w:sz="0" w:space="0" w:color="auto"/>
                <w:bottom w:val="none" w:sz="0" w:space="0" w:color="auto"/>
                <w:right w:val="none" w:sz="0" w:space="0" w:color="auto"/>
              </w:divBdr>
            </w:div>
            <w:div w:id="1751925367">
              <w:marLeft w:val="0"/>
              <w:marRight w:val="0"/>
              <w:marTop w:val="0"/>
              <w:marBottom w:val="0"/>
              <w:divBdr>
                <w:top w:val="none" w:sz="0" w:space="0" w:color="auto"/>
                <w:left w:val="none" w:sz="0" w:space="0" w:color="auto"/>
                <w:bottom w:val="none" w:sz="0" w:space="0" w:color="auto"/>
                <w:right w:val="none" w:sz="0" w:space="0" w:color="auto"/>
              </w:divBdr>
            </w:div>
            <w:div w:id="1997028669">
              <w:marLeft w:val="0"/>
              <w:marRight w:val="0"/>
              <w:marTop w:val="0"/>
              <w:marBottom w:val="0"/>
              <w:divBdr>
                <w:top w:val="none" w:sz="0" w:space="0" w:color="auto"/>
                <w:left w:val="none" w:sz="0" w:space="0" w:color="auto"/>
                <w:bottom w:val="none" w:sz="0" w:space="0" w:color="auto"/>
                <w:right w:val="none" w:sz="0" w:space="0" w:color="auto"/>
              </w:divBdr>
            </w:div>
            <w:div w:id="1739938832">
              <w:marLeft w:val="0"/>
              <w:marRight w:val="0"/>
              <w:marTop w:val="0"/>
              <w:marBottom w:val="0"/>
              <w:divBdr>
                <w:top w:val="none" w:sz="0" w:space="0" w:color="auto"/>
                <w:left w:val="none" w:sz="0" w:space="0" w:color="auto"/>
                <w:bottom w:val="none" w:sz="0" w:space="0" w:color="auto"/>
                <w:right w:val="none" w:sz="0" w:space="0" w:color="auto"/>
              </w:divBdr>
            </w:div>
            <w:div w:id="1713846632">
              <w:marLeft w:val="0"/>
              <w:marRight w:val="0"/>
              <w:marTop w:val="0"/>
              <w:marBottom w:val="0"/>
              <w:divBdr>
                <w:top w:val="none" w:sz="0" w:space="0" w:color="auto"/>
                <w:left w:val="none" w:sz="0" w:space="0" w:color="auto"/>
                <w:bottom w:val="none" w:sz="0" w:space="0" w:color="auto"/>
                <w:right w:val="none" w:sz="0" w:space="0" w:color="auto"/>
              </w:divBdr>
            </w:div>
            <w:div w:id="1769498145">
              <w:marLeft w:val="0"/>
              <w:marRight w:val="0"/>
              <w:marTop w:val="0"/>
              <w:marBottom w:val="0"/>
              <w:divBdr>
                <w:top w:val="none" w:sz="0" w:space="0" w:color="auto"/>
                <w:left w:val="none" w:sz="0" w:space="0" w:color="auto"/>
                <w:bottom w:val="none" w:sz="0" w:space="0" w:color="auto"/>
                <w:right w:val="none" w:sz="0" w:space="0" w:color="auto"/>
              </w:divBdr>
            </w:div>
            <w:div w:id="646521476">
              <w:marLeft w:val="0"/>
              <w:marRight w:val="0"/>
              <w:marTop w:val="0"/>
              <w:marBottom w:val="0"/>
              <w:divBdr>
                <w:top w:val="none" w:sz="0" w:space="0" w:color="auto"/>
                <w:left w:val="none" w:sz="0" w:space="0" w:color="auto"/>
                <w:bottom w:val="none" w:sz="0" w:space="0" w:color="auto"/>
                <w:right w:val="none" w:sz="0" w:space="0" w:color="auto"/>
              </w:divBdr>
            </w:div>
            <w:div w:id="1038092463">
              <w:marLeft w:val="0"/>
              <w:marRight w:val="0"/>
              <w:marTop w:val="0"/>
              <w:marBottom w:val="0"/>
              <w:divBdr>
                <w:top w:val="none" w:sz="0" w:space="0" w:color="auto"/>
                <w:left w:val="none" w:sz="0" w:space="0" w:color="auto"/>
                <w:bottom w:val="none" w:sz="0" w:space="0" w:color="auto"/>
                <w:right w:val="none" w:sz="0" w:space="0" w:color="auto"/>
              </w:divBdr>
            </w:div>
            <w:div w:id="637299766">
              <w:marLeft w:val="0"/>
              <w:marRight w:val="0"/>
              <w:marTop w:val="0"/>
              <w:marBottom w:val="0"/>
              <w:divBdr>
                <w:top w:val="none" w:sz="0" w:space="0" w:color="auto"/>
                <w:left w:val="none" w:sz="0" w:space="0" w:color="auto"/>
                <w:bottom w:val="none" w:sz="0" w:space="0" w:color="auto"/>
                <w:right w:val="none" w:sz="0" w:space="0" w:color="auto"/>
              </w:divBdr>
            </w:div>
            <w:div w:id="1820878149">
              <w:marLeft w:val="0"/>
              <w:marRight w:val="0"/>
              <w:marTop w:val="0"/>
              <w:marBottom w:val="0"/>
              <w:divBdr>
                <w:top w:val="none" w:sz="0" w:space="0" w:color="auto"/>
                <w:left w:val="none" w:sz="0" w:space="0" w:color="auto"/>
                <w:bottom w:val="none" w:sz="0" w:space="0" w:color="auto"/>
                <w:right w:val="none" w:sz="0" w:space="0" w:color="auto"/>
              </w:divBdr>
            </w:div>
            <w:div w:id="728455874">
              <w:marLeft w:val="0"/>
              <w:marRight w:val="0"/>
              <w:marTop w:val="0"/>
              <w:marBottom w:val="0"/>
              <w:divBdr>
                <w:top w:val="none" w:sz="0" w:space="0" w:color="auto"/>
                <w:left w:val="none" w:sz="0" w:space="0" w:color="auto"/>
                <w:bottom w:val="none" w:sz="0" w:space="0" w:color="auto"/>
                <w:right w:val="none" w:sz="0" w:space="0" w:color="auto"/>
              </w:divBdr>
            </w:div>
            <w:div w:id="1795978314">
              <w:marLeft w:val="0"/>
              <w:marRight w:val="0"/>
              <w:marTop w:val="0"/>
              <w:marBottom w:val="0"/>
              <w:divBdr>
                <w:top w:val="none" w:sz="0" w:space="0" w:color="auto"/>
                <w:left w:val="none" w:sz="0" w:space="0" w:color="auto"/>
                <w:bottom w:val="none" w:sz="0" w:space="0" w:color="auto"/>
                <w:right w:val="none" w:sz="0" w:space="0" w:color="auto"/>
              </w:divBdr>
            </w:div>
            <w:div w:id="1981300939">
              <w:marLeft w:val="0"/>
              <w:marRight w:val="0"/>
              <w:marTop w:val="0"/>
              <w:marBottom w:val="0"/>
              <w:divBdr>
                <w:top w:val="none" w:sz="0" w:space="0" w:color="auto"/>
                <w:left w:val="none" w:sz="0" w:space="0" w:color="auto"/>
                <w:bottom w:val="none" w:sz="0" w:space="0" w:color="auto"/>
                <w:right w:val="none" w:sz="0" w:space="0" w:color="auto"/>
              </w:divBdr>
            </w:div>
            <w:div w:id="1431044942">
              <w:marLeft w:val="0"/>
              <w:marRight w:val="0"/>
              <w:marTop w:val="0"/>
              <w:marBottom w:val="0"/>
              <w:divBdr>
                <w:top w:val="none" w:sz="0" w:space="0" w:color="auto"/>
                <w:left w:val="none" w:sz="0" w:space="0" w:color="auto"/>
                <w:bottom w:val="none" w:sz="0" w:space="0" w:color="auto"/>
                <w:right w:val="none" w:sz="0" w:space="0" w:color="auto"/>
              </w:divBdr>
            </w:div>
            <w:div w:id="1080832741">
              <w:marLeft w:val="0"/>
              <w:marRight w:val="0"/>
              <w:marTop w:val="0"/>
              <w:marBottom w:val="0"/>
              <w:divBdr>
                <w:top w:val="none" w:sz="0" w:space="0" w:color="auto"/>
                <w:left w:val="none" w:sz="0" w:space="0" w:color="auto"/>
                <w:bottom w:val="none" w:sz="0" w:space="0" w:color="auto"/>
                <w:right w:val="none" w:sz="0" w:space="0" w:color="auto"/>
              </w:divBdr>
            </w:div>
            <w:div w:id="415054230">
              <w:marLeft w:val="0"/>
              <w:marRight w:val="0"/>
              <w:marTop w:val="0"/>
              <w:marBottom w:val="0"/>
              <w:divBdr>
                <w:top w:val="none" w:sz="0" w:space="0" w:color="auto"/>
                <w:left w:val="none" w:sz="0" w:space="0" w:color="auto"/>
                <w:bottom w:val="none" w:sz="0" w:space="0" w:color="auto"/>
                <w:right w:val="none" w:sz="0" w:space="0" w:color="auto"/>
              </w:divBdr>
            </w:div>
            <w:div w:id="1207257043">
              <w:marLeft w:val="0"/>
              <w:marRight w:val="0"/>
              <w:marTop w:val="0"/>
              <w:marBottom w:val="0"/>
              <w:divBdr>
                <w:top w:val="none" w:sz="0" w:space="0" w:color="auto"/>
                <w:left w:val="none" w:sz="0" w:space="0" w:color="auto"/>
                <w:bottom w:val="none" w:sz="0" w:space="0" w:color="auto"/>
                <w:right w:val="none" w:sz="0" w:space="0" w:color="auto"/>
              </w:divBdr>
            </w:div>
            <w:div w:id="189952740">
              <w:marLeft w:val="0"/>
              <w:marRight w:val="0"/>
              <w:marTop w:val="0"/>
              <w:marBottom w:val="0"/>
              <w:divBdr>
                <w:top w:val="none" w:sz="0" w:space="0" w:color="auto"/>
                <w:left w:val="none" w:sz="0" w:space="0" w:color="auto"/>
                <w:bottom w:val="none" w:sz="0" w:space="0" w:color="auto"/>
                <w:right w:val="none" w:sz="0" w:space="0" w:color="auto"/>
              </w:divBdr>
            </w:div>
            <w:div w:id="1269580092">
              <w:marLeft w:val="0"/>
              <w:marRight w:val="0"/>
              <w:marTop w:val="0"/>
              <w:marBottom w:val="0"/>
              <w:divBdr>
                <w:top w:val="none" w:sz="0" w:space="0" w:color="auto"/>
                <w:left w:val="none" w:sz="0" w:space="0" w:color="auto"/>
                <w:bottom w:val="none" w:sz="0" w:space="0" w:color="auto"/>
                <w:right w:val="none" w:sz="0" w:space="0" w:color="auto"/>
              </w:divBdr>
            </w:div>
            <w:div w:id="942030798">
              <w:marLeft w:val="0"/>
              <w:marRight w:val="0"/>
              <w:marTop w:val="0"/>
              <w:marBottom w:val="0"/>
              <w:divBdr>
                <w:top w:val="none" w:sz="0" w:space="0" w:color="auto"/>
                <w:left w:val="none" w:sz="0" w:space="0" w:color="auto"/>
                <w:bottom w:val="none" w:sz="0" w:space="0" w:color="auto"/>
                <w:right w:val="none" w:sz="0" w:space="0" w:color="auto"/>
              </w:divBdr>
            </w:div>
            <w:div w:id="1503085936">
              <w:marLeft w:val="0"/>
              <w:marRight w:val="0"/>
              <w:marTop w:val="0"/>
              <w:marBottom w:val="0"/>
              <w:divBdr>
                <w:top w:val="none" w:sz="0" w:space="0" w:color="auto"/>
                <w:left w:val="none" w:sz="0" w:space="0" w:color="auto"/>
                <w:bottom w:val="none" w:sz="0" w:space="0" w:color="auto"/>
                <w:right w:val="none" w:sz="0" w:space="0" w:color="auto"/>
              </w:divBdr>
            </w:div>
            <w:div w:id="1871263121">
              <w:marLeft w:val="0"/>
              <w:marRight w:val="0"/>
              <w:marTop w:val="0"/>
              <w:marBottom w:val="0"/>
              <w:divBdr>
                <w:top w:val="none" w:sz="0" w:space="0" w:color="auto"/>
                <w:left w:val="none" w:sz="0" w:space="0" w:color="auto"/>
                <w:bottom w:val="none" w:sz="0" w:space="0" w:color="auto"/>
                <w:right w:val="none" w:sz="0" w:space="0" w:color="auto"/>
              </w:divBdr>
            </w:div>
            <w:div w:id="635842615">
              <w:marLeft w:val="0"/>
              <w:marRight w:val="0"/>
              <w:marTop w:val="0"/>
              <w:marBottom w:val="0"/>
              <w:divBdr>
                <w:top w:val="none" w:sz="0" w:space="0" w:color="auto"/>
                <w:left w:val="none" w:sz="0" w:space="0" w:color="auto"/>
                <w:bottom w:val="none" w:sz="0" w:space="0" w:color="auto"/>
                <w:right w:val="none" w:sz="0" w:space="0" w:color="auto"/>
              </w:divBdr>
            </w:div>
            <w:div w:id="1283153401">
              <w:marLeft w:val="0"/>
              <w:marRight w:val="0"/>
              <w:marTop w:val="0"/>
              <w:marBottom w:val="0"/>
              <w:divBdr>
                <w:top w:val="none" w:sz="0" w:space="0" w:color="auto"/>
                <w:left w:val="none" w:sz="0" w:space="0" w:color="auto"/>
                <w:bottom w:val="none" w:sz="0" w:space="0" w:color="auto"/>
                <w:right w:val="none" w:sz="0" w:space="0" w:color="auto"/>
              </w:divBdr>
            </w:div>
            <w:div w:id="899441760">
              <w:marLeft w:val="0"/>
              <w:marRight w:val="0"/>
              <w:marTop w:val="0"/>
              <w:marBottom w:val="0"/>
              <w:divBdr>
                <w:top w:val="none" w:sz="0" w:space="0" w:color="auto"/>
                <w:left w:val="none" w:sz="0" w:space="0" w:color="auto"/>
                <w:bottom w:val="none" w:sz="0" w:space="0" w:color="auto"/>
                <w:right w:val="none" w:sz="0" w:space="0" w:color="auto"/>
              </w:divBdr>
            </w:div>
            <w:div w:id="1276786240">
              <w:marLeft w:val="0"/>
              <w:marRight w:val="0"/>
              <w:marTop w:val="0"/>
              <w:marBottom w:val="0"/>
              <w:divBdr>
                <w:top w:val="none" w:sz="0" w:space="0" w:color="auto"/>
                <w:left w:val="none" w:sz="0" w:space="0" w:color="auto"/>
                <w:bottom w:val="none" w:sz="0" w:space="0" w:color="auto"/>
                <w:right w:val="none" w:sz="0" w:space="0" w:color="auto"/>
              </w:divBdr>
            </w:div>
            <w:div w:id="1613054332">
              <w:marLeft w:val="0"/>
              <w:marRight w:val="0"/>
              <w:marTop w:val="0"/>
              <w:marBottom w:val="0"/>
              <w:divBdr>
                <w:top w:val="none" w:sz="0" w:space="0" w:color="auto"/>
                <w:left w:val="none" w:sz="0" w:space="0" w:color="auto"/>
                <w:bottom w:val="none" w:sz="0" w:space="0" w:color="auto"/>
                <w:right w:val="none" w:sz="0" w:space="0" w:color="auto"/>
              </w:divBdr>
            </w:div>
            <w:div w:id="1017853685">
              <w:marLeft w:val="0"/>
              <w:marRight w:val="0"/>
              <w:marTop w:val="0"/>
              <w:marBottom w:val="0"/>
              <w:divBdr>
                <w:top w:val="none" w:sz="0" w:space="0" w:color="auto"/>
                <w:left w:val="none" w:sz="0" w:space="0" w:color="auto"/>
                <w:bottom w:val="none" w:sz="0" w:space="0" w:color="auto"/>
                <w:right w:val="none" w:sz="0" w:space="0" w:color="auto"/>
              </w:divBdr>
            </w:div>
            <w:div w:id="1879465191">
              <w:marLeft w:val="0"/>
              <w:marRight w:val="0"/>
              <w:marTop w:val="0"/>
              <w:marBottom w:val="0"/>
              <w:divBdr>
                <w:top w:val="none" w:sz="0" w:space="0" w:color="auto"/>
                <w:left w:val="none" w:sz="0" w:space="0" w:color="auto"/>
                <w:bottom w:val="none" w:sz="0" w:space="0" w:color="auto"/>
                <w:right w:val="none" w:sz="0" w:space="0" w:color="auto"/>
              </w:divBdr>
            </w:div>
            <w:div w:id="752747071">
              <w:marLeft w:val="0"/>
              <w:marRight w:val="0"/>
              <w:marTop w:val="0"/>
              <w:marBottom w:val="0"/>
              <w:divBdr>
                <w:top w:val="none" w:sz="0" w:space="0" w:color="auto"/>
                <w:left w:val="none" w:sz="0" w:space="0" w:color="auto"/>
                <w:bottom w:val="none" w:sz="0" w:space="0" w:color="auto"/>
                <w:right w:val="none" w:sz="0" w:space="0" w:color="auto"/>
              </w:divBdr>
            </w:div>
            <w:div w:id="797602844">
              <w:marLeft w:val="0"/>
              <w:marRight w:val="0"/>
              <w:marTop w:val="0"/>
              <w:marBottom w:val="0"/>
              <w:divBdr>
                <w:top w:val="none" w:sz="0" w:space="0" w:color="auto"/>
                <w:left w:val="none" w:sz="0" w:space="0" w:color="auto"/>
                <w:bottom w:val="none" w:sz="0" w:space="0" w:color="auto"/>
                <w:right w:val="none" w:sz="0" w:space="0" w:color="auto"/>
              </w:divBdr>
            </w:div>
            <w:div w:id="166215921">
              <w:marLeft w:val="0"/>
              <w:marRight w:val="0"/>
              <w:marTop w:val="0"/>
              <w:marBottom w:val="0"/>
              <w:divBdr>
                <w:top w:val="none" w:sz="0" w:space="0" w:color="auto"/>
                <w:left w:val="none" w:sz="0" w:space="0" w:color="auto"/>
                <w:bottom w:val="none" w:sz="0" w:space="0" w:color="auto"/>
                <w:right w:val="none" w:sz="0" w:space="0" w:color="auto"/>
              </w:divBdr>
            </w:div>
            <w:div w:id="1248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92.168.1.108/light/1" TargetMode="External"/><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qDq7vm-7Xs4&amp;t=2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echtutorialsx.com/2016/07/17/esp8266-http-get-requests/"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randomnerdtutorials.com/esp8266-web-server/"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1C796-A5BE-403A-85AF-065882A4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19</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63</cp:revision>
  <dcterms:created xsi:type="dcterms:W3CDTF">2018-05-30T08:44:00Z</dcterms:created>
  <dcterms:modified xsi:type="dcterms:W3CDTF">2018-05-31T11:52:00Z</dcterms:modified>
</cp:coreProperties>
</file>